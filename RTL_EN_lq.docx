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3" w:lineRule="exact" w:line="160"/>
      </w:pPr>
      <w:r>
        <w:pict>
          <v:group style="position:absolute;margin-left:473.729pt;margin-top:36.4062pt;width:93.7pt;height:14.7184pt;mso-position-horizontal-relative:page;mso-position-vertical-relative:page;z-index:-2341" coordorigin="9475,728" coordsize="1874,294">
            <v:shape style="position:absolute;left:10011;top:738;width:53;height:274" coordorigin="10011,738" coordsize="53,274" path="m10064,765l10064,750,10052,738,10023,738,10011,750,10011,1001,10023,1012,10052,1012,10064,1001,10064,765xe" filled="t" fillcolor="#F5821F" stroked="f">
              <v:path arrowok="t"/>
              <v:fill/>
            </v:shape>
            <v:shape style="position:absolute;left:10117;top:738;width:354;height:274" coordorigin="10117,738" coordsize="354,274" path="m10129,1012l10160,1012,10170,1000,10170,817,10174,816,10256,988,10269,1004,10289,1012,10294,1012,10314,1007,10330,993,10332,988,10414,816,10418,816,10418,1000,10429,1012,10460,1012,10471,1000,10471,785,10466,764,10453,748,10432,739,10424,738,10404,742,10388,755,10380,768,10296,946,10292,946,10208,768,10195,749,10177,740,10164,738,10141,744,10125,759,10118,778,10117,785,10117,1000,10129,1012xe" filled="t" fillcolor="#F5821F" stroked="f">
              <v:path arrowok="t"/>
              <v:fill/>
            </v:shape>
            <v:shape style="position:absolute;left:9485;top:738;width:227;height:274" coordorigin="9485,738" coordsize="227,274" path="m9658,986l9658,1001,9670,1012,9699,1012,9711,1001,9711,750,9699,738,9670,738,9658,750,9658,849,9538,849,9538,750,9526,738,9497,738,9485,750,9485,1001,9497,1012,9526,1012,9538,1001,9538,902,9658,902,9658,986xe" filled="t" fillcolor="#F5821F" stroked="f">
              <v:path arrowok="t"/>
              <v:fill/>
            </v:shape>
            <v:shape style="position:absolute;left:9765;top:738;width:193;height:274" coordorigin="9765,738" coordsize="193,274" path="m9958,873l9958,859,9946,847,9818,847,9818,791,9946,791,9958,779,9958,750,9946,738,9780,738,9771,745,9767,754,9765,761,9765,1001,9776,1012,9946,1012,9958,1001,9958,971,9946,959,9818,959,9818,900,9946,900,9958,888,9958,873xe" filled="t" fillcolor="#F5821F" stroked="f">
              <v:path arrowok="t"/>
              <v:fill/>
            </v:shape>
            <v:shape style="position:absolute;left:10770;top:738;width:53;height:274" coordorigin="10770,738" coordsize="53,274" path="m10824,765l10824,750,10812,738,10782,738,10770,750,10770,1001,10782,1012,10812,1012,10824,1001,10824,765xe" filled="t" fillcolor="#F5821F" stroked="f">
              <v:path arrowok="t"/>
              <v:fill/>
            </v:shape>
            <v:shape style="position:absolute;left:10524;top:738;width:193;height:274" coordorigin="10524,738" coordsize="193,274" path="m10717,873l10717,859,10705,847,10577,847,10577,791,10705,791,10717,779,10717,750,10705,738,10540,738,10530,745,10526,754,10524,761,10524,1001,10536,1012,10705,1012,10717,1001,10717,971,10705,959,10577,959,10577,900,10705,900,10717,888,10717,873xe" filled="t" fillcolor="#F5821F" stroked="f">
              <v:path arrowok="t"/>
              <v:fill/>
            </v:shape>
            <v:shape style="position:absolute;left:11123;top:738;width:216;height:274" coordorigin="11123,738" coordsize="216,274" path="m11176,1001l11176,900,11177,899,11236,899,11238,901,11256,850,11176,850,11176,792,11177,791,11256,791,11278,801,11285,819,11285,820,11296,1010,11315,1011,11318,1010,11331,997,11332,978,11331,975,11294,895,11295,895,11313,883,11326,868,11335,850,11338,828,11339,821,11339,820,11336,797,11327,777,11313,760,11296,748,11275,740,11256,738,11134,738,11123,750,11123,1001,11135,1012,11164,1012,11176,1001xe" filled="t" fillcolor="#F5821F" stroked="f">
              <v:path arrowok="t"/>
              <v:fill/>
            </v:shape>
            <v:shape style="position:absolute;left:11123;top:738;width:216;height:274" coordorigin="11123,738" coordsize="216,274" path="m11285,820l11279,839,11259,850,11256,850,11238,901,11283,997,11296,1010,11285,820xe" filled="t" fillcolor="#F5821F" stroked="f">
              <v:path arrowok="t"/>
              <v:fill/>
            </v:shape>
            <v:shape style="position:absolute;left:10877;top:738;width:193;height:274" coordorigin="10877,738" coordsize="193,274" path="m11070,873l11070,859,11058,847,10930,847,10930,791,11058,791,11070,779,11070,750,11058,738,10892,738,10883,745,10879,754,10877,761,10877,1001,10889,1012,11058,1012,11070,1001,11070,971,11058,959,10930,959,10930,900,11058,900,11070,888,11070,873xe" filled="t" fillcolor="#F5821F" stroked="f">
              <v:path arrowok="t"/>
              <v:fill/>
            </v:shape>
            <w10:wrap type="none"/>
          </v:group>
        </w:pict>
      </w:r>
      <w:r>
        <w:pict>
          <v:group style="position:absolute;margin-left:435.728pt;margin-top:36.4062pt;width:29.5604pt;height:14.7183pt;mso-position-horizontal-relative:page;mso-position-vertical-relative:page;z-index:-2342" coordorigin="8715,728" coordsize="591,294">
            <v:shape style="position:absolute;left:8725;top:738;width:53;height:274" coordorigin="8725,738" coordsize="53,274" path="m8778,765l8778,750,8766,738,8736,738,8725,750,8725,1001,8736,1012,8766,1012,8778,1001,8778,765xe" filled="t" fillcolor="#F5821F" stroked="f">
              <v:path arrowok="t"/>
              <v:fill/>
            </v:shape>
            <v:shape style="position:absolute;left:9243;top:738;width:53;height:274" coordorigin="9243,738" coordsize="53,274" path="m9296,765l9296,750,9284,738,9254,738,9243,750,9243,1001,9254,1012,9284,1012,9296,1001,9296,765xe" filled="t" fillcolor="#F5821F" stroked="f">
              <v:path arrowok="t"/>
              <v:fill/>
            </v:shape>
            <v:shape style="position:absolute;left:8833;top:738;width:354;height:274" coordorigin="8833,738" coordsize="354,274" path="m8845,1012l8875,1012,8886,1000,8886,817,8890,816,8972,988,8985,1004,9004,1012,9010,1012,9030,1007,9045,993,9048,988,9129,816,9133,816,9133,1000,9145,1012,9175,1012,9186,1000,9186,785,9182,764,9168,748,9147,739,9140,738,9120,742,9104,755,9096,768,9012,946,9008,946,8923,768,8910,749,8893,740,8880,738,8857,744,8841,759,8833,778,8833,785,8833,1000,8845,1012xe" filled="t" fillcolor="#F5821F" stroked="f">
              <v:path arrowok="t"/>
              <v:fill/>
            </v:shape>
            <w10:wrap type="none"/>
          </v:group>
        </w:pict>
      </w:r>
      <w:r>
        <w:pict>
          <v:group style="position:absolute;margin-left:395.465pt;margin-top:27.8465pt;width:31.8637pt;height:31.8635pt;mso-position-horizontal-relative:page;mso-position-vertical-relative:page;z-index:-2343" coordorigin="7909,557" coordsize="637,637">
            <v:shape style="position:absolute;left:7919;top:567;width:617;height:617" coordorigin="7919,567" coordsize="617,617" path="m8253,1183l8278,1180,8302,1175,8325,1168,8348,1160,8370,1150,8391,1138,8410,1125,8429,1110,8446,1094,8462,1076,8477,1058,8490,1038,8502,1017,8512,996,8521,973,8528,950,8533,926,8536,901,8537,876,8536,850,8533,826,8528,801,8521,778,8512,755,8502,734,8490,713,8477,693,8462,675,8446,657,8429,641,8410,626,8391,613,8370,601,8348,591,8325,583,8302,576,8278,571,8253,568,8228,567,8203,568,8178,571,8154,576,8130,583,8108,591,8086,601,8065,613,8046,626,8027,641,8010,657,7994,675,7979,693,7966,713,7954,734,7944,755,7935,778,7928,801,7923,826,7920,850,7919,875,7919,876,7920,901,7923,926,7928,950,7935,973,7944,996,7954,1017,7966,1038,7979,1058,7994,1076,8010,1094,8027,1110,8046,1125,8065,1138,8086,1150,8108,1160,8130,1168,8154,1175,8178,1180,8203,1183,8228,1184,8228,1184,8253,1183xe" filled="t" fillcolor="#F5821F" stroked="f">
              <v:path arrowok="t"/>
              <v:fill/>
            </v:shape>
            <v:shape style="position:absolute;left:8081;top:690;width:294;height:376" coordorigin="8081,690" coordsize="294,376" path="m8211,699l8086,866,8081,873,8081,883,8086,891,8211,1058,8215,1063,8221,1066,8228,1010,8129,878,8211,699xe" filled="t" fillcolor="#FFFFFF" stroked="f">
              <v:path arrowok="t"/>
              <v:fill/>
            </v:shape>
            <v:shape style="position:absolute;left:8081;top:690;width:294;height:376" coordorigin="8081,690" coordsize="294,376" path="m8228,747l8326,878,8228,1010,8221,1066,8235,1066,8241,1063,8245,1058,8370,891,8375,883,8375,873,8370,866,8245,699,8241,694,8235,690,8221,690,8215,694,8211,699,8129,878,8228,747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210.817pt;width:595.276pt;height:498.56pt;mso-position-horizontal-relative:page;mso-position-vertical-relative:page;z-index:-2344" coordorigin="0,4216" coordsize="11906,9971">
            <v:shape style="position:absolute;left:0;top:4226;width:11906;height:9635" coordorigin="0,4226" coordsize="11906,9635" path="m6507,9795l6483,9774,6468,9753,6463,9732,6468,9710,6539,9648,6630,9610,6752,9576,6824,9560,6902,9545,6987,9531,7077,9519,7173,9507,7273,9497,7379,9488,7489,9481,7602,9475,7719,9471,7840,9469,7963,9468,8086,9469,8206,9471,8323,9475,8437,9481,8546,9488,8652,9497,8753,9507,8848,9519,8939,9531,9023,9545,9101,9560,9173,9576,9238,9593,9344,9629,9419,9668,9462,9732,11906,12168,11906,5842,0,4226,0,13861,6507,9795xe" filled="t" fillcolor="#E7E8E9" stroked="f">
              <v:path arrowok="t"/>
              <v:fill/>
            </v:shape>
            <v:shape style="position:absolute;left:0;top:4226;width:11906;height:9635" coordorigin="0,4226" coordsize="11906,9635" path="m11906,12168l9462,9732,9457,9753,9443,9774,9386,9815,9295,9853,9173,9888,9101,9903,9023,9918,8939,9932,8848,9945,8753,9956,8652,9966,8546,9975,8437,9982,8323,9988,8206,9992,8086,9995,7963,9996,7840,9995,7719,9992,7602,9988,7489,9982,7379,9975,7273,9966,7173,9956,7077,9945,6987,9932,6902,9918,6824,9903,6752,9888,6688,9871,6581,9834,6507,9795,0,13861,11906,12168xe" filled="t" fillcolor="#E7E8E9" stroked="f">
              <v:path arrowok="t"/>
              <v:fill/>
            </v:shape>
            <v:shape type="#_x0000_t75" style="position:absolute;left:7955;top:13316;width:938;height:872">
              <v:imagedata o:title="" r:id="rId4"/>
            </v:shape>
            <v:shape type="#_x0000_t75" style="position:absolute;left:8695;top:13343;width:1881;height:830">
              <v:imagedata o:title="" r:id="rId5"/>
            </v:shape>
            <v:shape style="position:absolute;left:8994;top:13801;width:217;height:315" coordorigin="8994,13801" coordsize="217,315" path="m9054,14085l9052,14080,9054,14078,9055,14058,9058,14039,9062,14019,9064,14012,9068,14008,9068,14001,9066,13999,9066,13988,9072,13980,9074,13969,9078,13949,9082,13930,9083,13926,9088,13906,9093,13887,9099,13869,9108,13853,9115,13853,9119,13852,9121,13853,9153,13853,9162,13854,9170,13854,9175,13853,9179,13854,9184,13854,9190,13850,9205,13850,9210,13841,9210,13822,9198,13816,9185,13816,9181,13817,9177,13817,9172,13816,9167,13818,9162,13817,9141,13817,9131,13816,9129,13816,9123,13816,9123,13809,9118,13808,9113,13805,9107,13801,9084,13801,9085,13818,9074,13818,9069,13817,9063,13817,9057,13819,9051,13817,9044,13817,9041,13819,9032,13819,9029,13817,9024,13817,9020,13818,9014,13815,9002,13815,8994,13826,8994,13841,8998,13842,8998,13847,9000,13851,9005,13855,9008,13861,9029,13861,9030,13858,9044,13856,9049,13855,9063,13855,9063,13867,9059,13873,9056,13881,9051,13900,9048,13920,9046,13932,9044,13945,9038,13956,9038,13968,9037,13981,9031,13992,9029,14005,9025,14024,9021,14044,9020,14048,9018,14058,9013,14066,9013,14081,9011,14085,9011,14095,9015,14100,9017,14104,9019,14110,9021,14117,9034,14117,9036,14115,9041,14113,9045,14112,9046,14111,9052,14104,9054,14094,9054,14085xe" filled="t" fillcolor="#000000" stroked="f">
              <v:path arrowok="t"/>
              <v:fill/>
            </v:shape>
            <v:shape style="position:absolute;left:9291;top:13790;width:192;height:336" coordorigin="9291,13790" coordsize="192,336" path="m9393,13916l9400,13940,9408,13961,9412,13969,9416,13976,9418,13980,9423,13987,9422,13994,9426,14001,9433,14016,9435,14022,9435,14038,9432,14059,9422,14077,9408,14092,9404,14094,9396,14100,9390,14104,9381,14104,9362,14100,9342,14090,9330,14079,9326,14074,9320,14070,9318,14064,9316,14061,9317,14056,9315,14049,9313,14045,9309,14045,9303,14048,9297,14047,9291,14050,9292,14054,9291,14059,9294,14065,9298,14072,9302,14074,9305,14077,9308,14081,9311,14086,9314,14090,9329,14104,9347,14115,9366,14123,9386,14126,9406,14121,9423,14109,9438,14094,9443,14088,9451,14076,9450,14067,9455,14062,9455,14057,9457,14053,9457,14034,9455,14028,9455,14021,9448,14010,9446,13998,9440,13986,9438,13982,9435,13978,9433,13973,9431,13968,9429,13962,9426,13957,9423,13952,9421,13947,9419,13941,9413,13922,9408,13902,9406,13883,9406,13858,9411,13839,9423,13818,9440,13807,9444,13808,9446,13808,9459,13812,9466,13820,9466,13837,9465,13841,9461,13843,9461,13848,9462,13853,9459,13858,9457,13864,9462,13867,9464,13867,9471,13862,9476,13863,9476,13837,9483,13837,9483,13827,9481,13820,9479,13811,9472,13805,9466,13799,9459,13794,9455,13790,9442,13790,9438,13791,9434,13791,9429,13791,9427,13791,9410,13802,9396,13817,9393,13823,9386,13849,9386,13881,9387,13893,9390,13898,9390,13901,9393,13916xe" filled="t" fillcolor="#000000" stroked="f">
              <v:path arrowok="t"/>
              <v:fill/>
            </v:shape>
            <v:shape style="position:absolute;left:9506;top:13880;width:128;height:264" coordorigin="9506,13880" coordsize="128,264" path="m9546,13981l9542,13986,9539,13990,9537,13993,9538,14047,9545,14028,9553,14011,9562,13995,9573,13980,9587,13964,9600,13949,9608,13941,9615,13932,9628,13932,9634,13881,9622,13880,9615,13881,9601,13881,9595,13883,9586,13889,9580,13891,9577,13893,9571,13909,9561,13929,9560,13940,9560,13944,9562,13947,9562,13956,9558,13962,9552,13968,9548,13973,9546,13981xe" filled="t" fillcolor="#000000" stroked="f">
              <v:path arrowok="t"/>
              <v:fill/>
            </v:shape>
            <v:shape style="position:absolute;left:9506;top:13880;width:128;height:264" coordorigin="9506,13880" coordsize="128,264" path="m9704,13946l9699,13936,9691,13918,9679,13900,9672,13894,9653,13888,9634,13881,9628,13932,9632,13933,9640,13929,9643,13927,9643,13920,9647,13914,9650,13908,9663,13913,9669,13918,9675,13930,9682,13945,9684,13949,9684,13967,9681,13987,9674,14005,9665,14021,9661,14029,9657,14037,9652,14044,9649,14048,9644,14050,9642,14054,9639,14058,9640,14059,9635,14063,9631,14066,9627,14068,9623,14073,9619,14079,9619,14080,9613,14085,9607,14089,9603,14094,9597,14096,9582,14109,9562,14119,9554,14120,9534,14120,9531,14109,9529,14098,9528,14093,9528,14082,9530,14076,9532,14069,9538,14047,9537,13993,9535,13998,9533,14004,9531,14010,9526,14015,9523,14020,9521,14024,9519,14029,9517,14036,9516,14043,9514,14049,9511,14057,9507,14065,9507,14089,9506,14093,9506,14109,9516,14117,9519,14131,9523,14133,9526,14134,9529,14139,9537,14139,9543,14143,9550,14144,9556,14141,9566,14144,9576,14139,9585,14134,9592,14127,9602,14122,9616,14112,9634,14096,9646,14082,9650,14076,9654,14075,9656,14068,9665,14058,9670,14053,9675,14049,9677,14047,9680,14042,9681,14036,9684,14031,9687,14027,9689,14023,9691,14019,9696,14008,9703,14000,9704,13988,9703,13984,9704,13979,9704,13946xe" filled="t" fillcolor="#000000" stroked="f">
              <v:path arrowok="t"/>
              <v:fill/>
            </v:shape>
            <v:shape style="position:absolute;left:10675;top:13886;width:200;height:277" coordorigin="10675,13886" coordsize="200,277" path="m10715,14028l10718,14023,10721,14015,10724,14007,10723,13999,10724,13991,10726,13984,10727,13970,10731,13964,10731,13953,10732,13943,10736,13932,10739,13922,10744,13913,10744,13892,10739,13886,10717,13886,10715,13893,10715,13902,10712,13922,10710,13942,10710,13954,10707,13962,10703,13973,10700,13983,10701,13995,10698,14006,10694,14025,10689,14045,10686,14061,10684,14073,10679,14085,10679,14102,10675,14109,10675,14115,10679,14118,10683,14129,10687,14130,10692,14129,10696,14130,10701,14129,10704,14122,10706,14119,10712,14108,10722,14100,10728,14089,10732,14082,10738,14078,10743,14072,10749,14064,10751,14055,10756,14048,10761,14042,10765,14037,10768,14030,10773,14021,10778,14013,10784,14005,10787,14000,10792,13997,10795,13992,10803,13982,10810,13970,10818,13960,10821,13956,10824,13953,10828,13948,10833,13943,10848,13943,10848,13960,10846,13980,10842,14000,10838,14020,10838,14022,10836,14035,10837,14048,10834,14061,10833,14069,10831,14077,10831,14092,10832,14099,10832,14114,10829,14121,10829,14129,10830,14135,10830,14147,10834,14163,10850,14163,10855,14162,10859,14156,10859,14147,10863,14140,10863,14136,10861,14130,10861,14118,10853,14112,10853,14104,10854,14084,10857,14064,10858,14056,10860,14048,10859,14039,10861,14030,10865,14011,10868,13991,10868,13984,10872,13979,10872,13973,10873,13967,10873,13941,10875,13927,10862,13920,10858,13917,10856,13915,10850,13910,10839,13910,10832,13905,10829,13909,10828,13913,10822,13916,10822,13921,10820,13926,10814,13931,10811,13934,10799,13951,10788,13967,10783,13973,10771,13989,10760,14006,10757,14010,10752,14017,10745,14024,10741,14032,10739,14037,10738,14040,10735,14045,10730,14049,10725,14049,10719,14047,10720,14047,10716,14044,10715,14043,10715,14028xe" filled="t" fillcolor="#000000" stroked="f">
              <v:path arrowok="t"/>
              <v:fill/>
            </v:shape>
            <v:shape style="position:absolute;left:10887;top:13879;width:168;height:270" coordorigin="10887,13879" coordsize="168,270" path="m10904,14147l10909,14148,10913,14147,10929,14147,10933,14148,10937,14148,10942,14147,10948,14149,10954,14147,10961,14146,10968,14146,10987,14145,11009,14140,11030,14132,11046,14120,11051,14114,11054,14111,11053,14106,11055,14102,11055,14100,11055,14094,11045,14079,11040,14076,11025,14062,11011,14048,10999,14032,10990,14014,10985,14001,10980,13993,10980,13981,10981,13976,10980,13972,10980,13963,10983,13954,10986,13945,10995,13926,11009,13912,11018,13907,11023,13916,11024,13918,11025,13929,11030,13935,11032,13938,11037,13940,11041,13940,11042,13934,11043,13931,11045,13921,11048,13911,11048,13899,11044,13894,11043,13892,11038,13885,11033,13879,11017,13879,11011,13883,11006,13886,10996,13890,10988,13895,10981,13904,10970,13921,10962,13940,10958,13960,10958,13962,10960,13983,10965,14001,10972,14020,10974,14024,10975,14032,10977,14035,10982,14045,10990,14054,10998,14063,11013,14078,11025,14094,11025,14097,11025,14111,11012,14114,11002,14118,10982,14124,10964,14127,10948,14127,10942,14129,10925,14129,10905,14117,10898,14117,10895,14120,10890,14120,10887,14126,10887,14129,10890,14136,10892,14143,10896,14149,10900,14149,10904,14147xe" filled="t" fillcolor="#000000" stroked="f">
              <v:path arrowok="t"/>
              <v:fill/>
            </v:shape>
            <v:shape style="position:absolute;left:9075;top:11225;width:678;height:1955" coordorigin="9075,11225" coordsize="678,1955" path="m9227,11463l9275,11535,9321,11609,9366,11687,9409,11766,9450,11847,9489,11930,9526,12014,9560,12098,9591,12184,9619,12269,9649,12372,9675,12473,9695,12571,9711,12668,9722,12761,9728,12852,9729,12896,9729,12939,9725,13022,9716,13100,9702,13175,9725,13180,9739,13105,9749,13024,9753,12940,9753,12897,9752,12852,9746,12760,9735,12666,9719,12568,9698,12468,9673,12366,9642,12262,9619,12190,9593,12118,9565,12047,9536,11976,9504,11905,9472,11836,9437,11767,9401,11700,9364,11635,9326,11571,9293,11520,9260,11470,9246,11449,9388,11347,9076,11225,9099,11526,9100,11261,9338,11353,9232,11430,9227,11463xe" filled="t" fillcolor="#000000" stroked="f">
              <v:path arrowok="t"/>
              <v:fill/>
            </v:shape>
            <v:shape style="position:absolute;left:9075;top:11225;width:678;height:1955" coordorigin="9075,11225" coordsize="678,1955" path="m9076,11225l9075,11573,9227,11463,9232,11430,9220,11413,9209,11397,9197,11381,9185,11365,9163,11376,9175,11391,9186,11407,9198,11424,9210,11440,9213,11444,9099,11526,9076,11225xe" filled="t" fillcolor="#000000" stroked="f">
              <v:path arrowok="t"/>
              <v:fill/>
            </v:shape>
            <v:shape type="#_x0000_t75" style="position:absolute;left:2488;top:4027;width:7255;height:5314">
              <v:imagedata o:title="" r:id="rId6"/>
            </v:shape>
            <v:shape type="#_x0000_t75" style="position:absolute;left:6453;top:9457;width:3024;height:547">
              <v:imagedata o:title="" r:id="rId7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00"/>
          <w:szCs w:val="100"/>
        </w:rPr>
        <w:jc w:val="left"/>
        <w:spacing w:lineRule="exact" w:line="1060"/>
        <w:ind w:left="694"/>
      </w:pPr>
      <w:r>
        <w:rPr>
          <w:rFonts w:cs="Arial" w:hAnsi="Arial" w:eastAsia="Arial" w:ascii="Arial"/>
          <w:color w:val="57585B"/>
          <w:spacing w:val="0"/>
          <w:w w:val="100"/>
          <w:position w:val="-2"/>
          <w:sz w:val="100"/>
          <w:szCs w:val="100"/>
        </w:rPr>
        <w:t>RTL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0"/>
          <w:szCs w:val="10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4"/>
          <w:szCs w:val="44"/>
        </w:rPr>
        <w:jc w:val="left"/>
        <w:spacing w:before="7"/>
        <w:ind w:left="694"/>
      </w:pPr>
      <w:r>
        <w:rPr>
          <w:rFonts w:cs="Arial" w:hAnsi="Arial" w:eastAsia="Arial" w:ascii="Arial"/>
          <w:b/>
          <w:color w:val="57585B"/>
          <w:spacing w:val="0"/>
          <w:w w:val="100"/>
          <w:sz w:val="44"/>
          <w:szCs w:val="44"/>
        </w:rPr>
        <w:t>Floor</w:t>
      </w:r>
      <w:r>
        <w:rPr>
          <w:rFonts w:cs="Arial" w:hAnsi="Arial" w:eastAsia="Arial" w:ascii="Arial"/>
          <w:b/>
          <w:color w:val="57585B"/>
          <w:spacing w:val="-22"/>
          <w:w w:val="100"/>
          <w:sz w:val="44"/>
          <w:szCs w:val="44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44"/>
          <w:szCs w:val="44"/>
        </w:rPr>
        <w:t>Heating</w:t>
      </w:r>
      <w:r>
        <w:rPr>
          <w:rFonts w:cs="Arial" w:hAnsi="Arial" w:eastAsia="Arial" w:ascii="Arial"/>
          <w:b/>
          <w:color w:val="57585B"/>
          <w:spacing w:val="16"/>
          <w:w w:val="100"/>
          <w:sz w:val="44"/>
          <w:szCs w:val="44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44"/>
          <w:szCs w:val="44"/>
        </w:rPr>
        <w:t>Cont</w:t>
      </w:r>
      <w:r>
        <w:rPr>
          <w:rFonts w:cs="Arial" w:hAnsi="Arial" w:eastAsia="Arial" w:ascii="Arial"/>
          <w:b/>
          <w:color w:val="57585B"/>
          <w:spacing w:val="-8"/>
          <w:w w:val="100"/>
          <w:sz w:val="44"/>
          <w:szCs w:val="44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44"/>
          <w:szCs w:val="44"/>
        </w:rPr>
        <w:t>oller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</w:r>
    </w:p>
    <w:p>
      <w:pPr>
        <w:rPr>
          <w:rFonts w:cs="Arial" w:hAnsi="Arial" w:eastAsia="Arial" w:ascii="Arial"/>
          <w:sz w:val="44"/>
          <w:szCs w:val="44"/>
        </w:rPr>
        <w:jc w:val="left"/>
        <w:spacing w:before="22"/>
        <w:ind w:left="694"/>
      </w:pPr>
      <w:r>
        <w:rPr>
          <w:rFonts w:cs="Arial" w:hAnsi="Arial" w:eastAsia="Arial" w:ascii="Arial"/>
          <w:color w:val="57585B"/>
          <w:spacing w:val="0"/>
          <w:w w:val="95"/>
          <w:sz w:val="44"/>
          <w:szCs w:val="44"/>
        </w:rPr>
        <w:t>Retu</w:t>
      </w:r>
      <w:r>
        <w:rPr>
          <w:rFonts w:cs="Arial" w:hAnsi="Arial" w:eastAsia="Arial" w:ascii="Arial"/>
          <w:color w:val="57585B"/>
          <w:spacing w:val="8"/>
          <w:w w:val="95"/>
          <w:sz w:val="44"/>
          <w:szCs w:val="44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44"/>
          <w:szCs w:val="44"/>
        </w:rPr>
        <w:t>n</w:t>
      </w:r>
      <w:r>
        <w:rPr>
          <w:rFonts w:cs="Arial" w:hAnsi="Arial" w:eastAsia="Arial" w:ascii="Arial"/>
          <w:color w:val="57585B"/>
          <w:spacing w:val="9"/>
          <w:w w:val="95"/>
          <w:sz w:val="44"/>
          <w:szCs w:val="44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44"/>
          <w:szCs w:val="44"/>
        </w:rPr>
        <w:t>temperatu</w:t>
      </w:r>
      <w:r>
        <w:rPr>
          <w:rFonts w:cs="Arial" w:hAnsi="Arial" w:eastAsia="Arial" w:ascii="Arial"/>
          <w:color w:val="57585B"/>
          <w:spacing w:val="-8"/>
          <w:w w:val="95"/>
          <w:sz w:val="44"/>
          <w:szCs w:val="44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44"/>
          <w:szCs w:val="44"/>
        </w:rPr>
        <w:t>e</w:t>
      </w:r>
      <w:r>
        <w:rPr>
          <w:rFonts w:cs="Arial" w:hAnsi="Arial" w:eastAsia="Arial" w:ascii="Arial"/>
          <w:color w:val="57585B"/>
          <w:spacing w:val="43"/>
          <w:w w:val="95"/>
          <w:sz w:val="44"/>
          <w:szCs w:val="44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44"/>
          <w:szCs w:val="44"/>
        </w:rPr>
        <w:t>limiter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7"/>
        <w:sectPr>
          <w:pgSz w:w="11920" w:h="16840"/>
          <w:pgMar w:top="1560" w:bottom="280" w:left="440" w:right="1680"/>
        </w:sectPr>
      </w:pPr>
      <w:r>
        <w:pict>
          <v:shape type="#_x0000_t75" style="width:87.0934pt;height:23.1747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80"/>
          <w:szCs w:val="80"/>
        </w:rPr>
        <w:jc w:val="left"/>
        <w:spacing w:lineRule="exact" w:line="860"/>
        <w:ind w:left="567"/>
      </w:pPr>
      <w:r>
        <w:rPr>
          <w:rFonts w:cs="Arial" w:hAnsi="Arial" w:eastAsia="Arial" w:ascii="Arial"/>
          <w:color w:val="57585B"/>
          <w:spacing w:val="0"/>
          <w:w w:val="100"/>
          <w:position w:val="-1"/>
          <w:sz w:val="80"/>
          <w:szCs w:val="80"/>
        </w:rPr>
        <w:t>RTL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0"/>
          <w:szCs w:val="8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84"/>
        <w:ind w:left="567" w:right="4984"/>
      </w:pPr>
      <w:r>
        <w:pict>
          <v:group style="position:absolute;margin-left:27.9965pt;margin-top:2.50327pt;width:510.58pt;height:114.938pt;mso-position-horizontal-relative:page;mso-position-vertical-relative:paragraph;z-index:-2340" coordorigin="560,50" coordsize="10212,2299">
            <v:shape style="position:absolute;left:567;top:1528;width:6973;height:0" coordorigin="567,1528" coordsize="6973,0" path="m567,1528l7540,1528e" filled="f" stroked="t" strokeweight="0.7pt" strokecolor="#F5821F">
              <v:path arrowok="t"/>
            </v:shape>
            <v:shape type="#_x0000_t75" style="position:absolute;left:7442;top:-53;width:3448;height:2525">
              <v:imagedata o:title="" r:id="rId13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Among</w:t>
      </w:r>
      <w:r>
        <w:rPr>
          <w:rFonts w:cs="Arial" w:hAnsi="Arial" w:eastAsia="Arial" w:ascii="Arial"/>
          <w:color w:val="57585B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other</w:t>
      </w:r>
      <w:r>
        <w:rPr>
          <w:rFonts w:cs="Arial" w:hAnsi="Arial" w:eastAsia="Arial" w:ascii="Arial"/>
          <w:color w:val="57585B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things,</w:t>
      </w:r>
      <w:r>
        <w:rPr>
          <w:rFonts w:cs="Arial" w:hAnsi="Arial" w:eastAsia="Arial" w:ascii="Arial"/>
          <w:color w:val="57585B"/>
          <w:spacing w:val="-1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the</w:t>
      </w:r>
      <w:r>
        <w:rPr>
          <w:rFonts w:cs="Arial" w:hAnsi="Arial" w:eastAsia="Arial" w:ascii="Arial"/>
          <w:color w:val="57585B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-4"/>
          <w:w w:val="94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etu</w:t>
      </w:r>
      <w:r>
        <w:rPr>
          <w:rFonts w:cs="Arial" w:hAnsi="Arial" w:eastAsia="Arial" w:ascii="Arial"/>
          <w:color w:val="57585B"/>
          <w:spacing w:val="4"/>
          <w:w w:val="94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n</w:t>
      </w:r>
      <w:r>
        <w:rPr>
          <w:rFonts w:cs="Arial" w:hAnsi="Arial" w:eastAsia="Arial" w:ascii="Arial"/>
          <w:color w:val="57585B"/>
          <w:spacing w:val="14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temperatu</w:t>
      </w:r>
      <w:r>
        <w:rPr>
          <w:rFonts w:cs="Arial" w:hAnsi="Arial" w:eastAsia="Arial" w:ascii="Arial"/>
          <w:color w:val="57585B"/>
          <w:spacing w:val="-4"/>
          <w:w w:val="94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e</w:t>
      </w:r>
      <w:r>
        <w:rPr>
          <w:rFonts w:cs="Arial" w:hAnsi="Arial" w:eastAsia="Arial" w:ascii="Arial"/>
          <w:color w:val="57585B"/>
          <w:spacing w:val="34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limiter</w:t>
      </w:r>
      <w:r>
        <w:rPr>
          <w:rFonts w:cs="Arial" w:hAnsi="Arial" w:eastAsia="Arial" w:ascii="Arial"/>
          <w:color w:val="57585B"/>
          <w:spacing w:val="4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1"/>
          <w:w w:val="94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TL</w:t>
      </w:r>
      <w:r>
        <w:rPr>
          <w:rFonts w:cs="Arial" w:hAnsi="Arial" w:eastAsia="Arial" w:ascii="Arial"/>
          <w:color w:val="57585B"/>
          <w:spacing w:val="-2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is</w:t>
      </w:r>
      <w:r>
        <w:rPr>
          <w:rFonts w:cs="Arial" w:hAnsi="Arial" w:eastAsia="Arial" w:ascii="Arial"/>
          <w:color w:val="57585B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used</w:t>
      </w:r>
      <w:r>
        <w:rPr>
          <w:rFonts w:cs="Arial" w:hAnsi="Arial" w:eastAsia="Arial" w:ascii="Arial"/>
          <w:color w:val="57585B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2"/>
          <w:sz w:val="22"/>
          <w:szCs w:val="22"/>
        </w:rPr>
        <w:t>to</w:t>
      </w:r>
      <w:r>
        <w:rPr>
          <w:rFonts w:cs="Arial" w:hAnsi="Arial" w:eastAsia="Arial" w:ascii="Arial"/>
          <w:color w:val="57585B"/>
          <w:spacing w:val="0"/>
          <w:w w:val="102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limit</w:t>
      </w:r>
      <w:r>
        <w:rPr>
          <w:rFonts w:cs="Arial" w:hAnsi="Arial" w:eastAsia="Arial" w:ascii="Arial"/>
          <w:color w:val="57585B"/>
          <w:spacing w:val="-2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the</w:t>
      </w:r>
      <w:r>
        <w:rPr>
          <w:rFonts w:cs="Arial" w:hAnsi="Arial" w:eastAsia="Arial" w:ascii="Arial"/>
          <w:color w:val="57585B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-4"/>
          <w:w w:val="95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22"/>
          <w:szCs w:val="22"/>
        </w:rPr>
        <w:t>etu</w:t>
      </w:r>
      <w:r>
        <w:rPr>
          <w:rFonts w:cs="Arial" w:hAnsi="Arial" w:eastAsia="Arial" w:ascii="Arial"/>
          <w:color w:val="57585B"/>
          <w:spacing w:val="4"/>
          <w:w w:val="95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22"/>
          <w:szCs w:val="22"/>
        </w:rPr>
        <w:t>n</w:t>
      </w:r>
      <w:r>
        <w:rPr>
          <w:rFonts w:cs="Arial" w:hAnsi="Arial" w:eastAsia="Arial" w:ascii="Arial"/>
          <w:color w:val="57585B"/>
          <w:spacing w:val="7"/>
          <w:w w:val="95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22"/>
          <w:szCs w:val="22"/>
        </w:rPr>
        <w:t>temperatu</w:t>
      </w:r>
      <w:r>
        <w:rPr>
          <w:rFonts w:cs="Arial" w:hAnsi="Arial" w:eastAsia="Arial" w:ascii="Arial"/>
          <w:color w:val="57585B"/>
          <w:spacing w:val="-4"/>
          <w:w w:val="95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22"/>
          <w:szCs w:val="22"/>
        </w:rPr>
        <w:t>es</w:t>
      </w:r>
      <w:r>
        <w:rPr>
          <w:rFonts w:cs="Arial" w:hAnsi="Arial" w:eastAsia="Arial" w:ascii="Arial"/>
          <w:color w:val="57585B"/>
          <w:spacing w:val="22"/>
          <w:w w:val="95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of</w:t>
      </w:r>
      <w:r>
        <w:rPr>
          <w:rFonts w:cs="Arial" w:hAnsi="Arial" w:eastAsia="Arial" w:ascii="Arial"/>
          <w:color w:val="57585B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22"/>
          <w:szCs w:val="22"/>
        </w:rPr>
        <w:t>radiators</w:t>
      </w:r>
      <w:r>
        <w:rPr>
          <w:rFonts w:cs="Arial" w:hAnsi="Arial" w:eastAsia="Arial" w:ascii="Arial"/>
          <w:color w:val="57585B"/>
          <w:spacing w:val="2"/>
          <w:w w:val="96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color w:val="57585B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combined</w:t>
      </w:r>
      <w:r>
        <w:rPr>
          <w:rFonts w:cs="Arial" w:hAnsi="Arial" w:eastAsia="Arial" w:ascii="Arial"/>
          <w:color w:val="57585B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floor/radiator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22"/>
          <w:szCs w:val="22"/>
        </w:rPr>
        <w:t>systems</w:t>
      </w:r>
      <w:r>
        <w:rPr>
          <w:rFonts w:cs="Arial" w:hAnsi="Arial" w:eastAsia="Arial" w:ascii="Arial"/>
          <w:color w:val="57585B"/>
          <w:spacing w:val="2"/>
          <w:w w:val="96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color w:val="57585B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equalize</w:t>
      </w:r>
      <w:r>
        <w:rPr>
          <w:rFonts w:cs="Arial" w:hAnsi="Arial" w:eastAsia="Arial" w:ascii="Arial"/>
          <w:color w:val="57585B"/>
          <w:spacing w:val="4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the</w:t>
      </w:r>
      <w:r>
        <w:rPr>
          <w:rFonts w:cs="Arial" w:hAnsi="Arial" w:eastAsia="Arial" w:ascii="Arial"/>
          <w:color w:val="57585B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22"/>
          <w:szCs w:val="22"/>
        </w:rPr>
        <w:t>temperatu</w:t>
      </w:r>
      <w:r>
        <w:rPr>
          <w:rFonts w:cs="Arial" w:hAnsi="Arial" w:eastAsia="Arial" w:ascii="Arial"/>
          <w:color w:val="57585B"/>
          <w:spacing w:val="-4"/>
          <w:w w:val="96"/>
          <w:sz w:val="22"/>
          <w:szCs w:val="22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22"/>
          <w:szCs w:val="22"/>
        </w:rPr>
        <w:t>e</w:t>
      </w:r>
      <w:r>
        <w:rPr>
          <w:rFonts w:cs="Arial" w:hAnsi="Arial" w:eastAsia="Arial" w:ascii="Arial"/>
          <w:color w:val="57585B"/>
          <w:spacing w:val="9"/>
          <w:w w:val="96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of</w:t>
      </w:r>
      <w:r>
        <w:rPr>
          <w:rFonts w:cs="Arial" w:hAnsi="Arial" w:eastAsia="Arial" w:ascii="Arial"/>
          <w:color w:val="57585B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22"/>
          <w:szCs w:val="22"/>
        </w:rPr>
        <w:t>smaller</w:t>
      </w:r>
      <w:r>
        <w:rPr>
          <w:rFonts w:cs="Arial" w:hAnsi="Arial" w:eastAsia="Arial" w:ascii="Arial"/>
          <w:color w:val="57585B"/>
          <w:spacing w:val="4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floor</w:t>
      </w:r>
      <w:r>
        <w:rPr>
          <w:rFonts w:cs="Arial" w:hAnsi="Arial" w:eastAsia="Arial" w:ascii="Arial"/>
          <w:color w:val="57585B"/>
          <w:spacing w:val="-1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22"/>
          <w:szCs w:val="22"/>
        </w:rPr>
        <w:t>surfaces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 w:lineRule="exact" w:line="240"/>
        <w:ind w:left="567"/>
      </w:pP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(up</w:t>
      </w:r>
      <w:r>
        <w:rPr>
          <w:rFonts w:cs="Arial" w:hAnsi="Arial" w:eastAsia="Arial" w:ascii="Arial"/>
          <w:color w:val="57585B"/>
          <w:spacing w:val="-2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to</w:t>
      </w:r>
      <w:r>
        <w:rPr>
          <w:rFonts w:cs="Arial" w:hAnsi="Arial" w:eastAsia="Arial" w:ascii="Arial"/>
          <w:color w:val="57585B"/>
          <w:spacing w:val="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ca.</w:t>
      </w:r>
      <w:r>
        <w:rPr>
          <w:rFonts w:cs="Arial" w:hAnsi="Arial" w:eastAsia="Arial" w:ascii="Arial"/>
          <w:color w:val="57585B"/>
          <w:spacing w:val="-6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15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m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3"/>
          <w:szCs w:val="13"/>
        </w:rPr>
        <w:t>2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22"/>
          <w:szCs w:val="22"/>
        </w:rPr>
        <w:t>).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  <w:sectPr>
          <w:pgNumType w:start="2"/>
          <w:pgMar w:header="0" w:footer="415" w:top="1140" w:bottom="280" w:left="0" w:right="0"/>
          <w:headerReference w:type="default" r:id="rId9"/>
          <w:headerReference w:type="default" r:id="rId10"/>
          <w:footerReference w:type="default" r:id="rId11"/>
          <w:footerReference w:type="default" r:id="rId12"/>
          <w:pgSz w:w="1192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/>
        <w:ind w:left="567"/>
      </w:pP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Key</w:t>
      </w:r>
      <w:r>
        <w:rPr>
          <w:rFonts w:cs="Arial" w:hAnsi="Arial" w:eastAsia="Arial" w:ascii="Arial"/>
          <w:b/>
          <w:color w:val="F5821F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5821F"/>
          <w:spacing w:val="0"/>
          <w:w w:val="101"/>
          <w:sz w:val="24"/>
          <w:szCs w:val="24"/>
        </w:rPr>
        <w:t>featu</w:t>
      </w:r>
      <w:r>
        <w:rPr>
          <w:rFonts w:cs="Arial" w:hAnsi="Arial" w:eastAsia="Arial" w:ascii="Arial"/>
          <w:b/>
          <w:color w:val="F5821F"/>
          <w:spacing w:val="-4"/>
          <w:w w:val="101"/>
          <w:sz w:val="24"/>
          <w:szCs w:val="24"/>
        </w:rPr>
        <w:t>r</w:t>
      </w:r>
      <w:r>
        <w:rPr>
          <w:rFonts w:cs="Arial" w:hAnsi="Arial" w:eastAsia="Arial" w:ascii="Arial"/>
          <w:b/>
          <w:color w:val="F5821F"/>
          <w:spacing w:val="0"/>
          <w:w w:val="99"/>
          <w:sz w:val="24"/>
          <w:szCs w:val="24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36"/>
        <w:ind w:left="794" w:right="-36" w:hanging="227"/>
      </w:pPr>
      <w:r>
        <w:rPr>
          <w:rFonts w:cs="Arial" w:hAnsi="Arial" w:eastAsia="Arial" w:ascii="Arial"/>
          <w:color w:val="F5821F"/>
          <w:spacing w:val="0"/>
          <w:w w:val="100"/>
          <w:sz w:val="24"/>
          <w:szCs w:val="24"/>
        </w:rPr>
        <w:t>&gt;</w:t>
      </w:r>
      <w:r>
        <w:rPr>
          <w:rFonts w:cs="Arial" w:hAnsi="Arial" w:eastAsia="Arial" w:ascii="Arial"/>
          <w:color w:val="F5821F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Body</w:t>
      </w:r>
      <w:r>
        <w:rPr>
          <w:rFonts w:cs="Arial" w:hAnsi="Arial" w:eastAsia="Arial" w:ascii="Arial"/>
          <w:b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made</w:t>
      </w:r>
      <w:r>
        <w:rPr>
          <w:rFonts w:cs="Arial" w:hAnsi="Arial" w:eastAsia="Arial" w:ascii="Arial"/>
          <w:b/>
          <w:color w:val="57585B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cor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osion-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esistant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gunmetal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567"/>
      </w:pPr>
      <w:r>
        <w:rPr>
          <w:rFonts w:cs="Arial" w:hAnsi="Arial" w:eastAsia="Arial" w:ascii="Arial"/>
          <w:color w:val="F5821F"/>
          <w:spacing w:val="0"/>
          <w:w w:val="100"/>
          <w:sz w:val="24"/>
          <w:szCs w:val="24"/>
        </w:rPr>
        <w:t>&gt;</w:t>
      </w:r>
      <w:r>
        <w:rPr>
          <w:rFonts w:cs="Arial" w:hAnsi="Arial" w:eastAsia="Arial" w:ascii="Arial"/>
          <w:color w:val="F5821F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Stainless</w:t>
      </w:r>
      <w:r>
        <w:rPr>
          <w:rFonts w:cs="Arial" w:hAnsi="Arial" w:eastAsia="Arial" w:ascii="Arial"/>
          <w:b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spindle</w:t>
      </w:r>
      <w:r>
        <w:rPr>
          <w:rFonts w:cs="Arial" w:hAnsi="Arial" w:eastAsia="Arial" w:ascii="Arial"/>
          <w:b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b/>
          <w:color w:val="57585B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double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lineRule="exact" w:line="180"/>
        <w:ind w:left="760" w:right="1900"/>
      </w:pPr>
      <w:r>
        <w:pict>
          <v:group style="position:absolute;margin-left:28.3465pt;margin-top:29.3243pt;width:510.236pt;height:0pt;mso-position-horizontal-relative:page;mso-position-vertical-relative:paragraph;z-index:-2339" coordorigin="567,586" coordsize="10205,0">
            <v:shape style="position:absolute;left:567;top:586;width:10205;height:0" coordorigin="567,586" coordsize="10205,0" path="m567,586l10772,586e" filled="f" stroked="t" strokeweight="0.7pt" strokecolor="#F5821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O-ring</w:t>
      </w:r>
      <w:r>
        <w:rPr>
          <w:rFonts w:cs="Arial" w:hAnsi="Arial" w:eastAsia="Arial" w:ascii="Arial"/>
          <w:b/>
          <w:color w:val="57585B"/>
          <w:spacing w:val="5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99"/>
          <w:position w:val="-1"/>
          <w:sz w:val="18"/>
          <w:szCs w:val="18"/>
        </w:rPr>
        <w:t>seal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36"/>
        <w:ind w:left="227" w:right="4592" w:hanging="227"/>
      </w:pPr>
      <w:r>
        <w:rPr>
          <w:rFonts w:cs="Arial" w:hAnsi="Arial" w:eastAsia="Arial" w:ascii="Arial"/>
          <w:color w:val="F5821F"/>
          <w:spacing w:val="0"/>
          <w:w w:val="100"/>
          <w:sz w:val="24"/>
          <w:szCs w:val="24"/>
        </w:rPr>
        <w:t>&gt;</w:t>
      </w:r>
      <w:r>
        <w:rPr>
          <w:rFonts w:cs="Arial" w:hAnsi="Arial" w:eastAsia="Arial" w:ascii="Arial"/>
          <w:color w:val="F5821F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Outer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O-ring</w:t>
      </w:r>
      <w:r>
        <w:rPr>
          <w:rFonts w:cs="Arial" w:hAnsi="Arial" w:eastAsia="Arial" w:ascii="Arial"/>
          <w:b/>
          <w:color w:val="57585B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can</w:t>
      </w:r>
      <w:r>
        <w:rPr>
          <w:rFonts w:cs="Arial" w:hAnsi="Arial" w:eastAsia="Arial" w:ascii="Arial"/>
          <w:b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b/>
          <w:color w:val="57585B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eplaced</w:t>
      </w:r>
      <w:r>
        <w:rPr>
          <w:rFonts w:cs="Arial" w:hAnsi="Arial" w:eastAsia="Arial" w:ascii="Arial"/>
          <w:b/>
          <w:color w:val="57585B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while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b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essu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36"/>
        <w:ind w:left="227" w:right="4979" w:hanging="227"/>
        <w:sectPr>
          <w:type w:val="continuous"/>
          <w:pgSz w:w="11920" w:h="16840"/>
          <w:pgMar w:top="1560" w:bottom="280" w:left="0" w:right="0"/>
          <w:cols w:num="2" w:equalWidth="off">
            <w:col w:w="3674" w:space="374"/>
            <w:col w:w="7872"/>
          </w:cols>
        </w:sectPr>
      </w:pPr>
      <w:r>
        <w:pict>
          <v:group style="position:absolute;margin-left:376.484pt;margin-top:142.014pt;width:162.098pt;height:0pt;mso-position-horizontal-relative:page;mso-position-vertical-relative:paragraph;z-index:-2336" coordorigin="7530,2840" coordsize="3242,0">
            <v:shape style="position:absolute;left:7530;top:2840;width:3242;height:0" coordorigin="7530,2840" coordsize="3242,0" path="m7530,2840l10772,2840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376.484pt;margin-top:208.352pt;width:162.098pt;height:0pt;mso-position-horizontal-relative:page;mso-position-vertical-relative:paragraph;z-index:-2335" coordorigin="7530,4167" coordsize="3242,0">
            <v:shape style="position:absolute;left:7530;top:4167;width:3242;height:0" coordorigin="7530,4167" coordsize="3242,0" path="m7530,4167l10772,4167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5821F"/>
          <w:spacing w:val="0"/>
          <w:w w:val="100"/>
          <w:sz w:val="24"/>
          <w:szCs w:val="24"/>
        </w:rPr>
        <w:t>&gt;</w:t>
      </w:r>
      <w:r>
        <w:rPr>
          <w:rFonts w:cs="Arial" w:hAnsi="Arial" w:eastAsia="Arial" w:ascii="Arial"/>
          <w:color w:val="F5821F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Concealed</w:t>
      </w:r>
      <w:r>
        <w:rPr>
          <w:rFonts w:cs="Arial" w:hAnsi="Arial" w:eastAsia="Arial" w:ascii="Arial"/>
          <w:b/>
          <w:color w:val="57585B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limiting</w:t>
      </w:r>
      <w:r>
        <w:rPr>
          <w:rFonts w:cs="Arial" w:hAnsi="Arial" w:eastAsia="Arial" w:ascii="Arial"/>
          <w:b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blocking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using</w:t>
      </w:r>
      <w:r>
        <w:rPr>
          <w:rFonts w:cs="Arial" w:hAnsi="Arial" w:eastAsia="Arial" w:ascii="Arial"/>
          <w:b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stop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clips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/>
        <w:ind w:left="567"/>
      </w:pPr>
      <w:r>
        <w:pict>
          <v:group style="position:absolute;margin-left:202.415pt;margin-top:108.32pt;width:162.098pt;height:0pt;mso-position-horizontal-relative:page;mso-position-vertical-relative:paragraph;z-index:-2338" coordorigin="4048,2166" coordsize="3242,0">
            <v:shape style="position:absolute;left:4048;top:2166;width:3242;height:0" coordorigin="4048,2166" coordsize="3242,0" path="m4048,2166l7290,2166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202.415pt;margin-top:152.658pt;width:162.098pt;height:0pt;mso-position-horizontal-relative:page;mso-position-vertical-relative:paragraph;z-index:-2337" coordorigin="4048,3053" coordsize="3242,0">
            <v:shape style="position:absolute;left:4048;top:3053;width:3242;height:0" coordorigin="4048,3053" coordsize="3242,0" path="m4048,3053l7290,3053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F5821F"/>
          <w:spacing w:val="-27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echnical</w:t>
      </w: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description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5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7" w:hRule="exact"/>
        </w:trPr>
        <w:tc>
          <w:tcPr>
            <w:tcW w:w="3322" w:type="dxa"/>
            <w:tcBorders>
              <w:top w:val="single" w:sz="4" w:space="0" w:color="57585B"/>
              <w:left w:val="nil" w:sz="6" w:space="0" w:color="auto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98"/>
                <w:sz w:val="18"/>
                <w:szCs w:val="18"/>
              </w:rPr>
              <w:t>Applications</w:t>
            </w:r>
            <w:r>
              <w:rPr>
                <w:rFonts w:cs="Arial" w:hAnsi="Arial" w:eastAsia="Arial" w:ascii="Arial"/>
                <w:b/>
                <w:color w:val="57585B"/>
                <w:spacing w:val="1"/>
                <w:w w:val="98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ea: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Heating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systems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single" w:sz="4" w:space="0" w:color="57585B"/>
              <w:left w:val="nil" w:sz="6" w:space="0" w:color="auto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Maximum</w:t>
            </w:r>
            <w:r>
              <w:rPr>
                <w:rFonts w:cs="Arial" w:hAnsi="Arial" w:eastAsia="Arial" w:ascii="Arial"/>
                <w:b/>
                <w:color w:val="57585B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sensor</w:t>
            </w:r>
            <w:r>
              <w:rPr>
                <w:rFonts w:cs="Arial" w:hAnsi="Arial" w:eastAsia="Arial" w:ascii="Arial"/>
                <w:b/>
                <w:color w:val="57585B"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1"/>
                <w:sz w:val="18"/>
                <w:szCs w:val="18"/>
              </w:rPr>
              <w:t>temperatu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95"/>
                <w:sz w:val="18"/>
                <w:szCs w:val="18"/>
              </w:rPr>
              <w:t>e: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60°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single" w:sz="4" w:space="0" w:color="57585B"/>
              <w:left w:val="nil" w:sz="6" w:space="0" w:color="auto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Colour: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White</w:t>
            </w:r>
            <w:r>
              <w:rPr>
                <w:rFonts w:cs="Arial" w:hAnsi="Arial" w:eastAsia="Arial" w:ascii="Arial"/>
                <w:color w:val="57585B"/>
                <w:spacing w:val="8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RAL</w:t>
            </w:r>
            <w:r>
              <w:rPr>
                <w:rFonts w:cs="Arial" w:hAnsi="Arial" w:eastAsia="Arial" w:ascii="Arial"/>
                <w:color w:val="57585B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9016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3322" w:type="dxa"/>
            <w:tcBorders>
              <w:top w:val="single" w:sz="4" w:space="0" w:color="57585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Functions: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single" w:sz="4" w:space="0" w:color="57585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Specific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extension: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single" w:sz="4" w:space="0" w:color="57585B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Surface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eatment: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8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Maximum</w:t>
            </w:r>
            <w:r>
              <w:rPr>
                <w:rFonts w:cs="Arial" w:hAnsi="Arial" w:eastAsia="Arial" w:ascii="Arial"/>
                <w:color w:val="57585B"/>
                <w:spacing w:val="10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limitation</w:t>
            </w:r>
            <w:r>
              <w:rPr>
                <w:rFonts w:cs="Arial" w:hAnsi="Arial" w:eastAsia="Arial" w:ascii="Arial"/>
                <w:color w:val="57585B"/>
                <w:spacing w:val="-5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color w:val="57585B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etu</w:t>
            </w:r>
            <w:r>
              <w:rPr>
                <w:rFonts w:cs="Arial" w:hAnsi="Arial" w:eastAsia="Arial" w:ascii="Arial"/>
                <w:color w:val="57585B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0.10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1"/>
                <w:sz w:val="18"/>
                <w:szCs w:val="18"/>
              </w:rPr>
              <w:t>mm/K,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-9"/>
                <w:w w:val="9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color w:val="57585B"/>
                <w:spacing w:val="0"/>
                <w:w w:val="90"/>
                <w:sz w:val="18"/>
                <w:szCs w:val="18"/>
              </w:rPr>
              <w:t>alve</w:t>
            </w:r>
            <w:r>
              <w:rPr>
                <w:rFonts w:cs="Arial" w:hAnsi="Arial" w:eastAsia="Arial" w:ascii="Arial"/>
                <w:color w:val="57585B"/>
                <w:spacing w:val="6"/>
                <w:w w:val="9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body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fittings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57585B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nickel-plated.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2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temperatu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27"/>
              <w:ind w:left="40"/>
            </w:pPr>
            <w:r>
              <w:rPr>
                <w:rFonts w:cs="Arial" w:hAnsi="Arial" w:eastAsia="Arial" w:ascii="Arial"/>
                <w:color w:val="57585B"/>
                <w:spacing w:val="-9"/>
                <w:w w:val="9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color w:val="57585B"/>
                <w:spacing w:val="0"/>
                <w:w w:val="90"/>
                <w:sz w:val="18"/>
                <w:szCs w:val="18"/>
              </w:rPr>
              <w:t>alve</w:t>
            </w:r>
            <w:r>
              <w:rPr>
                <w:rFonts w:cs="Arial" w:hAnsi="Arial" w:eastAsia="Arial" w:ascii="Arial"/>
                <w:color w:val="57585B"/>
                <w:spacing w:val="6"/>
                <w:w w:val="9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st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oke</w:t>
            </w:r>
            <w:r>
              <w:rPr>
                <w:rFonts w:cs="Arial" w:hAnsi="Arial" w:eastAsia="Arial" w:ascii="Arial"/>
                <w:color w:val="57585B"/>
                <w:spacing w:val="-1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limiter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43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Shut-o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f.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Marking: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2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Connection: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Attention:</w:t>
            </w:r>
            <w:r>
              <w:rPr>
                <w:rFonts w:cs="Arial" w:hAnsi="Arial" w:eastAsia="Arial" w:ascii="Arial"/>
                <w:b/>
                <w:color w:val="57585B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color w:val="57585B"/>
                <w:spacing w:val="3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1"/>
                <w:w w:val="93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TL</w:t>
            </w:r>
            <w:r>
              <w:rPr>
                <w:rFonts w:cs="Arial" w:hAnsi="Arial" w:eastAsia="Arial" w:ascii="Arial"/>
                <w:color w:val="57585B"/>
                <w:spacing w:val="2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-3"/>
                <w:w w:val="93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etu</w:t>
            </w:r>
            <w:r>
              <w:rPr>
                <w:rFonts w:cs="Arial" w:hAnsi="Arial" w:eastAsia="Arial" w:ascii="Arial"/>
                <w:color w:val="57585B"/>
                <w:spacing w:val="3"/>
                <w:w w:val="93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color w:val="57585B"/>
                <w:spacing w:val="16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temperatu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40"/>
              <w:ind w:left="40"/>
            </w:pPr>
            <w:r>
              <w:rPr>
                <w:rFonts w:cs="Arial" w:hAnsi="Arial" w:eastAsia="Arial" w:ascii="Arial"/>
                <w:color w:val="57585B"/>
                <w:spacing w:val="-19"/>
                <w:w w:val="95"/>
                <w:position w:val="1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1"/>
                <w:sz w:val="18"/>
                <w:szCs w:val="18"/>
              </w:rPr>
              <w:t>emperatu</w:t>
            </w:r>
            <w:r>
              <w:rPr>
                <w:rFonts w:cs="Arial" w:hAnsi="Arial" w:eastAsia="Arial" w:ascii="Arial"/>
                <w:color w:val="57585B"/>
                <w:spacing w:val="-3"/>
                <w:w w:val="95"/>
                <w:position w:val="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1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color w:val="57585B"/>
                <w:spacing w:val="11"/>
                <w:w w:val="95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1"/>
                <w:sz w:val="18"/>
                <w:szCs w:val="18"/>
              </w:rPr>
              <w:t>range</w:t>
            </w:r>
            <w:r>
              <w:rPr>
                <w:rFonts w:cs="Arial" w:hAnsi="Arial" w:eastAsia="Arial" w:ascii="Arial"/>
                <w:color w:val="57585B"/>
                <w:spacing w:val="2"/>
                <w:w w:val="95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is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1"/>
                <w:sz w:val="18"/>
                <w:szCs w:val="18"/>
              </w:rPr>
              <w:t>limited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on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both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THE,</w:t>
            </w:r>
            <w:r>
              <w:rPr>
                <w:rFonts w:cs="Arial" w:hAnsi="Arial" w:eastAsia="Arial" w:ascii="Arial"/>
                <w:color w:val="57585B"/>
                <w:spacing w:val="3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flow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di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ection</w:t>
            </w:r>
            <w:r>
              <w:rPr>
                <w:rFonts w:cs="Arial" w:hAnsi="Arial" w:eastAsia="Arial" w:ascii="Arial"/>
                <w:color w:val="57585B"/>
                <w:spacing w:val="7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limiter</w:t>
            </w:r>
            <w:r>
              <w:rPr>
                <w:rFonts w:cs="Arial" w:hAnsi="Arial" w:eastAsia="Arial" w:ascii="Arial"/>
                <w:color w:val="57585B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is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constructed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om</w:t>
            </w:r>
            <w:r>
              <w:rPr>
                <w:rFonts w:cs="Arial" w:hAnsi="Arial" w:eastAsia="Arial" w:ascii="Arial"/>
                <w:color w:val="57585B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color w:val="57585B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special</w:t>
            </w:r>
            <w:r>
              <w:rPr>
                <w:rFonts w:cs="Arial" w:hAnsi="Arial" w:eastAsia="Arial" w:ascii="Arial"/>
                <w:color w:val="57585B"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valve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5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4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ends</w:t>
            </w:r>
            <w:r>
              <w:rPr>
                <w:rFonts w:cs="Arial" w:hAnsi="Arial" w:eastAsia="Arial" w:ascii="Arial"/>
                <w:color w:val="57585B"/>
                <w:spacing w:val="-1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and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can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be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blocked</w:t>
            </w:r>
            <w:r>
              <w:rPr>
                <w:rFonts w:cs="Arial" w:hAnsi="Arial" w:eastAsia="Arial" w:ascii="Arial"/>
                <w:color w:val="57585B"/>
                <w:spacing w:val="-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using</w:t>
            </w:r>
            <w:r>
              <w:rPr>
                <w:rFonts w:cs="Arial" w:hAnsi="Arial" w:eastAsia="Arial" w:ascii="Arial"/>
                <w:color w:val="57585B"/>
                <w:spacing w:val="-1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cove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1"/>
                <w:sz w:val="18"/>
                <w:szCs w:val="18"/>
              </w:rPr>
              <w:t>ed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stop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clips.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DN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1"/>
                <w:sz w:val="18"/>
                <w:szCs w:val="18"/>
              </w:rPr>
              <w:t>-Designation.</w:t>
            </w:r>
            <w:r>
              <w:rPr>
                <w:rFonts w:cs="Arial" w:hAnsi="Arial" w:eastAsia="Arial" w:ascii="Arial"/>
                <w:color w:val="57585B"/>
                <w:spacing w:val="0"/>
                <w:w w:val="9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12"/>
                <w:w w:val="9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1"/>
                <w:sz w:val="18"/>
                <w:szCs w:val="18"/>
              </w:rPr>
              <w:t>II</w:t>
            </w:r>
            <w:r>
              <w:rPr>
                <w:rFonts w:cs="Arial" w:hAnsi="Arial" w:eastAsia="Arial" w:ascii="Arial"/>
                <w:color w:val="57585B"/>
                <w:spacing w:val="-6"/>
                <w:w w:val="9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-Designation.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body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sensor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element.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Thermostatic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 w:lineRule="exact" w:line="18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2"/>
                <w:position w:val="-1"/>
                <w:sz w:val="18"/>
                <w:szCs w:val="18"/>
              </w:rPr>
              <w:t>valve</w:t>
            </w:r>
            <w:r>
              <w:rPr>
                <w:rFonts w:cs="Arial" w:hAnsi="Arial" w:eastAsia="Arial" w:ascii="Arial"/>
                <w:color w:val="57585B"/>
                <w:spacing w:val="4"/>
                <w:w w:val="92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bodies</w:t>
            </w:r>
            <w:r>
              <w:rPr>
                <w:rFonts w:cs="Arial" w:hAnsi="Arial" w:eastAsia="Arial" w:ascii="Arial"/>
                <w:color w:val="57585B"/>
                <w:spacing w:val="-11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cannot</w:t>
            </w:r>
            <w:r>
              <w:rPr>
                <w:rFonts w:cs="Arial" w:hAnsi="Arial" w:eastAsia="Arial" w:ascii="Arial"/>
                <w:color w:val="57585B"/>
                <w:spacing w:val="-11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be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used.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52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3280" w:val="left"/>
              </w:tabs>
              <w:jc w:val="left"/>
              <w:spacing w:before="30"/>
              <w:ind w:left="40"/>
            </w:pPr>
            <w:r>
              <w:rPr>
                <w:rFonts w:cs="Arial" w:hAnsi="Arial" w:eastAsia="Arial" w:ascii="Arial"/>
                <w:b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b/>
                <w:color w:val="57585B"/>
                <w:sz w:val="18"/>
                <w:szCs w:val="18"/>
                <w:u w:val="single" w:color="57585B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z w:val="18"/>
                <w:szCs w:val="18"/>
                <w:u w:val="single" w:color="57585B"/>
              </w:rPr>
              <w:tab/>
            </w:r>
            <w:r>
              <w:rPr>
                <w:rFonts w:cs="Arial" w:hAnsi="Arial" w:eastAsia="Arial" w:ascii="Arial"/>
                <w:b/>
                <w:color w:val="57585B"/>
                <w:sz w:val="18"/>
                <w:szCs w:val="18"/>
                <w:u w:val="single" w:color="57585B"/>
              </w:rPr>
            </w:r>
            <w:r>
              <w:rPr>
                <w:rFonts w:cs="Arial" w:hAnsi="Arial" w:eastAsia="Arial" w:ascii="Arial"/>
                <w:b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30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1"/>
                <w:sz w:val="18"/>
                <w:szCs w:val="18"/>
              </w:rPr>
              <w:t>Material: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20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55" w:lineRule="exact" w:line="160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4"/>
                <w:sz w:val="18"/>
                <w:szCs w:val="18"/>
              </w:rPr>
              <w:t>Cont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position w:val="-4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4"/>
                <w:sz w:val="18"/>
                <w:szCs w:val="18"/>
              </w:rPr>
              <w:t>ol</w:t>
            </w:r>
            <w:r>
              <w:rPr>
                <w:rFonts w:cs="Arial" w:hAnsi="Arial" w:eastAsia="Arial" w:ascii="Arial"/>
                <w:b/>
                <w:color w:val="57585B"/>
                <w:spacing w:val="-5"/>
                <w:w w:val="100"/>
                <w:position w:val="-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4"/>
                <w:sz w:val="18"/>
                <w:szCs w:val="18"/>
              </w:rPr>
              <w:t>behavior: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1"/>
                <w:w w:val="9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2"/>
                <w:sz w:val="18"/>
                <w:szCs w:val="18"/>
              </w:rPr>
              <w:t>TL</w:t>
            </w:r>
            <w:r>
              <w:rPr>
                <w:rFonts w:cs="Arial" w:hAnsi="Arial" w:eastAsia="Arial" w:ascii="Arial"/>
                <w:color w:val="57585B"/>
                <w:spacing w:val="6"/>
                <w:w w:val="9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thermostatic</w:t>
            </w:r>
            <w:r>
              <w:rPr>
                <w:rFonts w:cs="Arial" w:hAnsi="Arial" w:eastAsia="Arial" w:ascii="Arial"/>
                <w:color w:val="57585B"/>
                <w:spacing w:val="-2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head: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Pipe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8"/>
                <w:szCs w:val="18"/>
              </w:rPr>
              <w:t>connection: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8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55" w:lineRule="exact" w:line="18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-1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position w:val="-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-1"/>
                <w:sz w:val="18"/>
                <w:szCs w:val="18"/>
              </w:rPr>
              <w:t>oportional</w:t>
            </w:r>
            <w:r>
              <w:rPr>
                <w:rFonts w:cs="Arial" w:hAnsi="Arial" w:eastAsia="Arial" w:ascii="Arial"/>
                <w:color w:val="57585B"/>
                <w:spacing w:val="6"/>
                <w:w w:val="96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-1"/>
                <w:sz w:val="18"/>
                <w:szCs w:val="18"/>
              </w:rPr>
              <w:t>cont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position w:val="-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-1"/>
                <w:sz w:val="18"/>
                <w:szCs w:val="18"/>
              </w:rPr>
              <w:t>oller</w:t>
            </w:r>
            <w:r>
              <w:rPr>
                <w:rFonts w:cs="Arial" w:hAnsi="Arial" w:eastAsia="Arial" w:ascii="Arial"/>
                <w:color w:val="57585B"/>
                <w:spacing w:val="8"/>
                <w:w w:val="96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without</w:t>
            </w:r>
            <w:r>
              <w:rPr>
                <w:rFonts w:cs="Arial" w:hAnsi="Arial" w:eastAsia="Arial" w:ascii="Arial"/>
                <w:color w:val="57585B"/>
                <w:spacing w:val="-6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auxilliary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ABS,</w:t>
            </w:r>
            <w:r>
              <w:rPr>
                <w:rFonts w:cs="Arial" w:hAnsi="Arial" w:eastAsia="Arial" w:ascii="Arial"/>
                <w:color w:val="57585B"/>
                <w:spacing w:val="-1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-12"/>
                <w:w w:val="96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A6.6GF30,</w:t>
            </w:r>
            <w:r>
              <w:rPr>
                <w:rFonts w:cs="Arial" w:hAnsi="Arial" w:eastAsia="Arial" w:ascii="Arial"/>
                <w:color w:val="57585B"/>
                <w:spacing w:val="8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brass,</w:t>
            </w:r>
            <w:r>
              <w:rPr>
                <w:rFonts w:cs="Arial" w:hAnsi="Arial" w:eastAsia="Arial" w:ascii="Arial"/>
                <w:color w:val="57585B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steel,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female-th</w:t>
            </w:r>
            <w:r>
              <w:rPr>
                <w:rFonts w:cs="Arial" w:hAnsi="Arial" w:eastAsia="Arial" w:ascii="Arial"/>
                <w:color w:val="57585B"/>
                <w:spacing w:val="-3"/>
                <w:w w:val="94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eaded</w:t>
            </w:r>
            <w:r>
              <w:rPr>
                <w:rFonts w:cs="Arial" w:hAnsi="Arial" w:eastAsia="Arial" w:ascii="Arial"/>
                <w:color w:val="57585B"/>
                <w:spacing w:val="34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version</w:t>
            </w:r>
            <w:r>
              <w:rPr>
                <w:rFonts w:cs="Arial" w:hAnsi="Arial" w:eastAsia="Arial" w:ascii="Arial"/>
                <w:color w:val="57585B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is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designed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2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27" w:lineRule="exact" w:line="18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energ</w:t>
            </w:r>
            <w:r>
              <w:rPr>
                <w:rFonts w:cs="Arial" w:hAnsi="Arial" w:eastAsia="Arial" w:ascii="Arial"/>
                <w:color w:val="57585B"/>
                <w:spacing w:val="-17"/>
                <w:w w:val="100"/>
                <w:position w:val="-1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3280" w:val="left"/>
              </w:tabs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  <w:t> </w:t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  <w:tab/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Thermostat</w:t>
            </w:r>
            <w:r>
              <w:rPr>
                <w:rFonts w:cs="Arial" w:hAnsi="Arial" w:eastAsia="Arial" w:ascii="Arial"/>
                <w:color w:val="57585B"/>
                <w:spacing w:val="30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filled</w:t>
            </w:r>
            <w:r>
              <w:rPr>
                <w:rFonts w:cs="Arial" w:hAnsi="Arial" w:eastAsia="Arial" w:ascii="Arial"/>
                <w:color w:val="57585B"/>
                <w:spacing w:val="-4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with</w:t>
            </w:r>
            <w:r>
              <w:rPr>
                <w:rFonts w:cs="Arial" w:hAnsi="Arial" w:eastAsia="Arial" w:ascii="Arial"/>
                <w:color w:val="57585B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an</w:t>
            </w:r>
            <w:r>
              <w:rPr>
                <w:rFonts w:cs="Arial" w:hAnsi="Arial" w:eastAsia="Arial" w:ascii="Arial"/>
                <w:color w:val="57585B"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expansible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medium.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Arial" w:hAnsi="Arial" w:eastAsia="Arial" w:ascii="Arial"/>
                <w:color w:val="57585B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connection</w:t>
            </w:r>
            <w:r>
              <w:rPr>
                <w:rFonts w:cs="Arial" w:hAnsi="Arial" w:eastAsia="Arial" w:ascii="Arial"/>
                <w:color w:val="57585B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Arial" w:hAnsi="Arial" w:eastAsia="Arial" w:ascii="Arial"/>
                <w:color w:val="57585B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th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eaded</w:t>
            </w:r>
            <w:r>
              <w:rPr>
                <w:rFonts w:cs="Arial" w:hAnsi="Arial" w:eastAsia="Arial" w:ascii="Arial"/>
                <w:color w:val="57585B"/>
                <w:spacing w:val="-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pipe,</w:t>
            </w:r>
            <w:r>
              <w:rPr>
                <w:rFonts w:cs="Arial" w:hAnsi="Arial" w:eastAsia="Arial" w:ascii="Arial"/>
                <w:color w:val="57585B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Arial" w:hAnsi="Arial" w:eastAsia="Arial" w:ascii="Arial"/>
                <w:color w:val="57585B"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conjunction</w:t>
            </w:r>
            <w:r>
              <w:rPr>
                <w:rFonts w:cs="Arial" w:hAnsi="Arial" w:eastAsia="Arial" w:ascii="Arial"/>
                <w:color w:val="57585B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with</w:t>
            </w:r>
            <w:r>
              <w:rPr>
                <w:rFonts w:cs="Arial" w:hAnsi="Arial" w:eastAsia="Arial" w:ascii="Arial"/>
                <w:color w:val="57585B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7"/>
                <w:sz w:val="18"/>
                <w:szCs w:val="18"/>
              </w:rPr>
              <w:t>comp</w:t>
            </w:r>
            <w:r>
              <w:rPr>
                <w:rFonts w:cs="Arial" w:hAnsi="Arial" w:eastAsia="Arial" w:ascii="Arial"/>
                <w:color w:val="57585B"/>
                <w:spacing w:val="-3"/>
                <w:w w:val="97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7"/>
                <w:sz w:val="18"/>
                <w:szCs w:val="18"/>
              </w:rPr>
              <w:t>ession</w:t>
            </w:r>
            <w:r>
              <w:rPr>
                <w:rFonts w:cs="Arial" w:hAnsi="Arial" w:eastAsia="Arial" w:ascii="Arial"/>
                <w:color w:val="57585B"/>
                <w:spacing w:val="6"/>
                <w:w w:val="97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fittings,</w:t>
            </w:r>
            <w:r>
              <w:rPr>
                <w:rFonts w:cs="Arial" w:hAnsi="Arial" w:eastAsia="Arial" w:ascii="Arial"/>
                <w:color w:val="57585B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2"/>
                <w:sz w:val="18"/>
                <w:szCs w:val="18"/>
              </w:rPr>
              <w:t>to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2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62" w:lineRule="exact" w:line="180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2"/>
                <w:sz w:val="18"/>
                <w:szCs w:val="18"/>
              </w:rPr>
              <w:t>Dimensions: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copper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color w:val="57585B"/>
                <w:spacing w:val="-3"/>
                <w:w w:val="95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ecision</w:t>
            </w:r>
            <w:r>
              <w:rPr>
                <w:rFonts w:cs="Arial" w:hAnsi="Arial" w:eastAsia="Arial" w:ascii="Arial"/>
                <w:color w:val="57585B"/>
                <w:spacing w:val="10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steel</w:t>
            </w:r>
            <w:r>
              <w:rPr>
                <w:rFonts w:cs="Arial" w:hAnsi="Arial" w:eastAsia="Arial" w:ascii="Arial"/>
                <w:color w:val="57585B"/>
                <w:spacing w:val="-1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Arial" w:hAnsi="Arial" w:eastAsia="Arial" w:ascii="Arial"/>
                <w:color w:val="57585B"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multi-layer</w:t>
            </w:r>
            <w:r>
              <w:rPr>
                <w:rFonts w:cs="Arial" w:hAnsi="Arial" w:eastAsia="Arial" w:ascii="Arial"/>
                <w:color w:val="57585B"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pipe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30" w:lineRule="exact" w:line="18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DN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1"/>
                <w:sz w:val="18"/>
                <w:szCs w:val="18"/>
              </w:rPr>
              <w:t>15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3280" w:val="left"/>
              </w:tabs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  <w:t> </w:t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  <w:tab/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-9"/>
                <w:w w:val="9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color w:val="57585B"/>
                <w:spacing w:val="0"/>
                <w:w w:val="90"/>
                <w:sz w:val="18"/>
                <w:szCs w:val="18"/>
              </w:rPr>
              <w:t>alve</w:t>
            </w:r>
            <w:r>
              <w:rPr>
                <w:rFonts w:cs="Arial" w:hAnsi="Arial" w:eastAsia="Arial" w:ascii="Arial"/>
                <w:color w:val="57585B"/>
                <w:spacing w:val="6"/>
                <w:w w:val="9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body: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cor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osion</w:t>
            </w:r>
            <w:r>
              <w:rPr>
                <w:rFonts w:cs="Arial" w:hAnsi="Arial" w:eastAsia="Arial" w:ascii="Arial"/>
                <w:color w:val="57585B"/>
                <w:spacing w:val="11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esistant</w:t>
            </w:r>
            <w:r>
              <w:rPr>
                <w:rFonts w:cs="Arial" w:hAnsi="Arial" w:eastAsia="Arial" w:ascii="Arial"/>
                <w:color w:val="57585B"/>
                <w:spacing w:val="1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Gunmetal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O-rings:</w:t>
            </w:r>
            <w:r>
              <w:rPr>
                <w:rFonts w:cs="Arial" w:hAnsi="Arial" w:eastAsia="Arial" w:ascii="Arial"/>
                <w:color w:val="57585B"/>
                <w:spacing w:val="-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EPDM</w:t>
            </w:r>
            <w:r>
              <w:rPr>
                <w:rFonts w:cs="Arial" w:hAnsi="Arial" w:eastAsia="Arial" w:ascii="Arial"/>
                <w:color w:val="57585B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rubber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1"/>
                <w:sz w:val="18"/>
                <w:szCs w:val="18"/>
              </w:rPr>
              <w:t>(only</w:t>
            </w:r>
            <w:r>
              <w:rPr>
                <w:rFonts w:cs="Arial" w:hAnsi="Arial" w:eastAsia="Arial" w:ascii="Arial"/>
                <w:color w:val="57585B"/>
                <w:spacing w:val="4"/>
                <w:w w:val="9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DN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15).</w:t>
            </w:r>
            <w:r>
              <w:rPr>
                <w:rFonts w:cs="Arial" w:hAnsi="Arial" w:eastAsia="Arial" w:ascii="Arial"/>
                <w:color w:val="57585B"/>
                <w:spacing w:val="-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color w:val="57585B"/>
                <w:spacing w:val="-4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male-th</w:t>
            </w:r>
            <w:r>
              <w:rPr>
                <w:rFonts w:cs="Arial" w:hAnsi="Arial" w:eastAsia="Arial" w:ascii="Arial"/>
                <w:color w:val="57585B"/>
                <w:spacing w:val="-3"/>
                <w:w w:val="95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eaded</w:t>
            </w:r>
            <w:r>
              <w:rPr>
                <w:rFonts w:cs="Arial" w:hAnsi="Arial" w:eastAsia="Arial" w:ascii="Arial"/>
                <w:color w:val="57585B"/>
                <w:spacing w:val="26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version,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Arial" w:hAnsi="Arial" w:eastAsia="Arial" w:ascii="Arial"/>
                <w:color w:val="57585B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conjunction</w:t>
            </w:r>
            <w:r>
              <w:rPr>
                <w:rFonts w:cs="Arial" w:hAnsi="Arial" w:eastAsia="Arial" w:ascii="Arial"/>
                <w:color w:val="57585B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with</w:t>
            </w:r>
            <w:r>
              <w:rPr>
                <w:rFonts w:cs="Arial" w:hAnsi="Arial" w:eastAsia="Arial" w:ascii="Arial"/>
                <w:color w:val="57585B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color w:val="57585B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app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opriate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69" w:lineRule="exact" w:line="180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2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position w:val="-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2"/>
                <w:sz w:val="18"/>
                <w:szCs w:val="18"/>
              </w:rPr>
              <w:t>essu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position w:val="-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color w:val="57585B"/>
                <w:spacing w:val="-7"/>
                <w:w w:val="100"/>
                <w:position w:val="-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position w:val="-2"/>
                <w:sz w:val="18"/>
                <w:szCs w:val="18"/>
              </w:rPr>
              <w:t>class: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-9"/>
                <w:w w:val="9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color w:val="57585B"/>
                <w:spacing w:val="0"/>
                <w:w w:val="90"/>
                <w:sz w:val="18"/>
                <w:szCs w:val="18"/>
              </w:rPr>
              <w:t>alve</w:t>
            </w:r>
            <w:r>
              <w:rPr>
                <w:rFonts w:cs="Arial" w:hAnsi="Arial" w:eastAsia="Arial" w:ascii="Arial"/>
                <w:color w:val="57585B"/>
                <w:spacing w:val="6"/>
                <w:w w:val="9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disc:</w:t>
            </w:r>
            <w:r>
              <w:rPr>
                <w:rFonts w:cs="Arial" w:hAnsi="Arial" w:eastAsia="Arial" w:ascii="Arial"/>
                <w:color w:val="57585B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EPDM</w:t>
            </w:r>
            <w:r>
              <w:rPr>
                <w:rFonts w:cs="Arial" w:hAnsi="Arial" w:eastAsia="Arial" w:ascii="Arial"/>
                <w:color w:val="57585B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rubber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7"/>
                <w:sz w:val="18"/>
                <w:szCs w:val="18"/>
              </w:rPr>
              <w:t>comp</w:t>
            </w:r>
            <w:r>
              <w:rPr>
                <w:rFonts w:cs="Arial" w:hAnsi="Arial" w:eastAsia="Arial" w:ascii="Arial"/>
                <w:color w:val="57585B"/>
                <w:spacing w:val="-3"/>
                <w:w w:val="97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7"/>
                <w:sz w:val="18"/>
                <w:szCs w:val="18"/>
              </w:rPr>
              <w:t>ession</w:t>
            </w:r>
            <w:r>
              <w:rPr>
                <w:rFonts w:cs="Arial" w:hAnsi="Arial" w:eastAsia="Arial" w:ascii="Arial"/>
                <w:color w:val="57585B"/>
                <w:spacing w:val="6"/>
                <w:w w:val="97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fittings,</w:t>
            </w:r>
            <w:r>
              <w:rPr>
                <w:rFonts w:cs="Arial" w:hAnsi="Arial" w:eastAsia="Arial" w:ascii="Arial"/>
                <w:color w:val="57585B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permits</w:t>
            </w:r>
            <w:r>
              <w:rPr>
                <w:rFonts w:cs="Arial" w:hAnsi="Arial" w:eastAsia="Arial" w:ascii="Arial"/>
                <w:color w:val="57585B"/>
                <w:spacing w:val="-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connection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5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33" w:lineRule="exact" w:line="18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2"/>
                <w:sz w:val="18"/>
                <w:szCs w:val="18"/>
              </w:rPr>
              <w:t>PN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position w:val="-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2"/>
                <w:sz w:val="18"/>
                <w:szCs w:val="18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3280" w:val="left"/>
              </w:tabs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  <w:t> </w:t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  <w:tab/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  <w:u w:val="single" w:color="57585B"/>
              </w:rPr>
            </w:r>
            <w:r>
              <w:rPr>
                <w:rFonts w:cs="Arial" w:hAnsi="Arial" w:eastAsia="Arial" w:ascii="Arial"/>
                <w:color w:val="57585B"/>
                <w:sz w:val="18"/>
                <w:szCs w:val="18"/>
              </w:rPr>
            </w:r>
            <w:r>
              <w:rPr>
                <w:rFonts w:cs="Arial" w:hAnsi="Arial" w:eastAsia="Arial" w:ascii="Arial"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Retu</w:t>
            </w:r>
            <w:r>
              <w:rPr>
                <w:rFonts w:cs="Arial" w:hAnsi="Arial" w:eastAsia="Arial" w:ascii="Arial"/>
                <w:color w:val="57585B"/>
                <w:spacing w:val="3"/>
                <w:w w:val="95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color w:val="57585B"/>
                <w:spacing w:val="4"/>
                <w:w w:val="9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spring:</w:t>
            </w:r>
            <w:r>
              <w:rPr>
                <w:rFonts w:cs="Arial" w:hAnsi="Arial" w:eastAsia="Arial" w:ascii="Arial"/>
                <w:color w:val="57585B"/>
                <w:spacing w:val="-1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4"/>
                <w:sz w:val="18"/>
                <w:szCs w:val="18"/>
              </w:rPr>
              <w:t>Stainless</w:t>
            </w:r>
            <w:r>
              <w:rPr>
                <w:rFonts w:cs="Arial" w:hAnsi="Arial" w:eastAsia="Arial" w:ascii="Arial"/>
                <w:color w:val="57585B"/>
                <w:spacing w:val="3"/>
                <w:w w:val="9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steel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cs="Arial" w:hAnsi="Arial" w:eastAsia="Arial" w:ascii="Arial"/>
                <w:color w:val="57585B"/>
                <w:spacing w:val="-9"/>
                <w:w w:val="92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color w:val="57585B"/>
                <w:spacing w:val="0"/>
                <w:w w:val="92"/>
                <w:sz w:val="18"/>
                <w:szCs w:val="18"/>
              </w:rPr>
              <w:t>alve</w:t>
            </w:r>
            <w:r>
              <w:rPr>
                <w:rFonts w:cs="Arial" w:hAnsi="Arial" w:eastAsia="Arial" w:ascii="Arial"/>
                <w:color w:val="57585B"/>
                <w:spacing w:val="-4"/>
                <w:w w:val="9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2"/>
                <w:sz w:val="18"/>
                <w:szCs w:val="18"/>
              </w:rPr>
              <w:t>insert:</w:t>
            </w:r>
            <w:r>
              <w:rPr>
                <w:rFonts w:cs="Arial" w:hAnsi="Arial" w:eastAsia="Arial" w:ascii="Arial"/>
                <w:color w:val="57585B"/>
                <w:spacing w:val="19"/>
                <w:w w:val="9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Brass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6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Arial" w:hAnsi="Arial" w:eastAsia="Arial" w:ascii="Arial"/>
                <w:color w:val="57585B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plastic</w:t>
            </w:r>
            <w:r>
              <w:rPr>
                <w:rFonts w:cs="Arial" w:hAnsi="Arial" w:eastAsia="Arial" w:ascii="Arial"/>
                <w:color w:val="57585B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pipe.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75" w:lineRule="exact" w:line="140"/>
              <w:ind w:left="40"/>
            </w:pPr>
            <w:r>
              <w:rPr>
                <w:rFonts w:cs="Arial" w:hAnsi="Arial" w:eastAsia="Arial" w:ascii="Arial"/>
                <w:b/>
                <w:color w:val="57585B"/>
                <w:spacing w:val="-20"/>
                <w:position w:val="-5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1"/>
                <w:position w:val="-5"/>
                <w:sz w:val="18"/>
                <w:szCs w:val="18"/>
              </w:rPr>
              <w:t>emperatu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1"/>
                <w:position w:val="-5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95"/>
                <w:position w:val="-5"/>
                <w:sz w:val="18"/>
                <w:szCs w:val="18"/>
              </w:rPr>
              <w:t>e: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Spindle: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Ni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o-steel</w:t>
            </w:r>
            <w:r>
              <w:rPr>
                <w:rFonts w:cs="Arial" w:hAnsi="Arial" w:eastAsia="Arial" w:ascii="Arial"/>
                <w:color w:val="57585B"/>
                <w:spacing w:val="3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spindle</w:t>
            </w:r>
            <w:r>
              <w:rPr>
                <w:rFonts w:cs="Arial" w:hAnsi="Arial" w:eastAsia="Arial" w:ascii="Arial"/>
                <w:color w:val="57585B"/>
                <w:spacing w:val="2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with</w:t>
            </w:r>
            <w:r>
              <w:rPr>
                <w:rFonts w:cs="Arial" w:hAnsi="Arial" w:eastAsia="Arial" w:ascii="Arial"/>
                <w:color w:val="57585B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double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20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75" w:lineRule="exact" w:line="14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5"/>
                <w:sz w:val="18"/>
                <w:szCs w:val="18"/>
              </w:rPr>
              <w:t>Max.</w:t>
            </w:r>
            <w:r>
              <w:rPr>
                <w:rFonts w:cs="Arial" w:hAnsi="Arial" w:eastAsia="Arial" w:ascii="Arial"/>
                <w:color w:val="57585B"/>
                <w:spacing w:val="-12"/>
                <w:w w:val="100"/>
                <w:position w:val="-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5"/>
                <w:sz w:val="18"/>
                <w:szCs w:val="18"/>
              </w:rPr>
              <w:t>working</w:t>
            </w:r>
            <w:r>
              <w:rPr>
                <w:rFonts w:cs="Arial" w:hAnsi="Arial" w:eastAsia="Arial" w:ascii="Arial"/>
                <w:color w:val="57585B"/>
                <w:spacing w:val="-12"/>
                <w:w w:val="100"/>
                <w:position w:val="-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-5"/>
                <w:sz w:val="18"/>
                <w:szCs w:val="18"/>
              </w:rPr>
              <w:t>temperatu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position w:val="-5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position w:val="-5"/>
                <w:sz w:val="18"/>
                <w:szCs w:val="18"/>
              </w:rPr>
              <w:t>e:</w:t>
            </w:r>
            <w:r>
              <w:rPr>
                <w:rFonts w:cs="Arial" w:hAnsi="Arial" w:eastAsia="Arial" w:ascii="Arial"/>
                <w:color w:val="57585B"/>
                <w:spacing w:val="9"/>
                <w:w w:val="96"/>
                <w:position w:val="-5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5"/>
                <w:sz w:val="18"/>
                <w:szCs w:val="18"/>
              </w:rPr>
              <w:t>120°C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O-ring</w:t>
            </w:r>
            <w:r>
              <w:rPr>
                <w:rFonts w:cs="Arial" w:hAnsi="Arial" w:eastAsia="Arial" w:ascii="Arial"/>
                <w:color w:val="57585B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sealing.</w:t>
            </w:r>
            <w:r>
              <w:rPr>
                <w:rFonts w:cs="Arial" w:hAnsi="Arial" w:eastAsia="Arial" w:ascii="Arial"/>
                <w:color w:val="57585B"/>
                <w:spacing w:val="10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3"/>
                <w:sz w:val="18"/>
                <w:szCs w:val="18"/>
              </w:rPr>
              <w:t>The</w:t>
            </w:r>
            <w:r>
              <w:rPr>
                <w:rFonts w:cs="Arial" w:hAnsi="Arial" w:eastAsia="Arial" w:ascii="Arial"/>
                <w:color w:val="57585B"/>
                <w:spacing w:val="3"/>
                <w:w w:val="93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outer</w:t>
            </w:r>
            <w:r>
              <w:rPr>
                <w:rFonts w:cs="Arial" w:hAnsi="Arial" w:eastAsia="Arial" w:ascii="Arial"/>
                <w:color w:val="57585B"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O-ring</w:t>
            </w:r>
            <w:r>
              <w:rPr>
                <w:rFonts w:cs="Arial" w:hAnsi="Arial" w:eastAsia="Arial" w:ascii="Arial"/>
                <w:color w:val="57585B"/>
                <w:spacing w:val="-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can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be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00" w:hRule="exact"/>
        </w:trPr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75"/>
              <w:ind w:left="4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Min.</w:t>
            </w:r>
            <w:r>
              <w:rPr>
                <w:rFonts w:cs="Arial" w:hAnsi="Arial" w:eastAsia="Arial" w:ascii="Arial"/>
                <w:color w:val="57585B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working</w:t>
            </w:r>
            <w:r>
              <w:rPr>
                <w:rFonts w:cs="Arial" w:hAnsi="Arial" w:eastAsia="Arial" w:ascii="Arial"/>
                <w:color w:val="57585B"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temperatu</w:t>
            </w:r>
            <w:r>
              <w:rPr>
                <w:rFonts w:cs="Arial" w:hAnsi="Arial" w:eastAsia="Arial" w:ascii="Arial"/>
                <w:color w:val="57585B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e:</w:t>
            </w:r>
            <w:r>
              <w:rPr>
                <w:rFonts w:cs="Arial" w:hAnsi="Arial" w:eastAsia="Arial" w:ascii="Arial"/>
                <w:color w:val="57585B"/>
                <w:spacing w:val="9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2°C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0"/>
            </w:pPr>
            <w:r>
              <w:rPr>
                <w:rFonts w:cs="Arial" w:hAnsi="Arial" w:eastAsia="Arial" w:ascii="Arial"/>
                <w:color w:val="57585B"/>
                <w:spacing w:val="-3"/>
                <w:w w:val="96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6"/>
                <w:sz w:val="18"/>
                <w:szCs w:val="18"/>
              </w:rPr>
              <w:t>eplaced</w:t>
            </w:r>
            <w:r>
              <w:rPr>
                <w:rFonts w:cs="Arial" w:hAnsi="Arial" w:eastAsia="Arial" w:ascii="Arial"/>
                <w:color w:val="57585B"/>
                <w:spacing w:val="7"/>
                <w:w w:val="96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under</w:t>
            </w:r>
            <w:r>
              <w:rPr>
                <w:rFonts w:cs="Arial" w:hAnsi="Arial" w:eastAsia="Arial" w:ascii="Arial"/>
                <w:color w:val="57585B"/>
                <w:spacing w:val="-1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essu</w:t>
            </w:r>
            <w:r>
              <w:rPr>
                <w:rFonts w:cs="Arial" w:hAnsi="Arial" w:eastAsia="Arial" w:ascii="Arial"/>
                <w:color w:val="57585B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8"/>
                <w:szCs w:val="18"/>
              </w:rPr>
              <w:t>e.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type w:val="continuous"/>
          <w:pgSz w:w="11920" w:h="16840"/>
          <w:pgMar w:top="1560" w:bottom="280" w:left="0" w:right="0"/>
        </w:sectPr>
      </w:pP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/>
        <w:ind w:left="1134"/>
      </w:pPr>
      <w:r>
        <w:pict>
          <v:group style="position:absolute;margin-left:56.6929pt;margin-top:-1.71734pt;width:510.193pt;height:0pt;mso-position-horizontal-relative:page;mso-position-vertical-relative:paragraph;z-index:-2334" coordorigin="1134,-34" coordsize="10204,0">
            <v:shape style="position:absolute;left:1134;top:-34;width:10204;height:0" coordorigin="1134,-34" coordsize="10204,0" path="m1134,-34l11338,-34e" filled="f" stroked="t" strokeweight="0.7pt" strokecolor="#F5821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Construction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134"/>
      </w:pPr>
      <w:r>
        <w:rPr>
          <w:rFonts w:cs="Arial" w:hAnsi="Arial" w:eastAsia="Arial" w:ascii="Arial"/>
          <w:b/>
          <w:color w:val="57585B"/>
          <w:spacing w:val="-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TL</w:t>
      </w:r>
      <w:r>
        <w:rPr>
          <w:rFonts w:cs="Arial" w:hAnsi="Arial" w:eastAsia="Arial" w:ascii="Arial"/>
          <w:b/>
          <w:color w:val="57585B"/>
          <w:spacing w:val="-4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–</w:t>
      </w:r>
      <w:r>
        <w:rPr>
          <w:rFonts w:cs="Arial" w:hAnsi="Arial" w:eastAsia="Arial" w:ascii="Arial"/>
          <w:b/>
          <w:color w:val="57585B"/>
          <w:spacing w:val="-11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-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etu</w:t>
      </w:r>
      <w:r>
        <w:rPr>
          <w:rFonts w:cs="Arial" w:hAnsi="Arial" w:eastAsia="Arial" w:ascii="Arial"/>
          <w:b/>
          <w:color w:val="57585B"/>
          <w:spacing w:val="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temperatu</w:t>
      </w:r>
      <w:r>
        <w:rPr>
          <w:rFonts w:cs="Arial" w:hAnsi="Arial" w:eastAsia="Arial" w:ascii="Arial"/>
          <w:b/>
          <w:color w:val="57585B"/>
          <w:spacing w:val="-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b/>
          <w:color w:val="57585B"/>
          <w:spacing w:val="12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limiter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8"/>
        <w:ind w:left="6323" w:right="4475"/>
      </w:pPr>
      <w:r>
        <w:pict>
          <v:group style="position:absolute;margin-left:56.693pt;margin-top:-4.49211pt;width:257.43pt;height:107.145pt;mso-position-horizontal-relative:page;mso-position-vertical-relative:paragraph;z-index:-2331" coordorigin="1134,-90" coordsize="5149,2143">
            <v:shape type="#_x0000_t75" style="position:absolute;left:1006;top:-90;width:5278;height:2145">
              <v:imagedata o:title="" r:id="rId14"/>
            </v:shape>
            <v:shape style="position:absolute;left:2682;top:267;width:0;height:420" coordorigin="2682,267" coordsize="0,420" path="m2682,687l2682,267e" filled="f" stroked="t" strokeweight="0.81pt" strokecolor="#000000">
              <v:path arrowok="t"/>
            </v:shape>
            <v:shape style="position:absolute;left:4566;top:972;width:0;height:984" coordorigin="4566,972" coordsize="0,984" path="m4566,972l4566,1955e" filled="f" stroked="t" strokeweight="0.81pt" strokecolor="#000000">
              <v:path arrowok="t"/>
            </v:shape>
            <v:shape style="position:absolute;left:4845;top:974;width:0;height:984" coordorigin="4845,974" coordsize="0,984" path="m4845,974l4845,1957e" filled="f" stroked="t" strokeweight="0.8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1.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9"/>
          <w:w w:val="90"/>
          <w:sz w:val="18"/>
          <w:szCs w:val="18"/>
        </w:rPr>
        <w:t>V</w:t>
      </w:r>
      <w:r>
        <w:rPr>
          <w:rFonts w:cs="Arial" w:hAnsi="Arial" w:eastAsia="Arial" w:ascii="Arial"/>
          <w:color w:val="57585B"/>
          <w:spacing w:val="0"/>
          <w:w w:val="90"/>
          <w:sz w:val="18"/>
          <w:szCs w:val="18"/>
        </w:rPr>
        <w:t>alve</w:t>
      </w:r>
      <w:r>
        <w:rPr>
          <w:rFonts w:cs="Arial" w:hAnsi="Arial" w:eastAsia="Arial" w:ascii="Arial"/>
          <w:color w:val="57585B"/>
          <w:spacing w:val="6"/>
          <w:w w:val="9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9"/>
          <w:sz w:val="18"/>
          <w:szCs w:val="18"/>
        </w:rPr>
        <w:t>body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3"/>
        <w:ind w:left="6323" w:right="4769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Sensor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3" w:lineRule="exact" w:line="200"/>
        <w:ind w:left="6323" w:right="3965"/>
      </w:pP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3.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position w:val="-1"/>
          <w:sz w:val="18"/>
          <w:szCs w:val="18"/>
        </w:rPr>
        <w:t>Overst</w:t>
      </w:r>
      <w:r>
        <w:rPr>
          <w:rFonts w:cs="Arial" w:hAnsi="Arial" w:eastAsia="Arial" w:ascii="Arial"/>
          <w:color w:val="57585B"/>
          <w:spacing w:val="-3"/>
          <w:w w:val="95"/>
          <w:position w:val="-1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position w:val="-1"/>
          <w:sz w:val="18"/>
          <w:szCs w:val="18"/>
        </w:rPr>
        <w:t>oke</w:t>
      </w:r>
      <w:r>
        <w:rPr>
          <w:rFonts w:cs="Arial" w:hAnsi="Arial" w:eastAsia="Arial" w:ascii="Arial"/>
          <w:color w:val="57585B"/>
          <w:spacing w:val="8"/>
          <w:w w:val="95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position w:val="-1"/>
          <w:sz w:val="18"/>
          <w:szCs w:val="18"/>
        </w:rPr>
        <w:t>safety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 w:lineRule="exact" w:line="260"/>
        <w:ind w:left="1134"/>
      </w:pPr>
      <w:r>
        <w:rPr>
          <w:rFonts w:cs="Arial" w:hAnsi="Arial" w:eastAsia="Arial" w:ascii="Arial"/>
          <w:b/>
          <w:color w:val="F5821F"/>
          <w:spacing w:val="0"/>
          <w:w w:val="100"/>
          <w:position w:val="-1"/>
          <w:sz w:val="24"/>
          <w:szCs w:val="24"/>
        </w:rPr>
        <w:t>Function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5" w:lineRule="exact" w:line="200"/>
        <w:sectPr>
          <w:pgMar w:header="0" w:footer="415" w:top="1140" w:bottom="280" w:left="0" w:right="0"/>
          <w:pgSz w:w="1192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5" w:lineRule="atLeast" w:line="240"/>
        <w:ind w:left="1134" w:right="-31"/>
      </w:pPr>
      <w:r>
        <w:pict>
          <v:group style="position:absolute;margin-left:56.6929pt;margin-top:55.4101pt;width:510.193pt;height:0pt;mso-position-horizontal-relative:page;mso-position-vertical-relative:paragraph;z-index:-2332" coordorigin="1134,1108" coordsize="10204,0">
            <v:shape style="position:absolute;left:1134;top:1108;width:10204;height:0" coordorigin="1134,1108" coordsize="10204,0" path="m1134,1108l11338,1108e" filled="f" stroked="t" strokeweight="0.7pt" strokecolor="#F5821F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11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28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limiter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1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TL</w:t>
      </w:r>
      <w:r>
        <w:rPr>
          <w:rFonts w:cs="Arial" w:hAnsi="Arial" w:eastAsia="Arial" w:ascii="Arial"/>
          <w:color w:val="57585B"/>
          <w:spacing w:val="-2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color w:val="57585B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automatic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thermostatic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cont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olle</w:t>
      </w:r>
      <w:r>
        <w:rPr>
          <w:rFonts w:cs="Arial" w:hAnsi="Arial" w:eastAsia="Arial" w:ascii="Arial"/>
          <w:color w:val="57585B"/>
          <w:spacing w:val="-16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.</w:t>
      </w:r>
      <w:r>
        <w:rPr>
          <w:rFonts w:cs="Arial" w:hAnsi="Arial" w:eastAsia="Arial" w:ascii="Arial"/>
          <w:color w:val="57585B"/>
          <w:spacing w:val="17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4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18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flowing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medium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transfer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ed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sensor</w:t>
      </w:r>
      <w:r>
        <w:rPr>
          <w:rFonts w:cs="Arial" w:hAnsi="Arial" w:eastAsia="Arial" w:ascii="Arial"/>
          <w:color w:val="57585B"/>
          <w:spacing w:val="20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via</w:t>
      </w:r>
      <w:r>
        <w:rPr>
          <w:rFonts w:cs="Arial" w:hAnsi="Arial" w:eastAsia="Arial" w:ascii="Arial"/>
          <w:color w:val="57585B"/>
          <w:spacing w:val="-1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conductivit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This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keeps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specified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value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</w:pPr>
      <w:r>
        <w:br w:type="column"/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constant</w:t>
      </w:r>
      <w:r>
        <w:rPr>
          <w:rFonts w:cs="Arial" w:hAnsi="Arial" w:eastAsia="Arial" w:ascii="Arial"/>
          <w:color w:val="57585B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within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7585B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p</w:t>
      </w:r>
      <w:r>
        <w:rPr>
          <w:rFonts w:cs="Arial" w:hAnsi="Arial" w:eastAsia="Arial" w:ascii="Arial"/>
          <w:color w:val="57585B"/>
          <w:spacing w:val="-3"/>
          <w:w w:val="97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oportional</w:t>
      </w:r>
      <w:r>
        <w:rPr>
          <w:rFonts w:cs="Arial" w:hAnsi="Arial" w:eastAsia="Arial" w:ascii="Arial"/>
          <w:color w:val="57585B"/>
          <w:spacing w:val="6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band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necessary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cont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ol.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tLeast" w:line="240"/>
        <w:ind w:right="755"/>
        <w:sectPr>
          <w:type w:val="continuous"/>
          <w:pgSz w:w="11920" w:h="16840"/>
          <w:pgMar w:top="1560" w:bottom="280" w:left="0" w:right="0"/>
          <w:cols w:num="2" w:equalWidth="off">
            <w:col w:w="6030" w:space="326"/>
            <w:col w:w="5564"/>
          </w:cols>
        </w:sectPr>
      </w:pPr>
      <w:r>
        <w:pict>
          <v:group style="position:absolute;margin-left:56.6929pt;margin-top:-39.7571pt;width:510.193pt;height:0pt;mso-position-horizontal-relative:page;mso-position-vertical-relative:paragraph;z-index:-2333" coordorigin="1134,-795" coordsize="10204,0">
            <v:shape style="position:absolute;left:1134;top:-795;width:10204;height:0" coordorigin="1134,-795" coordsize="10204,0" path="m1134,-795l11338,-795e" filled="f" stroked="t" strokeweight="0.7pt" strokecolor="#F5821F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92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7"/>
          <w:w w:val="9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2"/>
          <w:sz w:val="18"/>
          <w:szCs w:val="18"/>
        </w:rPr>
        <w:t>valve</w:t>
      </w:r>
      <w:r>
        <w:rPr>
          <w:rFonts w:cs="Arial" w:hAnsi="Arial" w:eastAsia="Arial" w:ascii="Arial"/>
          <w:color w:val="57585B"/>
          <w:spacing w:val="4"/>
          <w:w w:val="9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only</w:t>
      </w:r>
      <w:r>
        <w:rPr>
          <w:rFonts w:cs="Arial" w:hAnsi="Arial" w:eastAsia="Arial" w:ascii="Arial"/>
          <w:color w:val="57585B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opens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when</w:t>
      </w:r>
      <w:r>
        <w:rPr>
          <w:rFonts w:cs="Arial" w:hAnsi="Arial" w:eastAsia="Arial" w:ascii="Arial"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set</w:t>
      </w:r>
      <w:r>
        <w:rPr>
          <w:rFonts w:cs="Arial" w:hAnsi="Arial" w:eastAsia="Arial" w:ascii="Arial"/>
          <w:color w:val="57585B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limiting</w:t>
      </w:r>
      <w:r>
        <w:rPr>
          <w:rFonts w:cs="Arial" w:hAnsi="Arial" w:eastAsia="Arial" w:ascii="Arial"/>
          <w:color w:val="57585B"/>
          <w:spacing w:val="9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value</w:t>
      </w:r>
      <w:r>
        <w:rPr>
          <w:rFonts w:cs="Arial" w:hAnsi="Arial" w:eastAsia="Arial" w:ascii="Arial"/>
          <w:color w:val="57585B"/>
          <w:spacing w:val="-1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not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been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eached.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 w:lineRule="exact" w:line="260"/>
        <w:ind w:left="1134"/>
      </w:pPr>
      <w:r>
        <w:rPr>
          <w:rFonts w:cs="Arial" w:hAnsi="Arial" w:eastAsia="Arial" w:ascii="Arial"/>
          <w:b/>
          <w:color w:val="F5821F"/>
          <w:spacing w:val="0"/>
          <w:w w:val="100"/>
          <w:position w:val="-1"/>
          <w:sz w:val="24"/>
          <w:szCs w:val="24"/>
        </w:rPr>
        <w:t>Application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5" w:lineRule="exact" w:line="200"/>
        <w:sectPr>
          <w:type w:val="continuous"/>
          <w:pgSz w:w="11920" w:h="16840"/>
          <w:pgMar w:top="1560" w:bottom="28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 w:lineRule="auto" w:line="278"/>
        <w:ind w:left="1134" w:right="-31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Among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other</w:t>
      </w:r>
      <w:r>
        <w:rPr>
          <w:rFonts w:cs="Arial" w:hAnsi="Arial" w:eastAsia="Arial" w:ascii="Arial"/>
          <w:color w:val="57585B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things,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11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28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limiter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1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TL</w:t>
      </w:r>
      <w:r>
        <w:rPr>
          <w:rFonts w:cs="Arial" w:hAnsi="Arial" w:eastAsia="Arial" w:ascii="Arial"/>
          <w:color w:val="57585B"/>
          <w:spacing w:val="-2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used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limit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6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es</w:t>
      </w:r>
      <w:r>
        <w:rPr>
          <w:rFonts w:cs="Arial" w:hAnsi="Arial" w:eastAsia="Arial" w:ascii="Arial"/>
          <w:color w:val="57585B"/>
          <w:spacing w:val="18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radiators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combined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floor/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radiator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systems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equalize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smaller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floor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surfaces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(up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ca.</w:t>
      </w:r>
      <w:r>
        <w:rPr>
          <w:rFonts w:cs="Arial" w:hAnsi="Arial" w:eastAsia="Arial" w:ascii="Arial"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15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0"/>
          <w:szCs w:val="10"/>
        </w:rPr>
        <w:t>2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).</w:t>
      </w:r>
      <w:r>
        <w:rPr>
          <w:rFonts w:cs="Arial" w:hAnsi="Arial" w:eastAsia="Arial" w:ascii="Arial"/>
          <w:color w:val="57585B"/>
          <w:spacing w:val="-14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0"/>
          <w:w w:val="94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4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position w:val="0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4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position w:val="0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11"/>
          <w:w w:val="94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0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4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position w:val="0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28"/>
          <w:w w:val="94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constantly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cont</w:t>
      </w:r>
      <w:r>
        <w:rPr>
          <w:rFonts w:cs="Arial" w:hAnsi="Arial" w:eastAsia="Arial" w:ascii="Arial"/>
          <w:color w:val="57585B"/>
          <w:spacing w:val="-3"/>
          <w:w w:val="100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olled.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4" w:lineRule="exact" w:line="240"/>
        <w:ind w:left="1134" w:right="61"/>
      </w:pPr>
      <w:r>
        <w:rPr>
          <w:rFonts w:cs="Arial" w:hAnsi="Arial" w:eastAsia="Arial" w:ascii="Arial"/>
          <w:color w:val="57585B"/>
          <w:spacing w:val="4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ith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floor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heating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systems,</w:t>
      </w:r>
      <w:r>
        <w:rPr>
          <w:rFonts w:cs="Arial" w:hAnsi="Arial" w:eastAsia="Arial" w:ascii="Arial"/>
          <w:color w:val="57585B"/>
          <w:spacing w:val="9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it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important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note</w:t>
      </w:r>
      <w:r>
        <w:rPr>
          <w:rFonts w:cs="Arial" w:hAnsi="Arial" w:eastAsia="Arial" w:ascii="Arial"/>
          <w:color w:val="57585B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57585B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flow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cont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olled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system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app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op</w:t>
      </w:r>
      <w:r>
        <w:rPr>
          <w:rFonts w:cs="Arial" w:hAnsi="Arial" w:eastAsia="Arial" w:ascii="Arial"/>
          <w:color w:val="57585B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riate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particular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system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installed.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 w:lineRule="auto" w:line="278"/>
        <w:ind w:right="817"/>
      </w:pPr>
      <w:r>
        <w:br w:type="column"/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Please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make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su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setting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value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not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below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ambient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6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18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limite</w:t>
      </w:r>
      <w:r>
        <w:rPr>
          <w:rFonts w:cs="Arial" w:hAnsi="Arial" w:eastAsia="Arial" w:ascii="Arial"/>
          <w:color w:val="57585B"/>
          <w:spacing w:val="-16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,</w:t>
      </w:r>
      <w:r>
        <w:rPr>
          <w:rFonts w:cs="Arial" w:hAnsi="Arial" w:eastAsia="Arial" w:ascii="Arial"/>
          <w:color w:val="57585B"/>
          <w:spacing w:val="-1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as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then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no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longer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open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1"/>
          <w:sz w:val="18"/>
          <w:szCs w:val="18"/>
        </w:rPr>
        <w:t>(ca</w:t>
      </w:r>
      <w:r>
        <w:rPr>
          <w:rFonts w:cs="Arial" w:hAnsi="Arial" w:eastAsia="Arial" w:ascii="Arial"/>
          <w:color w:val="57585B"/>
          <w:spacing w:val="-3"/>
          <w:w w:val="91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1"/>
          <w:sz w:val="18"/>
          <w:szCs w:val="18"/>
        </w:rPr>
        <w:t>efully</w:t>
      </w:r>
      <w:r>
        <w:rPr>
          <w:rFonts w:cs="Arial" w:hAnsi="Arial" w:eastAsia="Arial" w:ascii="Arial"/>
          <w:color w:val="57585B"/>
          <w:spacing w:val="12"/>
          <w:w w:val="9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choose</w:t>
      </w:r>
      <w:r>
        <w:rPr>
          <w:rFonts w:cs="Arial" w:hAnsi="Arial" w:eastAsia="Arial" w:ascii="Arial"/>
          <w:color w:val="57585B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location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installation).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This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also</w:t>
      </w:r>
      <w:r>
        <w:rPr>
          <w:rFonts w:cs="Arial" w:hAnsi="Arial" w:eastAsia="Arial" w:ascii="Arial"/>
          <w:color w:val="57585B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case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if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6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18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limiter</w:t>
      </w:r>
      <w:r>
        <w:rPr>
          <w:rFonts w:cs="Arial" w:hAnsi="Arial" w:eastAsia="Arial" w:ascii="Arial"/>
          <w:color w:val="57585B"/>
          <w:spacing w:val="-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 w:lineRule="auto" w:line="278"/>
        <w:ind w:right="671"/>
        <w:sectPr>
          <w:type w:val="continuous"/>
          <w:pgSz w:w="11920" w:h="16840"/>
          <w:pgMar w:top="1560" w:bottom="280" w:left="0" w:right="0"/>
          <w:cols w:num="2" w:equalWidth="off">
            <w:col w:w="6017" w:space="338"/>
            <w:col w:w="5565"/>
          </w:cols>
        </w:sectPr>
      </w:pP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influenced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transfer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ed</w:t>
      </w:r>
      <w:r>
        <w:rPr>
          <w:rFonts w:cs="Arial" w:hAnsi="Arial" w:eastAsia="Arial" w:ascii="Arial"/>
          <w:color w:val="57585B"/>
          <w:spacing w:val="8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heat,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e.g.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mounting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7585B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floor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heating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ci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cuit</w:t>
      </w:r>
      <w:r>
        <w:rPr>
          <w:rFonts w:cs="Arial" w:hAnsi="Arial" w:eastAsia="Arial" w:ascii="Arial"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distributor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di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ectly</w:t>
      </w:r>
      <w:r>
        <w:rPr>
          <w:rFonts w:cs="Arial" w:hAnsi="Arial" w:eastAsia="Arial" w:ascii="Arial"/>
          <w:color w:val="57585B"/>
          <w:spacing w:val="8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etu</w:t>
      </w:r>
      <w:r>
        <w:rPr>
          <w:rFonts w:cs="Arial" w:hAnsi="Arial" w:eastAsia="Arial" w:ascii="Arial"/>
          <w:color w:val="57585B"/>
          <w:spacing w:val="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6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collecto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  <w:ind w:left="1134"/>
      </w:pP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Sample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application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134"/>
      </w:pPr>
      <w:r>
        <w:pict>
          <v:group style="position:absolute;margin-left:65.2851pt;margin-top:17.9938pt;width:0pt;height:0pt;mso-position-horizontal-relative:page;mso-position-vertical-relative:paragraph;z-index:-2329" coordorigin="1306,360" coordsize="0,0">
            <v:shape style="position:absolute;left:1306;top:360;width:0;height:0" coordorigin="1306,360" coordsize="0,0" path="m1306,360l1306,360e" filled="f" stroked="t" strokeweight="0.1pt" strokecolor="#FCD2C1">
              <v:path arrowok="t"/>
            </v:shape>
            <w10:wrap type="none"/>
          </v:group>
        </w:pict>
      </w:r>
      <w:r>
        <w:pict>
          <v:group style="position:absolute;margin-left:75.9108pt;margin-top:18.0809pt;width:0pt;height:0pt;mso-position-horizontal-relative:page;mso-position-vertical-relative:paragraph;z-index:-2328" coordorigin="1518,362" coordsize="0,0">
            <v:shape style="position:absolute;left:1518;top:362;width:0;height:0" coordorigin="1518,362" coordsize="0,0" path="m1518,362l1518,362e" filled="f" stroked="t" strokeweight="0.1pt" strokecolor="#C6E0F5">
              <v:path arrowok="t"/>
            </v:shape>
            <w10:wrap type="none"/>
          </v:group>
        </w:pict>
      </w:r>
      <w:r>
        <w:pict>
          <v:group style="position:absolute;margin-left:65.1046pt;margin-top:30.1478pt;width:0pt;height:0pt;mso-position-horizontal-relative:page;mso-position-vertical-relative:paragraph;z-index:-2327" coordorigin="1302,603" coordsize="0,0">
            <v:shape style="position:absolute;left:1302;top:603;width:0;height:0" coordorigin="1302,603" coordsize="0,0" path="m1302,603l1302,603e" filled="f" stroked="t" strokeweight="0.1pt" strokecolor="#FCD2C1">
              <v:path arrowok="t"/>
            </v:shape>
            <w10:wrap type="none"/>
          </v:group>
        </w:pict>
      </w:r>
      <w:r>
        <w:pict>
          <v:group style="position:absolute;margin-left:326.362pt;margin-top:30.5054pt;width:0pt;height:0pt;mso-position-horizontal-relative:page;mso-position-vertical-relative:paragraph;z-index:-2324" coordorigin="6527,610" coordsize="0,0">
            <v:shape style="position:absolute;left:6527;top:610;width:0;height:0" coordorigin="6527,610" coordsize="0,0" path="m6527,610l6527,610e" filled="f" stroked="t" strokeweight="0.1pt" strokecolor="#FCD2C1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Retu</w:t>
      </w:r>
      <w:r>
        <w:rPr>
          <w:rFonts w:cs="Arial" w:hAnsi="Arial" w:eastAsia="Arial" w:ascii="Arial"/>
          <w:b/>
          <w:color w:val="57585B"/>
          <w:spacing w:val="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n</w:t>
      </w:r>
      <w:r>
        <w:rPr>
          <w:rFonts w:cs="Arial" w:hAnsi="Arial" w:eastAsia="Arial" w:ascii="Arial"/>
          <w:b/>
          <w:color w:val="57585B"/>
          <w:spacing w:val="-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temperatu</w:t>
      </w:r>
      <w:r>
        <w:rPr>
          <w:rFonts w:cs="Arial" w:hAnsi="Arial" w:eastAsia="Arial" w:ascii="Arial"/>
          <w:b/>
          <w:color w:val="57585B"/>
          <w:spacing w:val="-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b/>
          <w:color w:val="57585B"/>
          <w:spacing w:val="12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limiting</w:t>
      </w:r>
      <w:r>
        <w:rPr>
          <w:rFonts w:cs="Arial" w:hAnsi="Arial" w:eastAsia="Arial" w:ascii="Arial"/>
          <w:b/>
          <w:color w:val="57585B"/>
          <w:spacing w:val="-1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on</w:t>
      </w:r>
      <w:r>
        <w:rPr>
          <w:rFonts w:cs="Arial" w:hAnsi="Arial" w:eastAsia="Arial" w:ascii="Arial"/>
          <w:b/>
          <w:color w:val="57585B"/>
          <w:spacing w:val="-4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radiators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                                  </w:t>
      </w:r>
      <w:r>
        <w:rPr>
          <w:rFonts w:cs="Arial" w:hAnsi="Arial" w:eastAsia="Arial" w:ascii="Arial"/>
          <w:b/>
          <w:color w:val="57585B"/>
          <w:spacing w:val="18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Floor</w:t>
      </w:r>
      <w:r>
        <w:rPr>
          <w:rFonts w:cs="Arial" w:hAnsi="Arial" w:eastAsia="Arial" w:ascii="Arial"/>
          <w:b/>
          <w:color w:val="57585B"/>
          <w:spacing w:val="-9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heating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0" w:lineRule="exact" w:line="160"/>
        <w:ind w:left="1789"/>
      </w:pPr>
      <w:r>
        <w:pict>
          <v:group style="position:absolute;margin-left:56.623pt;margin-top:-54.2576pt;width:131.866pt;height:164.14pt;mso-position-horizontal-relative:page;mso-position-vertical-relative:paragraph;z-index:-2330" coordorigin="1132,-1085" coordsize="2637,3283">
            <v:shape type="#_x0000_t75" style="position:absolute;left:1753;top:-1040;width:2016;height:1161">
              <v:imagedata o:title="" r:id="rId15"/>
            </v:shape>
            <v:shape style="position:absolute;left:1291;top:-1083;width:20;height:3280" coordorigin="1291,-1083" coordsize="20,3280" path="m1297,-1080l1291,-1077,1291,2196,1311,2196,1311,-1083,1306,-1083,1306,2196,1297,2196,1297,-1080xe" filled="t" fillcolor="#F9B79F" stroked="f">
              <v:path arrowok="t"/>
              <v:fill/>
            </v:shape>
            <v:shape style="position:absolute;left:1265;top:-1080;width:73;height:3276" coordorigin="1265,-1080" coordsize="73,3276" path="m1270,-1078l1265,-1080,1265,2196,1338,2196,1337,-1076,1332,-1079,1332,2196,1270,2196,1270,-1078xe" filled="t" fillcolor="#ED1C24" stroked="f">
              <v:path arrowok="t"/>
              <v:fill/>
            </v:shape>
            <v:shape style="position:absolute;left:1270;top:-1082;width:62;height:3278" coordorigin="1270,-1082" coordsize="62,3278" path="m1275,-1076l1270,-1078,1270,2196,1332,2196,1332,-1079,1327,-1082,1327,2196,1276,2196,1275,-1076xe" filled="t" fillcolor="#EF4934" stroked="f">
              <v:path arrowok="t"/>
              <v:fill/>
            </v:shape>
            <v:shape style="position:absolute;left:1275;top:-1083;width:52;height:3280" coordorigin="1275,-1083" coordsize="52,3280" path="m1281,-1075l1275,-1076,1276,2196,1327,2196,1327,-1082,1322,-1083,1322,2196,1281,2196,1281,-1075xe" filled="t" fillcolor="#F2694C" stroked="f">
              <v:path arrowok="t"/>
              <v:fill/>
            </v:shape>
            <v:shape style="position:absolute;left:1281;top:-1084;width:41;height:3280" coordorigin="1281,-1084" coordsize="41,3280" path="m1282,-1075l1281,-1075,1281,2196,1322,2196,1322,-1083,1316,-1084,1316,2196,1286,2196,1286,-1075,1282,-1075xe" filled="t" fillcolor="#F48365" stroked="f">
              <v:path arrowok="t"/>
              <v:fill/>
            </v:shape>
            <v:shape style="position:absolute;left:1286;top:-1084;width:30;height:3280" coordorigin="1286,-1084" coordsize="30,3280" path="m1291,-1077l1286,-1075,1286,2196,1316,2196,1316,-1084,1311,-1083,1311,2196,1291,2196,1291,-1077xe" filled="t" fillcolor="#F79C80" stroked="f">
              <v:path arrowok="t"/>
              <v:fill/>
            </v:shape>
            <v:shape style="position:absolute;left:1134;top:1940;width:111;height:235" coordorigin="1134,1940" coordsize="111,235" path="m1210,2060l1244,2060,1189,1940,1134,2060,1166,2060,1166,2175,1210,2175,1210,2060xe" filled="t" fillcolor="#ED1C24" stroked="f">
              <v:path arrowok="t"/>
              <v:fill/>
            </v:shape>
            <v:shape style="position:absolute;left:1477;top:-1082;width:73;height:3278" coordorigin="1477,-1082" coordsize="73,3278" path="m1545,-1082l1545,2196,1483,2196,1483,-1080,1479,-1082,1477,-1080,1478,2196,1550,2196,1550,-1079,1545,-1082xe" filled="t" fillcolor="#0094D9" stroked="f">
              <v:path arrowok="t"/>
              <v:fill/>
            </v:shape>
            <v:shape style="position:absolute;left:1483;top:-1083;width:62;height:3280" coordorigin="1483,-1083" coordsize="62,3280" path="m1488,-1079l1483,-1080,1483,2196,1545,2196,1545,-1082,1539,-1083,1540,2196,1488,2196,1488,-1079xe" filled="t" fillcolor="#009DDD" stroked="f">
              <v:path arrowok="t"/>
              <v:fill/>
            </v:shape>
            <v:shape style="position:absolute;left:1488;top:-1084;width:52;height:3280" coordorigin="1488,-1084" coordsize="52,3280" path="m1493,-1076l1488,-1079,1488,2196,1539,2196,1539,-1083,1534,-1084,1534,-1084,1534,2196,1493,2196,1493,-1076xe" filled="t" fillcolor="#00A8E1" stroked="f">
              <v:path arrowok="t"/>
              <v:fill/>
            </v:shape>
            <v:shape style="position:absolute;left:1493;top:-1084;width:41;height:3280" coordorigin="1493,-1084" coordsize="41,3280" path="m1499,-1075l1493,-1076,1493,2196,1534,2196,1534,-1084,1529,-1083,1529,2196,1499,2196,1499,-1075xe" filled="t" fillcolor="#55B4E5" stroked="f">
              <v:path arrowok="t"/>
              <v:fill/>
            </v:shape>
            <v:shape style="position:absolute;left:1499;top:-1083;width:30;height:3280" coordorigin="1499,-1083" coordsize="30,3280" path="m1500,-1075l1499,-1075,1499,2196,1529,2196,1529,-1083,1524,-1083,1524,2196,1504,2196,1504,-1075,1500,-1075xe" filled="t" fillcolor="#7EC1EA" stroked="f">
              <v:path arrowok="t"/>
              <v:fill/>
            </v:shape>
            <v:shape style="position:absolute;left:1504;top:-1083;width:20;height:3279" coordorigin="1504,-1083" coordsize="20,3279" path="m1509,-1076l1504,-1075,1504,2196,1524,2196,1524,-1083,1518,-1081,1518,2196,1509,2196,1509,-1076xe" filled="t" fillcolor="#A3D0EF" stroked="f">
              <v:path arrowok="t"/>
              <v:fill/>
            </v:shape>
            <v:shape style="position:absolute;left:1576;top:1937;width:111;height:235" coordorigin="1576,1937" coordsize="111,235" path="m1655,2053l1655,1937,1610,1937,1610,2053,1576,2053,1631,2172,1687,2053,1655,2053xe" filled="t" fillcolor="#0094D9" stroked="f">
              <v:path arrowok="t"/>
              <v:fill/>
            </v:shape>
            <v:shape style="position:absolute;left:1301;top:-872;width:891;height:73" coordorigin="1301,-872" coordsize="891,73" path="m1334,-871l1330,-871,1312,-864,1301,-835,1301,-819,1308,-802,1334,-799,2181,-799,2192,-804,2192,-864,2181,-872,1334,-871xe" filled="t" fillcolor="#ED1C24" stroked="f">
              <v:path arrowok="t"/>
              <v:fill/>
            </v:shape>
            <v:shape style="position:absolute;left:1301;top:-866;width:891;height:62" coordorigin="1301,-866" coordsize="891,62" path="m1329,-866l1328,-866,1313,-862,1301,-835,1301,-831,1305,-808,1329,-804,2183,-804,2192,-809,2192,-859,2183,-866,1329,-866xe" filled="t" fillcolor="#EF4934" stroked="f">
              <v:path arrowok="t"/>
              <v:fill/>
            </v:shape>
            <v:shape style="position:absolute;left:1301;top:-862;width:891;height:53" coordorigin="1301,-862" coordsize="891,53" path="m1324,-861l1301,-862,1301,-810,1324,-809,2184,-810,2192,-813,2192,-854,2184,-861,1324,-861xe" filled="t" fillcolor="#F2694C" stroked="f">
              <v:path arrowok="t"/>
              <v:fill/>
            </v:shape>
            <v:shape style="position:absolute;left:1301;top:-856;width:891;height:42" coordorigin="1301,-856" coordsize="891,42" path="m1318,-856l1301,-856,1301,-815,1318,-815,2186,-815,2192,-818,2192,-849,2186,-856,1318,-856xe" filled="t" fillcolor="#F48365" stroked="f">
              <v:path arrowok="t"/>
              <v:fill/>
            </v:shape>
            <v:shape style="position:absolute;left:1301;top:-851;width:891;height:31" coordorigin="1301,-851" coordsize="891,31" path="m1313,-850l1301,-851,1301,-820,2188,-820,2191,-823,2191,-844,2188,-850,1313,-850xe" filled="t" fillcolor="#F79C80" stroked="f">
              <v:path arrowok="t"/>
              <v:fill/>
            </v:shape>
            <v:shape style="position:absolute;left:1301;top:-845;width:890;height:20" coordorigin="1301,-845" coordsize="890,20" path="m1307,-845l1301,-845,1301,-825,1307,-825,2189,-825,2191,-828,2191,-839,2189,-845,1307,-845xe" filled="t" fillcolor="#F9B79F" stroked="f">
              <v:path arrowok="t"/>
              <v:fill/>
            </v:shape>
            <v:shape type="#_x0000_t75" style="position:absolute;left:1753;top:789;width:2017;height:1161">
              <v:imagedata o:title="" r:id="rId16"/>
            </v:shape>
            <v:shape style="position:absolute;left:1301;top:957;width:891;height:73" coordorigin="1301,957" coordsize="891,73" path="m1334,957l1330,957,1312,964,1301,993,1301,1009,1308,1026,1334,1029,2181,1029,2192,1024,2192,965,2181,957,1334,957xe" filled="t" fillcolor="#ED1C24" stroked="f">
              <v:path arrowok="t"/>
              <v:fill/>
            </v:shape>
            <v:shape style="position:absolute;left:1301;top:962;width:891;height:62" coordorigin="1301,962" coordsize="891,62" path="m1329,962l1328,962,1313,967,1301,993,1301,997,1305,1020,1329,1024,2183,1024,2192,1020,2192,969,2183,962,1329,962xe" filled="t" fillcolor="#EF4934" stroked="f">
              <v:path arrowok="t"/>
              <v:fill/>
            </v:shape>
            <v:shape style="position:absolute;left:1301;top:966;width:891;height:53" coordorigin="1301,966" coordsize="891,53" path="m1324,967l1301,966,1301,1018,1324,1019,2184,1019,2192,1015,2192,974,2184,967,1324,967xe" filled="t" fillcolor="#F2694C" stroked="f">
              <v:path arrowok="t"/>
              <v:fill/>
            </v:shape>
            <v:shape style="position:absolute;left:1301;top:972;width:891;height:42" coordorigin="1301,972" coordsize="891,42" path="m1318,973l1301,972,1301,1013,1318,1013,2186,1013,2192,1010,2192,979,2186,972,1318,973xe" filled="t" fillcolor="#F48365" stroked="f">
              <v:path arrowok="t"/>
              <v:fill/>
            </v:shape>
            <v:shape style="position:absolute;left:1301;top:977;width:891;height:31" coordorigin="1301,977" coordsize="891,31" path="m1313,978l1301,977,1301,1008,2188,1008,2191,1005,2191,984,2188,978,1313,978xe" filled="t" fillcolor="#F79C80" stroked="f">
              <v:path arrowok="t"/>
              <v:fill/>
            </v:shape>
            <v:shape style="position:absolute;left:1301;top:983;width:890;height:20" coordorigin="1301,983" coordsize="890,20" path="m1307,983l1301,983,1301,1003,1307,1003,2189,1003,2191,1001,2191,989,2189,983,1307,983xe" filled="t" fillcolor="#F9B79F" stroked="f">
              <v:path arrowok="t"/>
              <v:fill/>
            </v:shape>
            <v:shape style="position:absolute;left:1513;top:-101;width:282;height:73" coordorigin="1513,-101" coordsize="282,73" path="m1546,-101l1542,-100,1524,-93,1513,-64,1513,-48,1520,-32,1546,-28,1784,-28,1795,-33,1795,-93,1784,-101,1546,-101xe" filled="t" fillcolor="#0094D9" stroked="f">
              <v:path arrowok="t"/>
              <v:fill/>
            </v:shape>
            <v:shape style="position:absolute;left:1513;top:-96;width:282;height:62" coordorigin="1513,-96" coordsize="282,62" path="m1541,-95l1540,-95,1525,-91,1513,-64,1513,-61,1517,-38,1541,-33,1785,-34,1794,-38,1794,-88,1785,-96,1541,-95xe" filled="t" fillcolor="#009DDD" stroked="f">
              <v:path arrowok="t"/>
              <v:fill/>
            </v:shape>
            <v:shape style="position:absolute;left:1513;top:-91;width:282;height:53" coordorigin="1513,-91" coordsize="282,53" path="m1535,-90l1513,-91,1513,-40,1535,-39,1787,-39,1794,-43,1794,-83,1787,-90,1535,-90xe" filled="t" fillcolor="#00A8E1" stroked="f">
              <v:path arrowok="t"/>
              <v:fill/>
            </v:shape>
            <v:shape style="position:absolute;left:1513;top:-86;width:282;height:42" coordorigin="1513,-86" coordsize="282,42" path="m1530,-85l1513,-86,1513,-44,1530,-44,1789,-44,1794,-47,1794,-78,1789,-85,1530,-85xe" filled="t" fillcolor="#55B4E5" stroked="f">
              <v:path arrowok="t"/>
              <v:fill/>
            </v:shape>
            <v:shape style="position:absolute;left:1513;top:-80;width:281;height:31" coordorigin="1513,-80" coordsize="281,31" path="m1525,-80l1513,-80,1513,-49,1790,-49,1794,-52,1794,-73,1790,-80,1525,-80xe" filled="t" fillcolor="#7EC1EA" stroked="f">
              <v:path arrowok="t"/>
              <v:fill/>
            </v:shape>
            <v:shape style="position:absolute;left:1513;top:-74;width:281;height:20" coordorigin="1513,-74" coordsize="281,20" path="m1519,-74l1513,-74,1513,-54,1519,-55,1792,-55,1794,-57,1794,-69,1792,-74,1519,-74xe" filled="t" fillcolor="#A3D0EF" stroked="f">
              <v:path arrowok="t"/>
              <v:fill/>
            </v:shape>
            <v:shape style="position:absolute;left:1513;top:-69;width:281;height:10" coordorigin="1513,-69" coordsize="281,10" path="m1514,-69l1513,-69,1513,-59,1514,-60,1794,-60,1794,-69,1514,-69xe" filled="t" fillcolor="#C6E0F5" stroked="f">
              <v:path arrowok="t"/>
              <v:fill/>
            </v:shape>
            <v:shape style="position:absolute;left:1513;top:1727;width:282;height:73" coordorigin="1513,1727" coordsize="282,73" path="m1546,1728l1542,1728,1524,1735,1513,1764,1513,1780,1520,1796,1546,1800,1784,1800,1795,1795,1795,1735,1784,1727,1546,1728xe" filled="t" fillcolor="#0094D9" stroked="f">
              <v:path arrowok="t"/>
              <v:fill/>
            </v:shape>
            <v:shape style="position:absolute;left:1513;top:1733;width:282;height:62" coordorigin="1513,1733" coordsize="282,62" path="m1541,1733l1540,1733,1525,1737,1513,1764,1513,1767,1517,1790,1541,1795,1785,1795,1794,1790,1794,1740,1785,1733,1541,1733xe" filled="t" fillcolor="#009DDD" stroked="f">
              <v:path arrowok="t"/>
              <v:fill/>
            </v:shape>
            <v:shape style="position:absolute;left:1513;top:1737;width:282;height:53" coordorigin="1513,1737" coordsize="282,53" path="m1535,1738l1513,1737,1513,1789,1535,1789,1787,1789,1794,1786,1794,1745,1787,1738,1535,1738xe" filled="t" fillcolor="#00A8E1" stroked="f">
              <v:path arrowok="t"/>
              <v:fill/>
            </v:shape>
            <v:shape style="position:absolute;left:1513;top:1742;width:282;height:42" coordorigin="1513,1742" coordsize="282,42" path="m1530,1743l1513,1742,1513,1784,1530,1784,1789,1784,1794,1781,1794,1750,1789,1743,1530,1743xe" filled="t" fillcolor="#55B4E5" stroked="f">
              <v:path arrowok="t"/>
              <v:fill/>
            </v:shape>
            <v:shape style="position:absolute;left:1513;top:1748;width:281;height:31" coordorigin="1513,1748" coordsize="281,31" path="m1525,1749l1513,1748,1513,1779,1790,1779,1794,1776,1794,1755,1790,1748,1525,1749xe" filled="t" fillcolor="#7EC1EA" stroked="f">
              <v:path arrowok="t"/>
              <v:fill/>
            </v:shape>
            <v:shape style="position:absolute;left:1513;top:1754;width:281;height:20" coordorigin="1513,1754" coordsize="281,20" path="m1519,1754l1513,1754,1513,1774,1519,1774,1792,1773,1794,1771,1794,1760,1792,1754,1519,1754xe" filled="t" fillcolor="#A3D0EF" stroked="f">
              <v:path arrowok="t"/>
              <v:fill/>
            </v:shape>
            <v:shape style="position:absolute;left:1513;top:1759;width:281;height:10" coordorigin="1513,1759" coordsize="281,10" path="m1514,1759l1513,1759,1513,1769,1514,1768,1794,1768,1794,1759,1514,1759xe" filled="t" fillcolor="#C6E0F5" stroked="f">
              <v:path arrowok="t"/>
              <v:fill/>
            </v:shape>
            <w10:wrap type="none"/>
          </v:group>
        </w:pict>
      </w:r>
      <w:r>
        <w:pict>
          <v:group style="position:absolute;margin-left:65.1046pt;margin-top:49.4213pt;width:0pt;height:0pt;mso-position-horizontal-relative:page;mso-position-vertical-relative:paragraph;z-index:-2326" coordorigin="1302,988" coordsize="0,0">
            <v:shape style="position:absolute;left:1302;top:988;width:0;height:0" coordorigin="1302,988" coordsize="0,0" path="m1302,988l1302,988e" filled="f" stroked="t" strokeweight="0.1pt" strokecolor="#FCD2C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-3"/>
          <w:w w:val="100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40" w:lineRule="exact" w:line="160"/>
        <w:ind w:left="7302" w:right="4332"/>
      </w:pPr>
      <w:r>
        <w:pict>
          <v:group style="position:absolute;margin-left:317.705pt;margin-top:-88.9616pt;width:131.856pt;height:165.247pt;mso-position-horizontal-relative:page;mso-position-vertical-relative:paragraph;z-index:-2325" coordorigin="6354,-1779" coordsize="2637,3305">
            <v:shape type="#_x0000_t75" style="position:absolute;left:7366;top:-1724;width:1625;height:1160">
              <v:imagedata o:title="" r:id="rId17"/>
            </v:shape>
            <v:shape type="#_x0000_t75" style="position:absolute;left:6973;top:-1589;width:452;height:233">
              <v:imagedata o:title="" r:id="rId18"/>
            </v:shape>
            <v:shape style="position:absolute;left:6490;top:-1775;width:73;height:3283" coordorigin="6490,-1775" coordsize="73,3283" path="m6490,1507l6563,1507,6563,-1764,6558,-1775,6498,-1775,6490,-1764,6490,1507xe" filled="t" fillcolor="#ED1C24" stroked="f">
              <v:path arrowok="t"/>
              <v:fill/>
            </v:shape>
            <v:shape style="position:absolute;left:6495;top:-1775;width:62;height:3282" coordorigin="6495,-1775" coordsize="62,3282" path="m6496,1507l6557,1507,6557,-1766,6553,-1775,6503,-1775,6495,-1766,6496,1507xe" filled="t" fillcolor="#EF4934" stroked="f">
              <v:path arrowok="t"/>
              <v:fill/>
            </v:shape>
            <v:shape style="position:absolute;left:6501;top:-1775;width:51;height:3282" coordorigin="6501,-1775" coordsize="51,3282" path="m6501,1507l6552,1507,6552,-1768,6548,-1775,6508,-1775,6501,-1768,6501,1507xe" filled="t" fillcolor="#F2694C" stroked="f">
              <v:path arrowok="t"/>
              <v:fill/>
            </v:shape>
            <v:shape style="position:absolute;left:6506;top:-1775;width:41;height:3282" coordorigin="6506,-1775" coordsize="41,3282" path="m6506,1507l6547,1507,6547,-1769,6544,-1775,6513,-1775,6506,-1769,6506,1507xe" filled="t" fillcolor="#F48365" stroked="f">
              <v:path arrowok="t"/>
              <v:fill/>
            </v:shape>
            <v:shape style="position:absolute;left:6511;top:-1775;width:30;height:3282" coordorigin="6511,-1775" coordsize="30,3282" path="m6511,1507l6542,1507,6541,-1771,6539,-1775,6517,-1775,6511,-1771,6511,1507xe" filled="t" fillcolor="#F79C80" stroked="f">
              <v:path arrowok="t"/>
              <v:fill/>
            </v:shape>
            <v:shape style="position:absolute;left:6516;top:-1775;width:20;height:3282" coordorigin="6516,-1775" coordsize="20,3282" path="m6517,1507l6536,1507,6536,-1773,6534,-1775,6522,-1775,6516,-1773,6517,1507xe" filled="t" fillcolor="#F9B79F" stroked="f">
              <v:path arrowok="t"/>
              <v:fill/>
            </v:shape>
            <v:shape style="position:absolute;left:6702;top:-1775;width:73;height:3283" coordorigin="6702,-1775" coordsize="73,3283" path="m6702,1507l6775,1507,6775,-1764,6770,-1775,6710,-1775,6702,-1764,6702,1507xe" filled="t" fillcolor="#0094D9" stroked="f">
              <v:path arrowok="t"/>
              <v:fill/>
            </v:shape>
            <v:shape style="position:absolute;left:6708;top:-1775;width:62;height:3282" coordorigin="6708,-1775" coordsize="62,3282" path="m6708,1507l6770,1507,6769,-1766,6765,-1775,6715,-1775,6708,-1766,6708,1507xe" filled="t" fillcolor="#009DDD" stroked="f">
              <v:path arrowok="t"/>
              <v:fill/>
            </v:shape>
            <v:shape style="position:absolute;left:6713;top:-1775;width:51;height:3282" coordorigin="6713,-1775" coordsize="51,3282" path="m6713,1507l6764,1507,6764,-1768,6760,-1775,6720,-1775,6713,-1768,6713,1507xe" filled="t" fillcolor="#00A8E1" stroked="f">
              <v:path arrowok="t"/>
              <v:fill/>
            </v:shape>
            <v:shape style="position:absolute;left:6718;top:-1775;width:41;height:3282" coordorigin="6718,-1775" coordsize="41,3282" path="m6718,1507l6759,1507,6759,-1769,6756,-1775,6725,-1775,6718,-1769,6718,1507xe" filled="t" fillcolor="#55B4E5" stroked="f">
              <v:path arrowok="t"/>
              <v:fill/>
            </v:shape>
            <v:shape style="position:absolute;left:6723;top:-1775;width:30;height:3282" coordorigin="6723,-1775" coordsize="30,3282" path="m6724,1507l6754,1507,6754,-1771,6751,-1775,6730,-1775,6723,-1771,6724,1507xe" filled="t" fillcolor="#7EC1EA" stroked="f">
              <v:path arrowok="t"/>
              <v:fill/>
            </v:shape>
            <v:shape style="position:absolute;left:6729;top:-1775;width:20;height:3282" coordorigin="6729,-1775" coordsize="20,3282" path="m6729,1507l6748,1507,6748,-1773,6746,-1775,6734,-1775,6729,-1773,6729,1507xe" filled="t" fillcolor="#A3D0EF" stroked="f">
              <v:path arrowok="t"/>
              <v:fill/>
            </v:shape>
            <v:shape style="position:absolute;left:6526;top:-1556;width:504;height:73" coordorigin="6526,-1556" coordsize="504,73" path="m6560,-1556l6555,-1556,6537,-1548,6526,-1520,6526,-1503,6533,-1487,6560,-1483,7019,-1484,7030,-1488,7030,-1548,7019,-1556,6560,-1556xe" filled="t" fillcolor="#ED1C24" stroked="f">
              <v:path arrowok="t"/>
              <v:fill/>
            </v:shape>
            <v:shape style="position:absolute;left:6526;top:-1551;width:504;height:62" coordorigin="6526,-1551" coordsize="504,62" path="m6554,-1551l6553,-1551,6538,-1546,6526,-1519,6526,-1516,6530,-1493,6554,-1489,7021,-1489,7030,-1493,7030,-1543,7021,-1551,6554,-1551xe" filled="t" fillcolor="#EF4934" stroked="f">
              <v:path arrowok="t"/>
              <v:fill/>
            </v:shape>
            <v:shape style="position:absolute;left:6526;top:-1546;width:504;height:52" coordorigin="6526,-1546" coordsize="504,52" path="m6549,-1545l6526,-1546,6526,-1495,6549,-1494,7022,-1494,7030,-1498,7030,-1538,7022,-1545,6549,-1545xe" filled="t" fillcolor="#F2694C" stroked="f">
              <v:path arrowok="t"/>
              <v:fill/>
            </v:shape>
            <v:shape style="position:absolute;left:6526;top:-1541;width:503;height:42" coordorigin="6526,-1541" coordsize="503,42" path="m6543,-1540l6526,-1541,6526,-1500,6543,-1499,7024,-1499,7030,-1503,7030,-1533,7024,-1540,6543,-1540xe" filled="t" fillcolor="#F48365" stroked="f">
              <v:path arrowok="t"/>
              <v:fill/>
            </v:shape>
            <v:shape style="position:absolute;left:6526;top:-1535;width:503;height:31" coordorigin="6526,-1535" coordsize="503,31" path="m6538,-1535l6526,-1535,6526,-1505,7026,-1505,7029,-1507,7029,-1529,7026,-1535,6538,-1535xe" filled="t" fillcolor="#F79C80" stroked="f">
              <v:path arrowok="t"/>
              <v:fill/>
            </v:shape>
            <v:shape style="position:absolute;left:6526;top:-1530;width:503;height:20" coordorigin="6526,-1530" coordsize="503,20" path="m6533,-1529l6526,-1530,6526,-1509,6533,-1510,7027,-1510,7029,-1512,7029,-1524,7027,-1530,6533,-1529xe" filled="t" fillcolor="#F9B79F" stroked="f">
              <v:path arrowok="t"/>
              <v:fill/>
            </v:shape>
            <v:shape type="#_x0000_t75" style="position:absolute;left:6736;top:-821;width:693;height:351">
              <v:imagedata o:title="" r:id="rId19"/>
            </v:shape>
            <v:shape style="position:absolute;left:6522;top:1507;width:0;height:0" coordorigin="6522,1507" coordsize="0,0" path="m6522,1507l6522,1507e" filled="f" stroked="t" strokeweight="0.1pt" strokecolor="#FCD2C1">
              <v:path arrowok="t"/>
            </v:shape>
            <v:shape style="position:absolute;left:6734;top:1507;width:0;height:0" coordorigin="6734,1507" coordsize="0,0" path="m6734,1507l6734,1507e" filled="f" stroked="t" strokeweight="0.1pt" strokecolor="#C6E0F5">
              <v:path arrowok="t"/>
            </v:shape>
            <v:shape type="#_x0000_t75" style="position:absolute;left:6525;top:-58;width:2462;height:1584">
              <v:imagedata o:title="" r:id="rId20"/>
            </v:shape>
            <v:shape style="position:absolute;left:6355;top:1252;width:110;height:235" coordorigin="6355,1252" coordsize="110,235" path="m6432,1371l6466,1371,6411,1252,6356,1371,6387,1371,6387,1486,6432,1486,6432,1371xe" filled="t" fillcolor="#ED1C24" stroked="f">
              <v:path arrowok="t"/>
              <v:fill/>
            </v:shape>
            <v:shape style="position:absolute;left:7070;top:-1771;width:137;height:137" coordorigin="7070,-1771" coordsize="137,137" path="m7116,-1647l7097,-1658,7084,-1676,7078,-1697,7078,-1703,7082,-1725,7094,-1743,7111,-1756,7132,-1762,7138,-1763,7160,-1758,7179,-1747,7192,-1730,7198,-1708,7198,-1703,7194,-1681,7182,-1662,7165,-1649,7144,-1643,7138,-1643,7160,-1638,7180,-1648,7194,-1664,7204,-1684,7206,-1703,7203,-1725,7192,-1744,7177,-1759,7157,-1769,7138,-1771,7116,-1767,7096,-1757,7082,-1741,7072,-1722,7070,-1703,7073,-1680,7084,-1661,7099,-1646,7119,-1637,7116,-1647xe" filled="t" fillcolor="#000000" stroked="f">
              <v:path arrowok="t"/>
              <v:fill/>
            </v:shape>
            <v:shape style="position:absolute;left:7070;top:-1771;width:137;height:137" coordorigin="7070,-1771" coordsize="137,137" path="m7138,-1643l7116,-1647,7119,-1637,7138,-1634,7160,-1638,7138,-1643xe" filled="t" fillcolor="#000000" stroked="f">
              <v:path arrowok="t"/>
              <v:fill/>
            </v:shape>
            <v:shape style="position:absolute;left:7070;top:-1771;width:137;height:137" coordorigin="7070,-1771" coordsize="137,137" path="m7133,-1732l7133,-1664,7143,-1664,7143,-1742,7123,-1742,7117,-1732,7133,-173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26.38pt;margin-top:24.5519pt;width:0pt;height:0pt;mso-position-horizontal-relative:page;mso-position-vertical-relative:paragraph;z-index:-2323" coordorigin="6528,491" coordsize="0,0">
            <v:shape style="position:absolute;left:6528;top:491;width:0;height:0" coordorigin="6528,491" coordsize="0,0" path="m6528,491l6528,491e" filled="f" stroked="t" strokeweight="0.1pt" strokecolor="#FCD2C1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-3"/>
          <w:w w:val="88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88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84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0" w:lineRule="exact" w:line="160"/>
        <w:ind w:left="1805"/>
      </w:pPr>
      <w:r>
        <w:rPr>
          <w:rFonts w:cs="Times New Roman" w:hAnsi="Times New Roman" w:eastAsia="Times New Roman" w:ascii="Times New Roman"/>
          <w:i/>
          <w:spacing w:val="-3"/>
          <w:w w:val="100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  <w:ind w:left="1134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1.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Thermostatic</w:t>
      </w:r>
      <w:r>
        <w:rPr>
          <w:rFonts w:cs="Arial" w:hAnsi="Arial" w:eastAsia="Arial" w:ascii="Arial"/>
          <w:color w:val="57585B"/>
          <w:spacing w:val="1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valve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/>
        <w:ind w:left="1134"/>
        <w:sectPr>
          <w:type w:val="continuous"/>
          <w:pgSz w:w="11920" w:h="16840"/>
          <w:pgMar w:top="1560" w:bottom="280" w:left="0" w:right="0"/>
        </w:sectPr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Regulux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lockshield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  <w:sectPr>
          <w:pgMar w:header="0" w:footer="415" w:top="1140" w:bottom="280" w:left="0" w:right="0"/>
          <w:pgSz w:w="11920" w:h="1684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  <w:ind w:left="567"/>
      </w:pPr>
      <w:r>
        <w:rPr>
          <w:rFonts w:cs="Arial" w:hAnsi="Arial" w:eastAsia="Arial" w:ascii="Arial"/>
          <w:b/>
          <w:color w:val="57585B"/>
          <w:spacing w:val="0"/>
          <w:w w:val="102"/>
          <w:sz w:val="18"/>
          <w:szCs w:val="18"/>
        </w:rPr>
        <w:t>Note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auto" w:line="278"/>
        <w:ind w:left="567" w:right="-31"/>
      </w:pP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composition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heat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transfer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medium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should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one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which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avoids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damage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accumulation</w:t>
      </w:r>
      <w:r>
        <w:rPr>
          <w:rFonts w:cs="Arial" w:hAnsi="Arial" w:eastAsia="Arial" w:ascii="Arial"/>
          <w:color w:val="57585B"/>
          <w:spacing w:val="1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stones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9"/>
          <w:sz w:val="18"/>
          <w:szCs w:val="18"/>
        </w:rPr>
        <w:t>hot</w:t>
      </w:r>
      <w:r>
        <w:rPr>
          <w:rFonts w:cs="Arial" w:hAnsi="Arial" w:eastAsia="Arial" w:ascii="Arial"/>
          <w:color w:val="57585B"/>
          <w:spacing w:val="0"/>
          <w:w w:val="99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water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heating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systems,</w:t>
      </w:r>
      <w:r>
        <w:rPr>
          <w:rFonts w:cs="Arial" w:hAnsi="Arial" w:eastAsia="Arial" w:ascii="Arial"/>
          <w:color w:val="57585B"/>
          <w:spacing w:val="9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acco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dance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57585B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0"/>
          <w:sz w:val="18"/>
          <w:szCs w:val="18"/>
        </w:rPr>
        <w:t>VDI</w:t>
      </w:r>
      <w:r>
        <w:rPr>
          <w:rFonts w:cs="Arial" w:hAnsi="Arial" w:eastAsia="Arial" w:ascii="Arial"/>
          <w:color w:val="57585B"/>
          <w:spacing w:val="5"/>
          <w:w w:val="9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guide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1"/>
          <w:sz w:val="18"/>
          <w:szCs w:val="18"/>
        </w:rPr>
        <w:t>line</w:t>
      </w:r>
      <w:r>
        <w:rPr>
          <w:rFonts w:cs="Arial" w:hAnsi="Arial" w:eastAsia="Arial" w:ascii="Arial"/>
          <w:color w:val="57585B"/>
          <w:spacing w:val="4"/>
          <w:w w:val="9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2035.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industrial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long-distance</w:t>
      </w:r>
      <w:r>
        <w:rPr>
          <w:rFonts w:cs="Arial" w:hAnsi="Arial" w:eastAsia="Arial" w:ascii="Arial"/>
          <w:color w:val="57585B"/>
          <w:spacing w:val="23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energy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systems,</w:t>
      </w:r>
      <w:r>
        <w:rPr>
          <w:rFonts w:cs="Arial" w:hAnsi="Arial" w:eastAsia="Arial" w:ascii="Arial"/>
          <w:color w:val="57585B"/>
          <w:spacing w:val="9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see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applicable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codes</w:t>
      </w:r>
      <w:r>
        <w:rPr>
          <w:rFonts w:cs="Arial" w:hAnsi="Arial" w:eastAsia="Arial" w:ascii="Arial"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VdTÜV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1466/AGFW</w:t>
      </w:r>
      <w:r>
        <w:rPr>
          <w:rFonts w:cs="Arial" w:hAnsi="Arial" w:eastAsia="Arial" w:ascii="Arial"/>
          <w:color w:val="57585B"/>
          <w:spacing w:val="3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FW</w:t>
      </w:r>
      <w:r>
        <w:rPr>
          <w:rFonts w:cs="Arial" w:hAnsi="Arial" w:eastAsia="Arial" w:ascii="Arial"/>
          <w:color w:val="57585B"/>
          <w:spacing w:val="-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510.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/>
        <w:ind w:left="567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Heat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transfer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media</w:t>
      </w:r>
      <w:r>
        <w:rPr>
          <w:rFonts w:cs="Arial" w:hAnsi="Arial" w:eastAsia="Arial" w:ascii="Arial"/>
          <w:color w:val="57585B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containing</w:t>
      </w:r>
      <w:r>
        <w:rPr>
          <w:rFonts w:cs="Arial" w:hAnsi="Arial" w:eastAsia="Arial" w:ascii="Arial"/>
          <w:color w:val="57585B"/>
          <w:spacing w:val="19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mineral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oils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lubricants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exact" w:line="200"/>
        <w:ind w:left="567" w:right="-31"/>
      </w:pPr>
      <w:r>
        <w:rPr>
          <w:rFonts w:cs="Arial" w:hAnsi="Arial" w:eastAsia="Arial" w:ascii="Arial"/>
          <w:color w:val="57585B"/>
          <w:spacing w:val="0"/>
          <w:w w:val="95"/>
          <w:position w:val="-1"/>
          <w:sz w:val="18"/>
          <w:szCs w:val="18"/>
        </w:rPr>
        <w:t>containing</w:t>
      </w:r>
      <w:r>
        <w:rPr>
          <w:rFonts w:cs="Arial" w:hAnsi="Arial" w:eastAsia="Arial" w:ascii="Arial"/>
          <w:color w:val="57585B"/>
          <w:spacing w:val="19"/>
          <w:w w:val="95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position w:val="-1"/>
          <w:sz w:val="18"/>
          <w:szCs w:val="18"/>
        </w:rPr>
        <w:t>mineral</w:t>
      </w:r>
      <w:r>
        <w:rPr>
          <w:rFonts w:cs="Arial" w:hAnsi="Arial" w:eastAsia="Arial" w:ascii="Arial"/>
          <w:color w:val="57585B"/>
          <w:spacing w:val="-3"/>
          <w:w w:val="95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oil</w:t>
      </w:r>
      <w:r>
        <w:rPr>
          <w:rFonts w:cs="Arial" w:hAnsi="Arial" w:eastAsia="Arial" w:ascii="Arial"/>
          <w:color w:val="57585B"/>
          <w:spacing w:val="-14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can</w:t>
      </w:r>
      <w:r>
        <w:rPr>
          <w:rFonts w:cs="Arial" w:hAnsi="Arial" w:eastAsia="Arial" w:ascii="Arial"/>
          <w:color w:val="57585B"/>
          <w:spacing w:val="-9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-1"/>
          <w:sz w:val="18"/>
          <w:szCs w:val="18"/>
        </w:rPr>
        <w:t>have</w:t>
      </w:r>
      <w:r>
        <w:rPr>
          <w:rFonts w:cs="Arial" w:hAnsi="Arial" w:eastAsia="Arial" w:ascii="Arial"/>
          <w:color w:val="57585B"/>
          <w:spacing w:val="3"/>
          <w:w w:val="94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-1"/>
          <w:sz w:val="18"/>
          <w:szCs w:val="18"/>
        </w:rPr>
        <w:t>seriously</w:t>
      </w:r>
      <w:r>
        <w:rPr>
          <w:rFonts w:cs="Arial" w:hAnsi="Arial" w:eastAsia="Arial" w:ascii="Arial"/>
          <w:color w:val="57585B"/>
          <w:spacing w:val="3"/>
          <w:w w:val="94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-1"/>
          <w:sz w:val="18"/>
          <w:szCs w:val="18"/>
        </w:rPr>
        <w:t>negative</w:t>
      </w:r>
      <w:r>
        <w:rPr>
          <w:rFonts w:cs="Arial" w:hAnsi="Arial" w:eastAsia="Arial" w:ascii="Arial"/>
          <w:color w:val="57585B"/>
          <w:spacing w:val="10"/>
          <w:w w:val="94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-3"/>
          <w:w w:val="100"/>
          <w:position w:val="-1"/>
          <w:sz w:val="18"/>
          <w:szCs w:val="18"/>
        </w:rPr>
        <w:t>f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fects</w:t>
      </w:r>
      <w:r>
        <w:rPr>
          <w:rFonts w:cs="Arial" w:hAnsi="Arial" w:eastAsia="Arial" w:ascii="Arial"/>
          <w:color w:val="57585B"/>
          <w:spacing w:val="-18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on</w:t>
      </w:r>
      <w:r>
        <w:rPr>
          <w:rFonts w:cs="Arial" w:hAnsi="Arial" w:eastAsia="Arial" w:ascii="Arial"/>
          <w:color w:val="57585B"/>
          <w:spacing w:val="-4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the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sou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apparatus</w:t>
      </w:r>
      <w:r>
        <w:rPr>
          <w:rFonts w:cs="Arial" w:hAnsi="Arial" w:eastAsia="Arial" w:ascii="Arial"/>
          <w:color w:val="57585B"/>
          <w:spacing w:val="1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usually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lead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disintigration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EPDM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seals.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auto" w:line="278"/>
        <w:ind w:right="1102"/>
        <w:sectPr>
          <w:type w:val="continuous"/>
          <w:pgSz w:w="11920" w:h="16840"/>
          <w:pgMar w:top="1560" w:bottom="280" w:left="0" w:right="0"/>
          <w:cols w:num="2" w:equalWidth="off">
            <w:col w:w="5472" w:space="318"/>
            <w:col w:w="6130"/>
          </w:cols>
        </w:sectPr>
      </w:pP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When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using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nitrite-f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ee</w:t>
      </w:r>
      <w:r>
        <w:rPr>
          <w:rFonts w:cs="Arial" w:hAnsi="Arial" w:eastAsia="Arial" w:ascii="Arial"/>
          <w:color w:val="57585B"/>
          <w:spacing w:val="4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ost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cor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osion</w:t>
      </w:r>
      <w:r>
        <w:rPr>
          <w:rFonts w:cs="Arial" w:hAnsi="Arial" w:eastAsia="Arial" w:ascii="Arial"/>
          <w:color w:val="57585B"/>
          <w:spacing w:val="11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esistance</w:t>
      </w:r>
      <w:r>
        <w:rPr>
          <w:rFonts w:cs="Arial" w:hAnsi="Arial" w:eastAsia="Arial" w:ascii="Arial"/>
          <w:color w:val="57585B"/>
          <w:spacing w:val="1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solutions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57585B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color w:val="57585B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ethylene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glycol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base,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pay</w:t>
      </w:r>
      <w:r>
        <w:rPr>
          <w:rFonts w:cs="Arial" w:hAnsi="Arial" w:eastAsia="Arial" w:ascii="Arial"/>
          <w:color w:val="57585B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close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attention</w:t>
      </w:r>
      <w:r>
        <w:rPr>
          <w:rFonts w:cs="Arial" w:hAnsi="Arial" w:eastAsia="Arial" w:ascii="Arial"/>
          <w:color w:val="57585B"/>
          <w:spacing w:val="1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details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outlined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manufactu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ers’</w:t>
      </w:r>
      <w:r>
        <w:rPr>
          <w:rFonts w:cs="Arial" w:hAnsi="Arial" w:eastAsia="Arial" w:ascii="Arial"/>
          <w:color w:val="57585B"/>
          <w:spacing w:val="17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documentation,</w:t>
      </w:r>
      <w:r>
        <w:rPr>
          <w:rFonts w:cs="Arial" w:hAnsi="Arial" w:eastAsia="Arial" w:ascii="Arial"/>
          <w:color w:val="57585B"/>
          <w:spacing w:val="27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particularly</w:t>
      </w:r>
      <w:r>
        <w:rPr>
          <w:rFonts w:cs="Arial" w:hAnsi="Arial" w:eastAsia="Arial" w:ascii="Arial"/>
          <w:color w:val="57585B"/>
          <w:spacing w:val="-7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details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conce</w:t>
      </w:r>
      <w:r>
        <w:rPr>
          <w:rFonts w:cs="Arial" w:hAnsi="Arial" w:eastAsia="Arial" w:ascii="Arial"/>
          <w:color w:val="57585B"/>
          <w:spacing w:val="3"/>
          <w:w w:val="97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ning</w:t>
      </w:r>
      <w:r>
        <w:rPr>
          <w:rFonts w:cs="Arial" w:hAnsi="Arial" w:eastAsia="Arial" w:ascii="Arial"/>
          <w:color w:val="57585B"/>
          <w:spacing w:val="4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concentration</w:t>
      </w:r>
      <w:r>
        <w:rPr>
          <w:rFonts w:cs="Arial" w:hAnsi="Arial" w:eastAsia="Arial" w:ascii="Arial"/>
          <w:color w:val="57585B"/>
          <w:spacing w:val="12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specific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additives.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  <w:sectPr>
          <w:type w:val="continuous"/>
          <w:pgSz w:w="11920" w:h="16840"/>
          <w:pgMar w:top="1560" w:bottom="280" w:left="0" w:right="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8"/>
        <w:ind w:left="567" w:right="3365"/>
      </w:pP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Functional</w:t>
      </w:r>
      <w:r>
        <w:rPr>
          <w:rFonts w:cs="Arial" w:hAnsi="Arial" w:eastAsia="Arial" w:ascii="Arial"/>
          <w:b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heating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auto" w:line="278"/>
        <w:ind w:left="567" w:right="310"/>
      </w:pP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Carry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out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functional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heating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heating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eed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conforming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2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standa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ds</w:t>
      </w:r>
      <w:r>
        <w:rPr>
          <w:rFonts w:cs="Arial" w:hAnsi="Arial" w:eastAsia="Arial" w:ascii="Arial"/>
          <w:color w:val="57585B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keeping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57585B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EN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1"/>
          <w:sz w:val="18"/>
          <w:szCs w:val="18"/>
        </w:rPr>
        <w:t>1264-4.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567" w:right="1929"/>
      </w:pP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Earliest</w:t>
      </w:r>
      <w:r>
        <w:rPr>
          <w:rFonts w:cs="Arial" w:hAnsi="Arial" w:eastAsia="Arial" w:ascii="Arial"/>
          <w:b/>
          <w:color w:val="57585B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start</w:t>
      </w:r>
      <w:r>
        <w:rPr>
          <w:rFonts w:cs="Arial" w:hAnsi="Arial" w:eastAsia="Arial" w:ascii="Arial"/>
          <w:b/>
          <w:color w:val="57585B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functional</w:t>
      </w:r>
      <w:r>
        <w:rPr>
          <w:rFonts w:cs="Arial" w:hAnsi="Arial" w:eastAsia="Arial" w:ascii="Arial"/>
          <w:b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heating: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3"/>
        <w:ind w:left="567" w:right="2028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Cement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eed: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21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days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after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laying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3"/>
        <w:ind w:left="567" w:right="2061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Anhydrite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eed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7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days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after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laying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78"/>
        <w:ind w:left="567" w:right="126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Begin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20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°C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color w:val="57585B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°C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flow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maintain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days.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Then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set</w:t>
      </w:r>
      <w:r>
        <w:rPr>
          <w:rFonts w:cs="Arial" w:hAnsi="Arial" w:eastAsia="Arial" w:ascii="Arial"/>
          <w:color w:val="57585B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maximum</w:t>
      </w:r>
      <w:r>
        <w:rPr>
          <w:rFonts w:cs="Arial" w:hAnsi="Arial" w:eastAsia="Arial" w:ascii="Arial"/>
          <w:color w:val="57585B"/>
          <w:spacing w:val="10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design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maintain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" w:lineRule="auto" w:line="278"/>
        <w:ind w:left="567" w:right="-31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days.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Flow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temperatu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can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5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egulated</w:t>
      </w:r>
      <w:r>
        <w:rPr>
          <w:rFonts w:cs="Arial" w:hAnsi="Arial" w:eastAsia="Arial" w:ascii="Arial"/>
          <w:color w:val="57585B"/>
          <w:spacing w:val="9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cont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olling</w:t>
      </w:r>
      <w:r>
        <w:rPr>
          <w:rFonts w:cs="Arial" w:hAnsi="Arial" w:eastAsia="Arial" w:ascii="Arial"/>
          <w:color w:val="57585B"/>
          <w:spacing w:val="9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heat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generato</w:t>
      </w:r>
      <w:r>
        <w:rPr>
          <w:rFonts w:cs="Arial" w:hAnsi="Arial" w:eastAsia="Arial" w:ascii="Arial"/>
          <w:color w:val="57585B"/>
          <w:spacing w:val="-16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.</w:t>
      </w:r>
      <w:r>
        <w:rPr>
          <w:rFonts w:cs="Arial" w:hAnsi="Arial" w:eastAsia="Arial" w:ascii="Arial"/>
          <w:color w:val="57585B"/>
          <w:spacing w:val="20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16"/>
          <w:w w:val="94"/>
          <w:sz w:val="18"/>
          <w:szCs w:val="18"/>
        </w:rPr>
        <w:t>T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u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2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otective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cap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sz w:val="18"/>
          <w:szCs w:val="18"/>
        </w:rPr>
        <w:t>anticlockwise</w:t>
      </w:r>
      <w:r>
        <w:rPr>
          <w:rFonts w:cs="Arial" w:hAnsi="Arial" w:eastAsia="Arial" w:ascii="Arial"/>
          <w:color w:val="57585B"/>
          <w:spacing w:val="1"/>
          <w:w w:val="9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open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2"/>
          <w:sz w:val="18"/>
          <w:szCs w:val="18"/>
        </w:rPr>
        <w:t>valve</w:t>
      </w:r>
      <w:r>
        <w:rPr>
          <w:rFonts w:cs="Arial" w:hAnsi="Arial" w:eastAsia="Arial" w:ascii="Arial"/>
          <w:color w:val="57585B"/>
          <w:spacing w:val="4"/>
          <w:w w:val="9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tu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1"/>
          <w:w w:val="92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2"/>
          <w:sz w:val="18"/>
          <w:szCs w:val="18"/>
        </w:rPr>
        <w:t>TL</w:t>
      </w:r>
      <w:r>
        <w:rPr>
          <w:rFonts w:cs="Arial" w:hAnsi="Arial" w:eastAsia="Arial" w:ascii="Arial"/>
          <w:color w:val="57585B"/>
          <w:spacing w:val="6"/>
          <w:w w:val="9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head</w:t>
      </w:r>
      <w:r>
        <w:rPr>
          <w:rFonts w:cs="Arial" w:hAnsi="Arial" w:eastAsia="Arial" w:ascii="Arial"/>
          <w:color w:val="57585B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Position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5.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567" w:right="1331"/>
      </w:pPr>
      <w:r>
        <w:pict>
          <v:group style="position:absolute;margin-left:28.3465pt;margin-top:84.8358pt;width:510.236pt;height:0pt;mso-position-horizontal-relative:page;mso-position-vertical-relative:paragraph;z-index:-2322" coordorigin="567,1697" coordsize="10205,0">
            <v:shape style="position:absolute;left:567;top:1697;width:10205;height:0" coordorigin="567,1697" coordsize="10205,0" path="m567,1697l10772,1697e" filled="f" stroked="t" strokeweight="0.7pt" strokecolor="#F5821F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93"/>
          <w:position w:val="-1"/>
          <w:sz w:val="18"/>
          <w:szCs w:val="18"/>
        </w:rPr>
        <w:t>Refer</w:t>
      </w:r>
      <w:r>
        <w:rPr>
          <w:rFonts w:cs="Arial" w:hAnsi="Arial" w:eastAsia="Arial" w:ascii="Arial"/>
          <w:color w:val="57585B"/>
          <w:spacing w:val="3"/>
          <w:w w:val="93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position w:val="-1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eed</w:t>
      </w:r>
      <w:r>
        <w:rPr>
          <w:rFonts w:cs="Arial" w:hAnsi="Arial" w:eastAsia="Arial" w:ascii="Arial"/>
          <w:color w:val="57585B"/>
          <w:spacing w:val="-17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position w:val="-1"/>
          <w:sz w:val="18"/>
          <w:szCs w:val="18"/>
        </w:rPr>
        <w:t>manufactu</w:t>
      </w:r>
      <w:r>
        <w:rPr>
          <w:rFonts w:cs="Arial" w:hAnsi="Arial" w:eastAsia="Arial" w:ascii="Arial"/>
          <w:color w:val="57585B"/>
          <w:spacing w:val="-3"/>
          <w:w w:val="97"/>
          <w:position w:val="-1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7"/>
          <w:position w:val="-1"/>
          <w:sz w:val="18"/>
          <w:szCs w:val="18"/>
        </w:rPr>
        <w:t>er</w:t>
      </w:r>
      <w:r>
        <w:rPr>
          <w:rFonts w:cs="Arial" w:hAnsi="Arial" w:eastAsia="Arial" w:ascii="Arial"/>
          <w:color w:val="57585B"/>
          <w:spacing w:val="-19"/>
          <w:w w:val="97"/>
          <w:position w:val="-1"/>
          <w:sz w:val="18"/>
          <w:szCs w:val="18"/>
        </w:rPr>
        <w:t>’</w:t>
      </w:r>
      <w:r>
        <w:rPr>
          <w:rFonts w:cs="Arial" w:hAnsi="Arial" w:eastAsia="Arial" w:ascii="Arial"/>
          <w:color w:val="57585B"/>
          <w:spacing w:val="0"/>
          <w:w w:val="97"/>
          <w:position w:val="-1"/>
          <w:sz w:val="18"/>
          <w:szCs w:val="18"/>
        </w:rPr>
        <w:t>s</w:t>
      </w:r>
      <w:r>
        <w:rPr>
          <w:rFonts w:cs="Arial" w:hAnsi="Arial" w:eastAsia="Arial" w:ascii="Arial"/>
          <w:color w:val="57585B"/>
          <w:spacing w:val="6"/>
          <w:w w:val="97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information!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78"/>
        <w:ind w:right="1163"/>
      </w:pP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b/>
          <w:color w:val="57585B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not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exceed</w:t>
      </w:r>
      <w:r>
        <w:rPr>
          <w:rFonts w:cs="Arial" w:hAnsi="Arial" w:eastAsia="Arial" w:ascii="Arial"/>
          <w:b/>
          <w:color w:val="57585B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maximum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floor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temperatu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color w:val="57585B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at</w:t>
      </w:r>
      <w:r>
        <w:rPr>
          <w:rFonts w:cs="Arial" w:hAnsi="Arial" w:eastAsia="Arial" w:ascii="Arial"/>
          <w:b/>
          <w:color w:val="57585B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b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heating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pipes: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Cement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anhydrite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eed: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55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°C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/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Pou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ed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asphalt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eed: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45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°C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/>
        <w:sectPr>
          <w:type w:val="continuous"/>
          <w:pgSz w:w="11920" w:h="16840"/>
          <w:pgMar w:top="1560" w:bottom="280" w:left="0" w:right="0"/>
          <w:cols w:num="2" w:equalWidth="off">
            <w:col w:w="5550" w:space="239"/>
            <w:col w:w="6131"/>
          </w:cols>
        </w:sectPr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color w:val="57585B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acco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ding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sc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eed</w:t>
      </w:r>
      <w:r>
        <w:rPr>
          <w:rFonts w:cs="Arial" w:hAnsi="Arial" w:eastAsia="Arial" w:ascii="Arial"/>
          <w:color w:val="57585B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manufactu</w:t>
      </w:r>
      <w:r>
        <w:rPr>
          <w:rFonts w:cs="Arial" w:hAnsi="Arial" w:eastAsia="Arial" w:ascii="Arial"/>
          <w:color w:val="57585B"/>
          <w:spacing w:val="-3"/>
          <w:w w:val="9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er</w:t>
      </w:r>
      <w:r>
        <w:rPr>
          <w:rFonts w:cs="Arial" w:hAnsi="Arial" w:eastAsia="Arial" w:ascii="Arial"/>
          <w:color w:val="57585B"/>
          <w:spacing w:val="-19"/>
          <w:w w:val="96"/>
          <w:sz w:val="18"/>
          <w:szCs w:val="18"/>
        </w:rPr>
        <w:t>’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s</w:t>
      </w:r>
      <w:r>
        <w:rPr>
          <w:rFonts w:cs="Arial" w:hAnsi="Arial" w:eastAsia="Arial" w:ascii="Arial"/>
          <w:color w:val="57585B"/>
          <w:spacing w:val="18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6"/>
          <w:sz w:val="18"/>
          <w:szCs w:val="18"/>
        </w:rPr>
        <w:t>technical</w:t>
      </w:r>
      <w:r>
        <w:rPr>
          <w:rFonts w:cs="Arial" w:hAnsi="Arial" w:eastAsia="Arial" w:ascii="Arial"/>
          <w:color w:val="57585B"/>
          <w:spacing w:val="2"/>
          <w:w w:val="9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advice!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/>
        <w:ind w:left="567"/>
      </w:pP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Settings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6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4" w:hRule="exact"/>
        </w:trPr>
        <w:tc>
          <w:tcPr>
            <w:tcW w:w="2041" w:type="dxa"/>
            <w:tcBorders>
              <w:top w:val="single" w:sz="4" w:space="0" w:color="57585B"/>
              <w:left w:val="nil" w:sz="6" w:space="0" w:color="auto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8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Number</w:t>
            </w:r>
            <w:r>
              <w:rPr>
                <w:rFonts w:cs="Arial" w:hAnsi="Arial" w:eastAsia="Arial" w:ascii="Arial"/>
                <w:b/>
                <w:color w:val="57585B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color w:val="57585B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dial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59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59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59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599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599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604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54" w:hRule="exact"/>
        </w:trPr>
        <w:tc>
          <w:tcPr>
            <w:tcW w:w="2041" w:type="dxa"/>
            <w:tcBorders>
              <w:top w:val="single" w:sz="4" w:space="0" w:color="57585B"/>
              <w:left w:val="nil" w:sz="6" w:space="0" w:color="auto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40"/>
              <w:ind w:left="80"/>
            </w:pP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Retu</w:t>
            </w:r>
            <w:r>
              <w:rPr>
                <w:rFonts w:cs="Arial" w:hAnsi="Arial" w:eastAsia="Arial" w:ascii="Arial"/>
                <w:color w:val="57585B"/>
                <w:spacing w:val="3"/>
                <w:w w:val="95"/>
                <w:position w:val="-3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color w:val="57585B"/>
                <w:spacing w:val="3"/>
                <w:w w:val="95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temperatu</w:t>
            </w:r>
            <w:r>
              <w:rPr>
                <w:rFonts w:cs="Arial" w:hAnsi="Arial" w:eastAsia="Arial" w:ascii="Arial"/>
                <w:color w:val="57585B"/>
                <w:spacing w:val="-3"/>
                <w:w w:val="95"/>
                <w:position w:val="-3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57585B"/>
                <w:spacing w:val="16"/>
                <w:w w:val="95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3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3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3"/>
                <w:sz w:val="16"/>
                <w:szCs w:val="16"/>
              </w:rPr>
              <w:t>[°C]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9"/>
                <w:szCs w:val="9"/>
              </w:rPr>
              <w:jc w:val="right"/>
              <w:spacing w:lineRule="exact" w:line="60"/>
              <w:ind w:right="459"/>
            </w:pP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1"/>
                <w:sz w:val="9"/>
                <w:szCs w:val="9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98" w:right="598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20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30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40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9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50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54" w:hRule="exact"/>
        </w:trPr>
        <w:tc>
          <w:tcPr>
            <w:tcW w:w="2041" w:type="dxa"/>
            <w:tcBorders>
              <w:top w:val="single" w:sz="4" w:space="0" w:color="57585B"/>
              <w:left w:val="nil" w:sz="6" w:space="0" w:color="auto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40"/>
              <w:ind w:left="80"/>
            </w:pP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Retu</w:t>
            </w:r>
            <w:r>
              <w:rPr>
                <w:rFonts w:cs="Arial" w:hAnsi="Arial" w:eastAsia="Arial" w:ascii="Arial"/>
                <w:color w:val="57585B"/>
                <w:spacing w:val="3"/>
                <w:w w:val="95"/>
                <w:position w:val="-3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color w:val="57585B"/>
                <w:spacing w:val="3"/>
                <w:w w:val="95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temperatu</w:t>
            </w:r>
            <w:r>
              <w:rPr>
                <w:rFonts w:cs="Arial" w:hAnsi="Arial" w:eastAsia="Arial" w:ascii="Arial"/>
                <w:color w:val="57585B"/>
                <w:spacing w:val="-3"/>
                <w:w w:val="95"/>
                <w:position w:val="-3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-3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57585B"/>
                <w:spacing w:val="16"/>
                <w:w w:val="95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3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3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position w:val="-3"/>
                <w:sz w:val="16"/>
                <w:szCs w:val="16"/>
              </w:rPr>
              <w:t>[°F]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9"/>
                <w:szCs w:val="9"/>
              </w:rPr>
              <w:jc w:val="right"/>
              <w:spacing w:lineRule="exact" w:line="60"/>
              <w:ind w:right="459"/>
            </w:pPr>
            <w:r>
              <w:rPr>
                <w:rFonts w:cs="Arial" w:hAnsi="Arial" w:eastAsia="Arial" w:ascii="Arial"/>
                <w:color w:val="57585B"/>
                <w:spacing w:val="0"/>
                <w:w w:val="95"/>
                <w:position w:val="1"/>
                <w:sz w:val="9"/>
                <w:szCs w:val="9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9"/>
                <w:szCs w:val="9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32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50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68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54" w:right="554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86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09" w:right="510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104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60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509" w:right="515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122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ectPr>
          <w:type w:val="continuous"/>
          <w:pgSz w:w="11920" w:h="16840"/>
          <w:pgMar w:top="1560" w:bottom="280" w:left="0" w:right="0"/>
        </w:sectPr>
      </w:pP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34"/>
      </w:pPr>
      <w:r>
        <w:rPr>
          <w:rFonts w:cs="Arial" w:hAnsi="Arial" w:eastAsia="Arial" w:ascii="Arial"/>
          <w:b/>
          <w:color w:val="F5821F"/>
          <w:spacing w:val="-27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color w:val="F5821F"/>
          <w:spacing w:val="0"/>
          <w:w w:val="100"/>
          <w:position w:val="-1"/>
          <w:sz w:val="24"/>
          <w:szCs w:val="24"/>
        </w:rPr>
        <w:t>echnical</w:t>
      </w:r>
      <w:r>
        <w:rPr>
          <w:rFonts w:cs="Arial" w:hAnsi="Arial" w:eastAsia="Arial" w:ascii="Arial"/>
          <w:b/>
          <w:color w:val="F5821F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color w:val="F5821F"/>
          <w:spacing w:val="0"/>
          <w:w w:val="102"/>
          <w:position w:val="-1"/>
          <w:sz w:val="24"/>
          <w:szCs w:val="24"/>
        </w:rPr>
        <w:t>data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  <w:sectPr>
          <w:pgMar w:header="0" w:footer="415" w:top="1600" w:bottom="280" w:left="0" w:right="0"/>
          <w:headerReference w:type="default" r:id="rId21"/>
          <w:headerReference w:type="default" r:id="rId22"/>
          <w:pgSz w:w="11920" w:h="16840"/>
        </w:sectPr>
      </w:pPr>
      <w:r>
        <w:rPr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0,5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0,3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80"/>
        <w:ind w:right="3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0,2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42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               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44"/>
        <w:ind w:left="295" w:right="287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-1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sz w:val="14"/>
          <w:szCs w:val="1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lineRule="exact" w:line="140"/>
        <w:ind w:left="-31" w:right="2594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-12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       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0"/>
          <w:sz w:val="14"/>
          <w:szCs w:val="1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0"/>
        <w:ind w:left="773"/>
      </w:pP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kvs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3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300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pict>
          <v:group style="position:absolute;margin-left:166.358pt;margin-top:124.458pt;width:307.857pt;height:334.497pt;mso-position-horizontal-relative:page;mso-position-vertical-relative:page;z-index:-2320" coordorigin="3327,2489" coordsize="6157,6690">
            <v:shape style="position:absolute;left:3427;top:7434;width:5733;height:0" coordorigin="3427,7434" coordsize="5733,0" path="m3427,7434l9160,7434e" filled="f" stroked="t" strokeweight="0.22pt" strokecolor="#A7A9AB">
              <v:path arrowok="t"/>
            </v:shape>
            <v:shape style="position:absolute;left:5833;top:2922;width:0;height:6188" coordorigin="5833,2922" coordsize="0,6188" path="m5833,2922l5833,9111e" filled="f" stroked="t" strokeweight="0.22pt" strokecolor="#A7A9AB">
              <v:path arrowok="t"/>
            </v:shape>
            <v:shape style="position:absolute;left:3425;top:4273;width:5733;height:0" coordorigin="3425,4273" coordsize="5733,0" path="m3425,4273l9158,4273e" filled="f" stroked="t" strokeweight="0.22pt" strokecolor="#A7A9AB">
              <v:path arrowok="t"/>
            </v:shape>
            <v:shape style="position:absolute;left:3425;top:6220;width:5733;height:0" coordorigin="3425,6220" coordsize="5733,0" path="m3425,6220l9158,6220e" filled="f" stroked="t" strokeweight="0.22pt" strokecolor="#A7A9AB">
              <v:path arrowok="t"/>
            </v:shape>
            <v:shape style="position:absolute;left:3425;top:6080;width:5733;height:0" coordorigin="3425,6080" coordsize="5733,0" path="m3425,6080l9158,6080e" filled="f" stroked="t" strokeweight="0.22pt" strokecolor="#A7A9AB">
              <v:path arrowok="t"/>
            </v:shape>
            <v:shape style="position:absolute;left:3425;top:5472;width:5733;height:0" coordorigin="3425,5472" coordsize="5733,0" path="m3425,5472l9158,5472e" filled="f" stroked="t" strokeweight="0.22pt" strokecolor="#A7A9AB">
              <v:path arrowok="t"/>
            </v:shape>
            <v:shape style="position:absolute;left:3425;top:5641;width:5733;height:2" coordorigin="3425,5641" coordsize="5733,2" path="m3425,5641l9158,5644e" filled="f" stroked="t" strokeweight="0.22pt" strokecolor="#A7A9AB">
              <v:path arrowok="t"/>
            </v:shape>
            <v:shape style="position:absolute;left:3425;top:3812;width:5733;height:3" coordorigin="3425,3812" coordsize="5733,3" path="m3425,3812l9158,3814e" filled="f" stroked="t" strokeweight="0.22pt" strokecolor="#A7A9AB">
              <v:path arrowok="t"/>
            </v:shape>
            <v:shape style="position:absolute;left:3425;top:3732;width:5733;height:0" coordorigin="3425,3732" coordsize="5733,0" path="m3425,3732l9158,3732e" filled="f" stroked="t" strokeweight="0.22pt" strokecolor="#A7A9AB">
              <v:path arrowok="t"/>
            </v:shape>
            <v:shape style="position:absolute;left:3425;top:3399;width:5733;height:0" coordorigin="3425,3399" coordsize="5733,0" path="m3425,3399l9158,3399e" filled="f" stroked="t" strokeweight="0.22pt" strokecolor="#A7A9AB">
              <v:path arrowok="t"/>
            </v:shape>
            <v:shape style="position:absolute;left:3425;top:3058;width:5733;height:0" coordorigin="3425,3058" coordsize="5733,0" path="m3425,3058l9158,3058e" filled="f" stroked="t" strokeweight="0.22pt" strokecolor="#A7A9AB">
              <v:path arrowok="t"/>
            </v:shape>
            <v:shape style="position:absolute;left:3425;top:8743;width:5733;height:0" coordorigin="3425,8743" coordsize="5733,0" path="m3425,8743l9158,8743e" filled="f" stroked="t" strokeweight="0.22pt" strokecolor="#A7A9AB">
              <v:path arrowok="t"/>
            </v:shape>
            <v:shape style="position:absolute;left:3425;top:8823;width:5733;height:0" coordorigin="3425,8823" coordsize="5733,0" path="m3425,8823l9158,8823e" filled="f" stroked="t" strokeweight="0.22pt" strokecolor="#A7A9AB">
              <v:path arrowok="t"/>
            </v:shape>
            <v:shape style="position:absolute;left:3425;top:8910;width:5733;height:0" coordorigin="3425,8910" coordsize="5733,0" path="m3425,8910l9158,8910e" filled="f" stroked="t" strokeweight="0.22pt" strokecolor="#A7A9AB">
              <v:path arrowok="t"/>
            </v:shape>
            <v:shape style="position:absolute;left:3425;top:8594;width:5733;height:0" coordorigin="3425,8594" coordsize="5733,0" path="m3425,8594l9158,8594e" filled="f" stroked="t" strokeweight="0.22pt" strokecolor="#A7A9AB">
              <v:path arrowok="t"/>
            </v:shape>
            <v:shape style="position:absolute;left:3425;top:8463;width:5727;height:0" coordorigin="3425,8463" coordsize="5727,0" path="m3425,8463l9152,8463e" filled="f" stroked="t" strokeweight="0.22pt" strokecolor="#A7A9AB">
              <v:path arrowok="t"/>
            </v:shape>
            <v:shape style="position:absolute;left:3425;top:8528;width:5733;height:0" coordorigin="3425,8528" coordsize="5733,0" path="m3425,8528l9158,8528e" filled="f" stroked="t" strokeweight="0.22pt" strokecolor="#A7A9AB">
              <v:path arrowok="t"/>
            </v:shape>
            <v:shape style="position:absolute;left:3425;top:8254;width:5733;height:0" coordorigin="3425,8254" coordsize="5733,0" path="m3425,8254l9158,8254e" filled="f" stroked="t" strokeweight="0.22pt" strokecolor="#A7A9AB">
              <v:path arrowok="t"/>
            </v:shape>
            <v:shape style="position:absolute;left:3425;top:7992;width:5733;height:0" coordorigin="3425,7992" coordsize="5733,0" path="m3425,7992l9158,7992e" filled="f" stroked="t" strokeweight="0.22pt" strokecolor="#A7A9AB">
              <v:path arrowok="t"/>
            </v:shape>
            <v:shape style="position:absolute;left:3425;top:7843;width:5733;height:0" coordorigin="3425,7843" coordsize="5733,0" path="m3425,7843l9158,7843e" filled="f" stroked="t" strokeweight="0.22pt" strokecolor="#A7A9AB">
              <v:path arrowok="t"/>
            </v:shape>
            <v:shape style="position:absolute;left:3425;top:7649;width:5733;height:0" coordorigin="3425,7649" coordsize="5733,0" path="m3425,7649l9158,7649e" filled="f" stroked="t" strokeweight="0.22pt" strokecolor="#A7A9AB">
              <v:path arrowok="t"/>
            </v:shape>
            <v:shape style="position:absolute;left:3425;top:9008;width:5733;height:0" coordorigin="3425,9008" coordsize="5733,0" path="m3425,9008l9158,9008e" filled="f" stroked="t" strokeweight="0.22pt" strokecolor="#A7A9AB">
              <v:path arrowok="t"/>
            </v:shape>
            <v:shape style="position:absolute;left:3425;top:5953;width:5733;height:3" coordorigin="3425,5953" coordsize="5733,3" path="m3425,5953l9158,5955e" filled="f" stroked="t" strokeweight="0.22pt" strokecolor="#A7A9AB">
              <v:path arrowok="t"/>
            </v:shape>
            <v:shape style="position:absolute;left:3425;top:5555;width:5733;height:1" coordorigin="3425,5555" coordsize="5733,1" path="m3425,5555l9158,5557e" filled="f" stroked="t" strokeweight="0.22pt" strokecolor="#A7A9AB">
              <v:path arrowok="t"/>
            </v:shape>
            <v:shape style="position:absolute;left:3425;top:5737;width:5733;height:0" coordorigin="3425,5737" coordsize="5733,0" path="m3425,5737l9158,5737e" filled="f" stroked="t" strokeweight="0.22pt" strokecolor="#A7A9AB">
              <v:path arrowok="t"/>
            </v:shape>
            <v:shape style="position:absolute;left:3425;top:5897;width:5733;height:2" coordorigin="3425,5897" coordsize="5733,2" path="m3425,5897l9158,5898e" filled="f" stroked="t" strokeweight="0.22pt" strokecolor="#A7A9AB">
              <v:path arrowok="t"/>
            </v:shape>
            <v:shape style="position:absolute;left:3425;top:6012;width:5733;height:0" coordorigin="3425,6012" coordsize="5733,0" path="m3425,6012l9158,6012e" filled="f" stroked="t" strokeweight="0.22pt" strokecolor="#A7A9AB">
              <v:path arrowok="t"/>
            </v:shape>
            <v:shape style="position:absolute;left:3425;top:6299;width:5733;height:0" coordorigin="3425,6299" coordsize="5733,0" path="m3425,6299l9158,6299e" filled="f" stroked="t" strokeweight="0.22pt" strokecolor="#A7A9AB">
              <v:path arrowok="t"/>
            </v:shape>
            <v:shape style="position:absolute;left:3425;top:6388;width:5733;height:0" coordorigin="3425,6388" coordsize="5733,0" path="m3425,6388l9158,6388e" filled="f" stroked="t" strokeweight="0.22pt" strokecolor="#A7A9AB">
              <v:path arrowok="t"/>
            </v:shape>
            <v:shape style="position:absolute;left:3425;top:6488;width:5733;height:0" coordorigin="3425,6488" coordsize="5733,0" path="m3425,6488l9158,6488e" filled="f" stroked="t" strokeweight="0.22pt" strokecolor="#A7A9AB">
              <v:path arrowok="t"/>
            </v:shape>
            <v:shape style="position:absolute;left:3425;top:6645;width:5733;height:0" coordorigin="3425,6645" coordsize="5733,0" path="m3425,6645l9158,6645e" filled="f" stroked="t" strokeweight="0.22pt" strokecolor="#A7A9AB">
              <v:path arrowok="t"/>
            </v:shape>
            <v:shape style="position:absolute;left:3425;top:6769;width:5745;height:0" coordorigin="3425,6769" coordsize="5745,0" path="m3425,6769l9170,6769e" filled="f" stroked="t" strokeweight="0.22pt" strokecolor="#A7A9AB">
              <v:path arrowok="t"/>
            </v:shape>
            <v:shape style="position:absolute;left:3425;top:6903;width:5733;height:0" coordorigin="3425,6903" coordsize="5733,0" path="m3425,6903l9158,6903e" filled="f" stroked="t" strokeweight="0.22pt" strokecolor="#A7A9AB">
              <v:path arrowok="t"/>
            </v:shape>
            <v:shape style="position:absolute;left:3425;top:7057;width:5733;height:0" coordorigin="3425,7057" coordsize="5733,0" path="m3425,7057l9158,7057e" filled="f" stroked="t" strokeweight="0.22pt" strokecolor="#A7A9AB">
              <v:path arrowok="t"/>
            </v:shape>
            <v:shape style="position:absolute;left:3425;top:7245;width:5733;height:0" coordorigin="3425,7245" coordsize="5733,0" path="m3425,7245l9158,7245e" filled="f" stroked="t" strokeweight="0.22pt" strokecolor="#A7A9AB">
              <v:path arrowok="t"/>
            </v:shape>
            <v:shape style="position:absolute;left:3433;top:7386;width:5733;height:0" coordorigin="3433,7386" coordsize="5733,0" path="m3433,7386l9166,7386e" filled="f" stroked="t" strokeweight="0.22pt" strokecolor="#A7A9AB">
              <v:path arrowok="t"/>
            </v:shape>
            <v:shape style="position:absolute;left:3425;top:7479;width:5733;height:0" coordorigin="3425,7479" coordsize="5733,0" path="m3425,7479l9158,7479e" filled="f" stroked="t" strokeweight="0.22pt" strokecolor="#A7A9AB">
              <v:path arrowok="t"/>
            </v:shape>
            <v:shape style="position:absolute;left:3425;top:7535;width:5733;height:0" coordorigin="3425,7535" coordsize="5733,0" path="m3425,7535l9158,7535e" filled="f" stroked="t" strokeweight="0.22pt" strokecolor="#A7A9AB">
              <v:path arrowok="t"/>
            </v:shape>
            <v:shape style="position:absolute;left:3425;top:7706;width:5733;height:0" coordorigin="3425,7706" coordsize="5733,0" path="m3425,7706l9158,7706e" filled="f" stroked="t" strokeweight="0.22pt" strokecolor="#A7A9AB">
              <v:path arrowok="t"/>
            </v:shape>
            <v:shape style="position:absolute;left:3425;top:7771;width:5733;height:0" coordorigin="3425,7771" coordsize="5733,0" path="m3425,7771l9158,7771e" filled="f" stroked="t" strokeweight="0.22pt" strokecolor="#A7A9AB">
              <v:path arrowok="t"/>
            </v:shape>
            <v:shape style="position:absolute;left:3438;top:8071;width:5720;height:0" coordorigin="3438,8071" coordsize="5720,0" path="m3438,8071l9158,8071e" filled="f" stroked="t" strokeweight="0.22pt" strokecolor="#A7A9AB">
              <v:path arrowok="t"/>
            </v:shape>
            <v:shape style="position:absolute;left:3425;top:8158;width:5733;height:0" coordorigin="3425,8158" coordsize="5733,0" path="m3425,8158l9158,8158e" filled="f" stroked="t" strokeweight="0.22pt" strokecolor="#A7A9AB">
              <v:path arrowok="t"/>
            </v:shape>
            <v:shape style="position:absolute;left:3425;top:8407;width:5733;height:0" coordorigin="3425,8407" coordsize="5733,0" path="m3425,8407l9158,8407e" filled="f" stroked="t" strokeweight="0.22pt" strokecolor="#A7A9AB">
              <v:path arrowok="t"/>
            </v:shape>
            <v:shape style="position:absolute;left:3425;top:2983;width:5733;height:0" coordorigin="3425,2983" coordsize="5733,0" path="m3425,2983l9158,2983e" filled="f" stroked="t" strokeweight="0.22pt" strokecolor="#A7A9AB">
              <v:path arrowok="t"/>
            </v:shape>
            <v:shape style="position:absolute;left:3425;top:3145;width:5733;height:0" coordorigin="3425,3145" coordsize="5733,0" path="m3425,3145l9158,3145e" filled="f" stroked="t" strokeweight="0.22pt" strokecolor="#A7A9AB">
              <v:path arrowok="t"/>
            </v:shape>
            <v:shape style="position:absolute;left:3425;top:3243;width:5733;height:3" coordorigin="3425,3243" coordsize="5733,3" path="m3425,3243l9158,3246e" filled="f" stroked="t" strokeweight="0.22pt" strokecolor="#A7A9AB">
              <v:path arrowok="t"/>
            </v:shape>
            <v:shape style="position:absolute;left:3426;top:3456;width:5732;height:0" coordorigin="3426,3456" coordsize="5732,0" path="m3426,3456l9158,3456e" filled="f" stroked="t" strokeweight="0.22pt" strokecolor="#A7A9AB">
              <v:path arrowok="t"/>
            </v:shape>
            <v:shape style="position:absolute;left:3425;top:3518;width:5733;height:0" coordorigin="3425,3518" coordsize="5733,0" path="m3425,3518l9158,3518e" filled="f" stroked="t" strokeweight="0.22pt" strokecolor="#A7A9AB">
              <v:path arrowok="t"/>
            </v:shape>
            <v:shape style="position:absolute;left:3425;top:3586;width:5733;height:0" coordorigin="3425,3586" coordsize="5733,0" path="m3425,3586l9158,3586e" filled="f" stroked="t" strokeweight="0.22pt" strokecolor="#A7A9AB">
              <v:path arrowok="t"/>
            </v:shape>
            <v:shape style="position:absolute;left:3425;top:3993;width:5733;height:0" coordorigin="3425,3993" coordsize="5733,0" path="m3425,3993l9158,3993e" filled="f" stroked="t" strokeweight="0.22pt" strokecolor="#A7A9AB">
              <v:path arrowok="t"/>
            </v:shape>
            <v:shape style="position:absolute;left:3425;top:3898;width:5733;height:3" coordorigin="3425,3898" coordsize="5733,3" path="m3425,3898l9158,3900e" filled="f" stroked="t" strokeweight="0.22pt" strokecolor="#A7A9AB">
              <v:path arrowok="t"/>
            </v:shape>
            <v:shape style="position:absolute;left:3425;top:4156;width:5733;height:0" coordorigin="3425,4156" coordsize="5733,0" path="m3425,4156l9158,4156e" filled="f" stroked="t" strokeweight="0.22pt" strokecolor="#A7A9AB">
              <v:path arrowok="t"/>
            </v:shape>
            <v:shape style="position:absolute;left:3425;top:4411;width:5733;height:0" coordorigin="3425,4411" coordsize="5733,0" path="m3425,4411l9158,4411e" filled="f" stroked="t" strokeweight="0.22pt" strokecolor="#A7A9AB">
              <v:path arrowok="t"/>
            </v:shape>
            <v:shape style="position:absolute;left:3425;top:4566;width:5733;height:0" coordorigin="3425,4566" coordsize="5733,0" path="m3425,4566l9158,4566e" filled="f" stroked="t" strokeweight="0.22pt" strokecolor="#A7A9AB">
              <v:path arrowok="t"/>
            </v:shape>
            <v:shape style="position:absolute;left:3425;top:4748;width:5733;height:0" coordorigin="3425,4748" coordsize="5733,0" path="m3425,4748l9158,4748e" filled="f" stroked="t" strokeweight="0.22pt" strokecolor="#A7A9AB">
              <v:path arrowok="t"/>
            </v:shape>
            <v:shape style="position:absolute;left:3425;top:4892;width:5733;height:0" coordorigin="3425,4892" coordsize="5733,0" path="m3425,4892l9158,4892e" filled="f" stroked="t" strokeweight="0.22pt" strokecolor="#A7A9AB">
              <v:path arrowok="t"/>
            </v:shape>
            <v:shape style="position:absolute;left:3426;top:4936;width:5733;height:0" coordorigin="3426,4936" coordsize="5733,0" path="m3426,4936l9159,4937e" filled="f" stroked="t" strokeweight="0.22pt" strokecolor="#A7A9AB">
              <v:path arrowok="t"/>
            </v:shape>
            <v:shape style="position:absolute;left:3425;top:5146;width:5733;height:0" coordorigin="3425,5146" coordsize="5733,0" path="m3425,5146l9158,5146e" filled="f" stroked="t" strokeweight="0.22pt" strokecolor="#A7A9AB">
              <v:path arrowok="t"/>
            </v:shape>
            <v:shape style="position:absolute;left:3425;top:5036;width:5733;height:0" coordorigin="3425,5036" coordsize="5733,0" path="m3425,5036l9158,5036e" filled="f" stroked="t" strokeweight="0.22pt" strokecolor="#A7A9AB">
              <v:path arrowok="t"/>
            </v:shape>
            <v:shape style="position:absolute;left:3425;top:5202;width:5733;height:3" coordorigin="3425,5202" coordsize="5733,3" path="m3425,5202l9158,5205e" filled="f" stroked="t" strokeweight="0.22pt" strokecolor="#A7A9AB">
              <v:path arrowok="t"/>
            </v:shape>
            <v:shape style="position:absolute;left:3425;top:5329;width:5733;height:1" coordorigin="3425,5329" coordsize="5733,1" path="m3425,5329l9158,5330e" filled="f" stroked="t" strokeweight="0.22pt" strokecolor="#A7A9AB">
              <v:path arrowok="t"/>
            </v:shape>
            <v:shape style="position:absolute;left:3425;top:5261;width:5733;height:3" coordorigin="3425,5261" coordsize="5733,3" path="m3425,5261l9158,5264e" filled="f" stroked="t" strokeweight="0.22pt" strokecolor="#A7A9AB">
              <v:path arrowok="t"/>
            </v:shape>
            <v:shape style="position:absolute;left:6025;top:2922;width:0;height:6190" coordorigin="6025,2922" coordsize="0,6190" path="m6025,2922l6025,9113e" filled="f" stroked="t" strokeweight="0.22pt" strokecolor="#A7A9AB">
              <v:path arrowok="t"/>
            </v:shape>
            <v:shape style="position:absolute;left:5734;top:2922;width:0;height:6190" coordorigin="5734,2922" coordsize="0,6190" path="m5734,2922l5734,9113e" filled="f" stroked="t" strokeweight="0.22pt" strokecolor="#A7A9AB">
              <v:path arrowok="t"/>
            </v:shape>
            <v:shape style="position:absolute;left:5122;top:2922;width:0;height:6190" coordorigin="5122,2922" coordsize="0,6190" path="m5122,2922l5122,9113e" filled="f" stroked="t" strokeweight="0.22pt" strokecolor="#A7A9AB">
              <v:path arrowok="t"/>
            </v:shape>
            <v:shape style="position:absolute;left:5785;top:2922;width:0;height:6190" coordorigin="5785,2922" coordsize="0,6190" path="m5785,2922l5785,9113e" filled="f" stroked="t" strokeweight="0.22pt" strokecolor="#A7A9AB">
              <v:path arrowok="t"/>
            </v:shape>
            <v:shape style="position:absolute;left:5877;top:2922;width:0;height:6190" coordorigin="5877,2922" coordsize="0,6190" path="m5877,2922l5877,9113e" filled="f" stroked="t" strokeweight="0.22pt" strokecolor="#A7A9AB">
              <v:path arrowok="t"/>
            </v:shape>
            <v:shape style="position:absolute;left:6208;top:2922;width:0;height:6190" coordorigin="6208,2922" coordsize="0,6190" path="m6208,2922l6208,9113e" filled="f" stroked="t" strokeweight="0.22pt" strokecolor="#A7A9AB">
              <v:path arrowok="t"/>
            </v:shape>
            <v:shape style="position:absolute;left:6363;top:2922;width:0;height:6190" coordorigin="6363,2922" coordsize="0,6190" path="m6363,2922l6363,9113e" filled="f" stroked="t" strokeweight="0.22pt" strokecolor="#A7A9AB">
              <v:path arrowok="t"/>
            </v:shape>
            <v:shape style="position:absolute;left:6619;top:2922;width:0;height:6190" coordorigin="6619,2922" coordsize="0,6190" path="m6619,2922l6619,9113e" filled="f" stroked="t" strokeweight="0.22pt" strokecolor="#A7A9AB">
              <v:path arrowok="t"/>
            </v:shape>
            <v:shape style="position:absolute;left:5210;top:2922;width:0;height:6190" coordorigin="5210,2922" coordsize="0,6190" path="m5210,2922l5210,9113e" filled="f" stroked="t" strokeweight="0.22pt" strokecolor="#A7A9AB">
              <v:path arrowok="t"/>
            </v:shape>
            <v:shape style="position:absolute;left:5026;top:2922;width:0;height:6190" coordorigin="5026,2922" coordsize="0,6190" path="m5026,2922l5026,9113e" filled="f" stroked="t" strokeweight="0.22pt" strokecolor="#A7A9AB">
              <v:path arrowok="t"/>
            </v:shape>
            <v:shape style="position:absolute;left:5290;top:2922;width:0;height:6190" coordorigin="5290,2922" coordsize="0,6190" path="m5290,2922l5290,9113e" filled="f" stroked="t" strokeweight="0.22pt" strokecolor="#A7A9AB">
              <v:path arrowok="t"/>
            </v:shape>
            <v:shape style="position:absolute;left:5439;top:2922;width:0;height:6190" coordorigin="5439,2922" coordsize="0,6190" path="m5439,2922l5439,9113e" filled="f" stroked="t" strokeweight="0.22pt" strokecolor="#A7A9AB">
              <v:path arrowok="t"/>
            </v:shape>
            <v:shape style="position:absolute;left:5508;top:2922;width:0;height:6190" coordorigin="5508,2922" coordsize="0,6190" path="m5508,2922l5508,9113e" filled="f" stroked="t" strokeweight="0.22pt" strokecolor="#A7A9AB">
              <v:path arrowok="t"/>
            </v:shape>
            <v:shape style="position:absolute;left:5571;top:2922;width:0;height:6190" coordorigin="5571,2922" coordsize="0,6190" path="m5571,2922l5571,9113e" filled="f" stroked="t" strokeweight="0.22pt" strokecolor="#A7A9AB">
              <v:path arrowok="t"/>
            </v:shape>
            <v:shape style="position:absolute;left:5627;top:2922;width:0;height:6190" coordorigin="5627,2922" coordsize="0,6190" path="m5627,2922l5627,9113e" filled="f" stroked="t" strokeweight="0.22pt" strokecolor="#A7A9AB">
              <v:path arrowok="t"/>
            </v:shape>
            <v:shape style="position:absolute;left:4869;top:2922;width:0;height:6190" coordorigin="4869,2922" coordsize="0,6190" path="m4869,2922l4869,9113e" filled="f" stroked="t" strokeweight="0.22pt" strokecolor="#A7A9AB">
              <v:path arrowok="t"/>
            </v:shape>
            <v:shape style="position:absolute;left:6491;top:2922;width:0;height:6190" coordorigin="6491,2922" coordsize="0,6190" path="m6491,2922l6491,9113e" filled="f" stroked="t" strokeweight="0.22pt" strokecolor="#A7A9AB">
              <v:path arrowok="t"/>
            </v:shape>
            <v:shape style="position:absolute;left:4686;top:2922;width:0;height:6190" coordorigin="4686,2922" coordsize="0,6190" path="m4686,2922l4686,9113e" filled="f" stroked="t" strokeweight="0.22pt" strokecolor="#A7A9AB">
              <v:path arrowok="t"/>
            </v:shape>
            <v:shape style="position:absolute;left:4751;top:2922;width:0;height:6190" coordorigin="4751,2922" coordsize="0,6190" path="m4751,2922l4751,9113e" filled="f" stroked="t" strokeweight="0.22pt" strokecolor="#A7A9AB">
              <v:path arrowok="t"/>
            </v:shape>
            <v:shape style="position:absolute;left:4812;top:2922;width:0;height:6190" coordorigin="4812,2922" coordsize="0,6190" path="m4812,2922l4812,9113e" filled="f" stroked="t" strokeweight="0.22pt" strokecolor="#A7A9AB">
              <v:path arrowok="t"/>
            </v:shape>
            <v:shape style="position:absolute;left:4539;top:2922;width:3;height:6190" coordorigin="4539,2922" coordsize="3,6190" path="m4539,2922l4541,9113e" filled="f" stroked="t" strokeweight="0.22pt" strokecolor="#A7A9AB">
              <v:path arrowok="t"/>
            </v:shape>
            <v:shape style="position:absolute;left:4281;top:2922;width:0;height:6190" coordorigin="4281,2922" coordsize="0,6190" path="m4281,2922l4281,9113e" filled="f" stroked="t" strokeweight="0.22pt" strokecolor="#A7A9AB">
              <v:path arrowok="t"/>
            </v:shape>
            <v:shape style="position:absolute;left:4461;top:2922;width:0;height:6190" coordorigin="4461,2922" coordsize="0,6190" path="m4462,2922l4461,9113e" filled="f" stroked="t" strokeweight="0.22pt" strokecolor="#A7A9AB">
              <v:path arrowok="t"/>
            </v:shape>
            <v:shape style="position:absolute;left:3534;top:2922;width:0;height:6190" coordorigin="3534,2922" coordsize="0,6190" path="m3534,2922l3534,9113e" filled="f" stroked="t" strokeweight="0.22pt" strokecolor="#A7A9AB">
              <v:path arrowok="t"/>
            </v:shape>
            <v:shape style="position:absolute;left:3998;top:2922;width:0;height:6190" coordorigin="3998,2922" coordsize="0,6190" path="m3998,2922l3998,9113e" filled="f" stroked="t" strokeweight="0.22pt" strokecolor="#A7A9AB">
              <v:path arrowok="t"/>
            </v:shape>
            <v:shape style="position:absolute;left:4118;top:2931;width:0;height:6182" coordorigin="4118,2931" coordsize="0,6182" path="m4118,2931l4118,9113e" filled="f" stroked="t" strokeweight="0.22pt" strokecolor="#A7A9AB">
              <v:path arrowok="t"/>
            </v:shape>
            <v:shape style="position:absolute;left:3864;top:2922;width:0;height:6190" coordorigin="3864,2922" coordsize="0,6190" path="m3864,2922l3864,9113e" filled="f" stroked="t" strokeweight="0.22pt" strokecolor="#A7A9AB">
              <v:path arrowok="t"/>
            </v:shape>
            <v:shape style="position:absolute;left:4375;top:2922;width:1;height:6190" coordorigin="4375,2922" coordsize="1,6190" path="m4376,2922l4375,9113e" filled="f" stroked="t" strokeweight="0.22pt" strokecolor="#A7A9AB">
              <v:path arrowok="t"/>
            </v:shape>
            <v:shape style="position:absolute;left:3714;top:2922;width:0;height:6190" coordorigin="3714,2922" coordsize="0,6190" path="m3714,2922l3714,9113e" filled="f" stroked="t" strokeweight="0.22pt" strokecolor="#A7A9AB">
              <v:path arrowok="t"/>
            </v:shape>
            <v:shape style="position:absolute;left:8328;top:2930;width:0;height:6188" coordorigin="8328,2930" coordsize="0,6188" path="m8328,2930l8328,9118e" filled="f" stroked="t" strokeweight="0.22pt" strokecolor="#A7A9AB">
              <v:path arrowok="t"/>
            </v:shape>
            <v:shape style="position:absolute;left:8229;top:2930;width:0;height:6190" coordorigin="8229,2930" coordsize="0,6190" path="m8229,2930l8229,9121e" filled="f" stroked="t" strokeweight="0.22pt" strokecolor="#A7A9AB">
              <v:path arrowok="t"/>
            </v:shape>
            <v:shape style="position:absolute;left:7616;top:2930;width:0;height:6190" coordorigin="7616,2930" coordsize="0,6190" path="m7616,2930l7616,9121e" filled="f" stroked="t" strokeweight="0.22pt" strokecolor="#A7A9AB">
              <v:path arrowok="t"/>
            </v:shape>
            <v:shape style="position:absolute;left:8279;top:2930;width:0;height:6190" coordorigin="8279,2930" coordsize="0,6190" path="m8279,2930l8279,9121e" filled="f" stroked="t" strokeweight="0.22pt" strokecolor="#A7A9AB">
              <v:path arrowok="t"/>
            </v:shape>
            <v:shape style="position:absolute;left:8372;top:2930;width:0;height:6190" coordorigin="8372,2930" coordsize="0,6190" path="m8372,2930l8372,9121e" filled="f" stroked="t" strokeweight="0.22pt" strokecolor="#A7A9AB">
              <v:path arrowok="t"/>
            </v:shape>
            <v:shape style="position:absolute;left:7704;top:2930;width:0;height:6190" coordorigin="7704,2930" coordsize="0,6190" path="m7704,2930l7704,9121e" filled="f" stroked="t" strokeweight="0.22pt" strokecolor="#A7A9AB">
              <v:path arrowok="t"/>
            </v:shape>
            <v:shape style="position:absolute;left:7521;top:2930;width:0;height:6190" coordorigin="7521,2930" coordsize="0,6190" path="m7521,2930l7521,9121e" filled="f" stroked="t" strokeweight="0.22pt" strokecolor="#A7A9AB">
              <v:path arrowok="t"/>
            </v:shape>
            <v:shape style="position:absolute;left:7784;top:2930;width:0;height:6190" coordorigin="7784,2930" coordsize="0,6190" path="m7784,2930l7784,9121e" filled="f" stroked="t" strokeweight="0.22pt" strokecolor="#A7A9AB">
              <v:path arrowok="t"/>
            </v:shape>
            <v:shape style="position:absolute;left:7933;top:2930;width:0;height:6190" coordorigin="7933,2930" coordsize="0,6190" path="m7933,2930l7933,9121e" filled="f" stroked="t" strokeweight="0.22pt" strokecolor="#A7A9AB">
              <v:path arrowok="t"/>
            </v:shape>
            <v:shape style="position:absolute;left:8002;top:2930;width:0;height:6190" coordorigin="8002,2930" coordsize="0,6190" path="m8002,2930l8002,9121e" filled="f" stroked="t" strokeweight="0.22pt" strokecolor="#A7A9AB">
              <v:path arrowok="t"/>
            </v:shape>
            <v:shape style="position:absolute;left:8066;top:2930;width:0;height:6190" coordorigin="8066,2930" coordsize="0,6190" path="m8066,2930l8066,9121e" filled="f" stroked="t" strokeweight="0.22pt" strokecolor="#A7A9AB">
              <v:path arrowok="t"/>
            </v:shape>
            <v:shape style="position:absolute;left:8122;top:2930;width:0;height:6190" coordorigin="8122,2930" coordsize="0,6190" path="m8122,2930l8122,9121e" filled="f" stroked="t" strokeweight="0.22pt" strokecolor="#A7A9AB">
              <v:path arrowok="t"/>
            </v:shape>
            <v:shape style="position:absolute;left:3426;top:4983;width:5733;height:0" coordorigin="3426,4983" coordsize="5733,0" path="m3426,4983l9159,4984e" filled="f" stroked="t" strokeweight="0.22pt" strokecolor="#A7A9AB">
              <v:path arrowok="t"/>
            </v:shape>
            <v:shape style="position:absolute;left:8521;top:2923;width:0;height:6190" coordorigin="8521,2923" coordsize="0,6190" path="m8521,2923l8521,9113e" filled="f" stroked="t" strokeweight="0.22pt" strokecolor="#A7A9AB">
              <v:path arrowok="t"/>
            </v:shape>
            <v:shape style="position:absolute;left:8704;top:2923;width:0;height:6190" coordorigin="8704,2923" coordsize="0,6190" path="m8704,2923l8704,9113e" filled="f" stroked="t" strokeweight="0.22pt" strokecolor="#A7A9AB">
              <v:path arrowok="t"/>
            </v:shape>
            <v:shape style="position:absolute;left:8859;top:2923;width:0;height:6190" coordorigin="8859,2923" coordsize="0,6190" path="m8859,2923l8859,9113e" filled="f" stroked="t" strokeweight="0.22pt" strokecolor="#A7A9AB">
              <v:path arrowok="t"/>
            </v:shape>
            <v:shape style="position:absolute;left:9115;top:2923;width:0;height:6190" coordorigin="9115,2923" coordsize="0,6190" path="m9115,2923l9115,9113e" filled="f" stroked="t" strokeweight="0.22pt" strokecolor="#A7A9AB">
              <v:path arrowok="t"/>
            </v:shape>
            <v:shape style="position:absolute;left:8987;top:2923;width:0;height:6190" coordorigin="8987,2923" coordsize="0,6190" path="m8987,2923l8987,9113e" filled="f" stroked="t" strokeweight="0.22pt" strokecolor="#A7A9AB">
              <v:path arrowok="t"/>
            </v:shape>
            <v:shape style="position:absolute;left:4613;top:2922;width:2;height:6245" coordorigin="4613,2922" coordsize="2,6245" path="m4613,2922l4615,9167e" filled="f" stroked="t" strokeweight="0.22pt" strokecolor="#000000">
              <v:path arrowok="t"/>
            </v:shape>
            <v:shape style="position:absolute;left:5919;top:2922;width:0;height:6245" coordorigin="5919,2922" coordsize="0,6245" path="m5919,2922l5919,9167e" filled="f" stroked="t" strokeweight="0.44pt" strokecolor="#000000">
              <v:path arrowok="t"/>
            </v:shape>
            <v:shape style="position:absolute;left:6117;top:2922;width:0;height:6245" coordorigin="6117,2922" coordsize="0,6245" path="m6117,2922l6117,9167e" filled="f" stroked="t" strokeweight="0.44pt" strokecolor="#000000">
              <v:path arrowok="t"/>
            </v:shape>
            <v:shape style="position:absolute;left:6284;top:2922;width:0;height:6245" coordorigin="6284,2922" coordsize="0,6245" path="m6284,2922l6284,9167e" filled="f" stroked="t" strokeweight="0.44pt" strokecolor="#000000">
              <v:path arrowok="t"/>
            </v:shape>
            <v:shape style="position:absolute;left:6429;top:2922;width:0;height:6245" coordorigin="6429,2922" coordsize="0,6245" path="m6429,2922l6429,9167e" filled="f" stroked="t" strokeweight="0.44pt" strokecolor="#000000">
              <v:path arrowok="t"/>
            </v:shape>
            <v:shape style="position:absolute;left:6553;top:2922;width:0;height:6245" coordorigin="6553,2922" coordsize="0,6245" path="m6553,2922l6553,9167e" filled="f" stroked="t" strokeweight="0.44pt" strokecolor="#000000">
              <v:path arrowok="t"/>
            </v:shape>
            <v:shape style="position:absolute;left:5364;top:2919;width:0;height:6247" coordorigin="5364,2919" coordsize="0,6247" path="m5364,2919l5364,9167e" filled="f" stroked="t" strokeweight="0.44pt" strokecolor="#000000">
              <v:path arrowok="t"/>
            </v:shape>
            <v:shape style="position:absolute;left:5677;top:2922;width:0;height:6245" coordorigin="5677,2922" coordsize="0,6245" path="m5677,2922l5677,9167e" filled="f" stroked="t" strokeweight="0.44pt" strokecolor="#000000">
              <v:path arrowok="t"/>
            </v:shape>
            <v:shape style="position:absolute;left:4919;top:2922;width:0;height:6245" coordorigin="4919,2922" coordsize="0,6245" path="m4919,2922l4919,9167e" filled="f" stroked="t" strokeweight="0.44pt" strokecolor="#000000">
              <v:path arrowok="t"/>
            </v:shape>
            <v:shape style="position:absolute;left:3422;top:2922;width:0;height:6245" coordorigin="3422,2922" coordsize="0,6245" path="m3422,2922l3422,9167e" filled="f" stroked="t" strokeweight="0.44pt" strokecolor="#000000">
              <v:path arrowok="t"/>
            </v:shape>
            <v:shape style="position:absolute;left:3625;top:2922;width:0;height:6245" coordorigin="3625,2922" coordsize="0,6245" path="m3625,2922l3625,9167e" filled="f" stroked="t" strokeweight="0.44pt" strokecolor="#000000">
              <v:path arrowok="t"/>
            </v:shape>
            <v:shape style="position:absolute;left:3788;top:2922;width:0;height:6245" coordorigin="3788,2922" coordsize="0,6245" path="m3788,2922l3788,9167e" filled="f" stroked="t" strokeweight="0.44pt" strokecolor="#000000">
              <v:path arrowok="t"/>
            </v:shape>
            <v:shape style="position:absolute;left:3929;top:2922;width:0;height:6245" coordorigin="3929,2922" coordsize="0,6245" path="m3929,2922l3929,9167e" filled="f" stroked="t" strokeweight="0.44pt" strokecolor="#000000">
              <v:path arrowok="t"/>
            </v:shape>
            <v:shape style="position:absolute;left:4173;top:2922;width:0;height:6243" coordorigin="4173,2922" coordsize="0,6243" path="m4173,2922l4173,9166e" filled="f" stroked="t" strokeweight="0.44pt" strokecolor="#000000">
              <v:path arrowok="t"/>
            </v:shape>
            <v:shape style="position:absolute;left:4056;top:2922;width:0;height:6245" coordorigin="4056,2922" coordsize="0,6245" path="m4056,2922l4056,9167e" filled="f" stroked="t" strokeweight="0.44pt" strokecolor="#000000">
              <v:path arrowok="t"/>
            </v:shape>
            <v:shape style="position:absolute;left:3332;top:6156;width:5918;height:0" coordorigin="3332,6156" coordsize="5918,0" path="m3332,6156l9250,6156e" filled="f" stroked="t" strokeweight="0.22pt" strokecolor="#000000">
              <v:path arrowok="t"/>
            </v:shape>
            <v:shape style="position:absolute;left:3332;top:2917;width:5918;height:0" coordorigin="3332,2917" coordsize="5918,0" path="m3332,2917l9250,2917e" filled="f" stroked="t" strokeweight="0.44pt" strokecolor="#000000">
              <v:path arrowok="t"/>
            </v:shape>
            <v:shape style="position:absolute;left:3332;top:3352;width:5918;height:0" coordorigin="3332,3352" coordsize="5918,0" path="m3332,3352l9250,3352e" filled="f" stroked="t" strokeweight="0.44pt" strokecolor="#000000">
              <v:path arrowok="t"/>
            </v:shape>
            <v:shape style="position:absolute;left:3332;top:4105;width:5918;height:0" coordorigin="3332,4105" coordsize="5918,0" path="m3332,4105l9250,4105e" filled="f" stroked="t" strokeweight="0.44pt" strokecolor="#000000">
              <v:path arrowok="t"/>
            </v:shape>
            <v:shape style="position:absolute;left:3332;top:4214;width:5918;height:0" coordorigin="3332,4214" coordsize="5918,0" path="m3332,4214l9250,4214e" filled="f" stroked="t" strokeweight="0.44pt" strokecolor="#000000">
              <v:path arrowok="t"/>
            </v:shape>
            <v:shape style="position:absolute;left:3332;top:4342;width:5918;height:0" coordorigin="3332,4342" coordsize="5918,0" path="m3332,4342l9250,4342e" filled="f" stroked="t" strokeweight="0.44pt" strokecolor="#000000">
              <v:path arrowok="t"/>
            </v:shape>
            <v:shape style="position:absolute;left:3332;top:4487;width:5918;height:0" coordorigin="3332,4487" coordsize="5918,0" path="m3332,4487l9250,4487e" filled="f" stroked="t" strokeweight="0.44pt" strokecolor="#000000">
              <v:path arrowok="t"/>
            </v:shape>
            <v:shape style="position:absolute;left:3332;top:4657;width:5918;height:0" coordorigin="3332,4657" coordsize="5918,0" path="m3332,4657l9250,4657e" filled="f" stroked="t" strokeweight="0.44pt" strokecolor="#000000">
              <v:path arrowok="t"/>
            </v:shape>
            <v:shape style="position:absolute;left:3332;top:4853;width:5918;height:0" coordorigin="3332,4853" coordsize="5918,0" path="m3332,4853l9250,4853e" filled="f" stroked="t" strokeweight="0.44pt" strokecolor="#000000">
              <v:path arrowok="t"/>
            </v:shape>
            <v:shape style="position:absolute;left:3332;top:5098;width:5918;height:0" coordorigin="3332,5098" coordsize="5918,0" path="m3332,5098l9250,5098e" filled="f" stroked="t" strokeweight="0.44pt" strokecolor="#000000">
              <v:path arrowok="t"/>
            </v:shape>
            <v:shape style="position:absolute;left:3332;top:5402;width:5918;height:0" coordorigin="3332,5402" coordsize="5918,0" path="m3332,5402l9250,5402e" filled="f" stroked="t" strokeweight="0.44pt" strokecolor="#000000">
              <v:path arrowok="t"/>
            </v:shape>
            <v:shape style="position:absolute;left:3332;top:5846;width:5918;height:0" coordorigin="3332,5846" coordsize="5918,0" path="m3332,5846l9250,5846e" filled="f" stroked="t" strokeweight="0.44pt" strokecolor="#000000">
              <v:path arrowok="t"/>
            </v:shape>
            <v:shape style="position:absolute;left:3332;top:8672;width:5918;height:0" coordorigin="3332,8672" coordsize="5918,0" path="m3332,8672l9250,8672e" filled="f" stroked="t" strokeweight="0.22pt" strokecolor="#000000">
              <v:path arrowok="t"/>
            </v:shape>
            <v:shape style="position:absolute;left:3332;top:9125;width:5918;height:0" coordorigin="3332,9125" coordsize="5918,0" path="m3332,9125l9250,9125e" filled="f" stroked="t" strokeweight="0.44pt" strokecolor="#000000">
              <v:path arrowok="t"/>
            </v:shape>
            <v:shape style="position:absolute;left:3332;top:6712;width:5918;height:0" coordorigin="3332,6712" coordsize="5918,0" path="m3332,6712l9250,6712e" filled="f" stroked="t" strokeweight="0.44pt" strokecolor="#000000">
              <v:path arrowok="t"/>
            </v:shape>
            <v:shape style="position:absolute;left:3332;top:6840;width:5918;height:0" coordorigin="3332,6840" coordsize="5918,0" path="m3332,6840l9250,6840e" filled="f" stroked="t" strokeweight="0.44pt" strokecolor="#000000">
              <v:path arrowok="t"/>
            </v:shape>
            <v:shape style="position:absolute;left:3332;top:6593;width:5918;height:0" coordorigin="3332,6593" coordsize="5918,0" path="m3332,6593l9250,6593e" filled="f" stroked="t" strokeweight="0.44pt" strokecolor="#000000">
              <v:path arrowok="t"/>
            </v:shape>
            <v:shape style="position:absolute;left:3332;top:6977;width:5918;height:0" coordorigin="3332,6977" coordsize="5918,0" path="m3332,6977l9250,6977e" filled="f" stroked="t" strokeweight="0.44pt" strokecolor="#000000">
              <v:path arrowok="t"/>
            </v:shape>
            <v:shape style="position:absolute;left:3332;top:7154;width:5918;height:0" coordorigin="3332,7154" coordsize="5918,0" path="m3332,7154l9250,7154e" filled="f" stroked="t" strokeweight="0.44pt" strokecolor="#000000">
              <v:path arrowok="t"/>
            </v:shape>
            <v:shape style="position:absolute;left:3332;top:7352;width:5918;height:0" coordorigin="3332,7352" coordsize="5918,0" path="m3332,7352l9250,7352e" filled="f" stroked="t" strokeweight="0.44pt" strokecolor="#000000">
              <v:path arrowok="t"/>
            </v:shape>
            <v:shape style="position:absolute;left:3332;top:7601;width:5918;height:0" coordorigin="3332,7601" coordsize="5918,0" path="m3332,7601l9250,7601e" filled="f" stroked="t" strokeweight="0.44pt" strokecolor="#000000">
              <v:path arrowok="t"/>
            </v:shape>
            <v:shape style="position:absolute;left:3420;top:7924;width:5830;height:0" coordorigin="3420,7924" coordsize="5830,0" path="m3420,7924l9250,7924e" filled="f" stroked="t" strokeweight="0.44pt" strokecolor="#000000">
              <v:path arrowok="t"/>
            </v:shape>
            <v:shape style="position:absolute;left:3332;top:8361;width:5918;height:0" coordorigin="3332,8361" coordsize="5918,0" path="m3332,8361l9250,8361e" filled="f" stroked="t" strokeweight="0.44pt" strokecolor="#000000">
              <v:path arrowok="t"/>
            </v:shape>
            <v:shape style="position:absolute;left:3332;top:3665;width:5918;height:0" coordorigin="3332,3665" coordsize="5918,0" path="m3332,3665l9250,3665e" filled="f" stroked="t" strokeweight="0.22pt" strokecolor="#000000">
              <v:path arrowok="t"/>
            </v:shape>
            <v:shape style="position:absolute;left:8613;top:2923;width:0;height:6244" coordorigin="8613,2923" coordsize="0,6244" path="m8613,2923l8613,9167e" filled="f" stroked="t" strokeweight="0.44pt" strokecolor="#000000">
              <v:path arrowok="t"/>
            </v:shape>
            <v:shape style="position:absolute;left:8781;top:2923;width:0;height:6244" coordorigin="8781,2923" coordsize="0,6244" path="m8781,2923l8781,9167e" filled="f" stroked="t" strokeweight="0.44pt" strokecolor="#000000">
              <v:path arrowok="t"/>
            </v:shape>
            <v:shape style="position:absolute;left:8926;top:2923;width:0;height:6244" coordorigin="8926,2923" coordsize="0,6244" path="m8926,2923l8926,9167e" filled="f" stroked="t" strokeweight="0.44pt" strokecolor="#000000">
              <v:path arrowok="t"/>
            </v:shape>
            <v:shape style="position:absolute;left:9049;top:2923;width:0;height:6244" coordorigin="9049,2923" coordsize="0,6244" path="m9049,2923l9049,9167e" filled="f" stroked="t" strokeweight="0.44pt" strokecolor="#000000">
              <v:path arrowok="t"/>
            </v:shape>
            <v:shape style="position:absolute;left:8413;top:2924;width:0;height:6251" coordorigin="8413,2924" coordsize="0,6251" path="m8413,2924l8413,9175e" filled="f" stroked="t" strokeweight="0.44pt" strokecolor="#000000">
              <v:path arrowok="t"/>
            </v:shape>
            <v:shape style="position:absolute;left:7858;top:2927;width:0;height:6247" coordorigin="7858,2927" coordsize="0,6247" path="m7858,2927l7858,9175e" filled="f" stroked="t" strokeweight="0.44pt" strokecolor="#000000">
              <v:path arrowok="t"/>
            </v:shape>
            <v:shape style="position:absolute;left:8165;top:2924;width:6;height:6251" coordorigin="8165,2924" coordsize="6,6251" path="m8165,2924l8171,9175e" filled="f" stroked="t" strokeweight="0.44pt" strokecolor="#000000">
              <v:path arrowok="t"/>
            </v:shape>
            <v:shape style="position:absolute;left:7363;top:2924;width:0;height:6190" coordorigin="7363,2924" coordsize="0,6190" path="m7363,2924l7363,9114e" filled="f" stroked="t" strokeweight="0.22pt" strokecolor="#A7A9AB">
              <v:path arrowok="t"/>
            </v:shape>
            <v:shape style="position:absolute;left:7181;top:2924;width:0;height:6190" coordorigin="7181,2924" coordsize="0,6190" path="m7181,2924l7181,9114e" filled="f" stroked="t" strokeweight="0.22pt" strokecolor="#A7A9AB">
              <v:path arrowok="t"/>
            </v:shape>
            <v:shape style="position:absolute;left:7245;top:2924;width:0;height:6190" coordorigin="7245,2924" coordsize="0,6190" path="m7245,2924l7245,9114e" filled="f" stroked="t" strokeweight="0.22pt" strokecolor="#A7A9AB">
              <v:path arrowok="t"/>
            </v:shape>
            <v:shape style="position:absolute;left:7307;top:2924;width:0;height:6190" coordorigin="7307,2924" coordsize="0,6190" path="m7307,2924l7307,9114e" filled="f" stroked="t" strokeweight="0.22pt" strokecolor="#A7A9AB">
              <v:path arrowok="t"/>
            </v:shape>
            <v:shape style="position:absolute;left:7033;top:2924;width:3;height:6190" coordorigin="7033,2924" coordsize="3,6190" path="m7033,2924l7036,9114e" filled="f" stroked="t" strokeweight="0.22pt" strokecolor="#A7A9AB">
              <v:path arrowok="t"/>
            </v:shape>
            <v:shape style="position:absolute;left:6775;top:2924;width:0;height:6190" coordorigin="6775,2924" coordsize="0,6190" path="m6776,2924l6775,9114e" filled="f" stroked="t" strokeweight="0.22pt" strokecolor="#A7A9AB">
              <v:path arrowok="t"/>
            </v:shape>
            <v:shape style="position:absolute;left:6956;top:2924;width:0;height:6190" coordorigin="6956,2924" coordsize="0,6190" path="m6956,2924l6956,9114e" filled="f" stroked="t" strokeweight="0.22pt" strokecolor="#A7A9AB">
              <v:path arrowok="t"/>
            </v:shape>
            <v:shape style="position:absolute;left:6870;top:2924;width:0;height:6190" coordorigin="6870,2924" coordsize="0,6190" path="m6870,2924l6870,9114e" filled="f" stroked="t" strokeweight="0.22pt" strokecolor="#A7A9AB">
              <v:path arrowok="t"/>
            </v:shape>
            <v:shape style="position:absolute;left:7108;top:2924;width:2;height:6245" coordorigin="7108,2924" coordsize="2,6245" path="m7108,2924l7110,9168e" filled="f" stroked="t" strokeweight="0.22pt" strokecolor="#000000">
              <v:path arrowok="t"/>
            </v:shape>
            <v:shape style="position:absolute;left:7414;top:2924;width:0;height:6245" coordorigin="7414,2924" coordsize="0,6245" path="m7414,2924l7414,9168e" filled="f" stroked="t" strokeweight="0.44pt" strokecolor="#000000">
              <v:path arrowok="t"/>
            </v:shape>
            <v:shape style="position:absolute;left:6668;top:2924;width:0;height:6243" coordorigin="6668,2924" coordsize="0,6243" path="m6668,2924l6668,9167e" filled="f" stroked="t" strokeweight="0.44pt" strokecolor="#000000">
              <v:path arrowok="t"/>
            </v:shape>
            <v:shape style="position:absolute;left:6155;top:3079;width:3009;height:6042" coordorigin="6155,3079" coordsize="3009,6042" path="m6155,9122l9164,3079e" filled="f" stroked="t" strokeweight="0.881pt" strokecolor="#000000">
              <v:path arrowok="t"/>
            </v:shape>
            <v:shape style="position:absolute;left:9164;top:2924;width:0;height:6243" coordorigin="9164,2924" coordsize="0,6243" path="m9164,2924l9164,9168e" filled="f" stroked="t" strokeweight="0.44pt" strokecolor="#000000">
              <v:path arrowok="t"/>
            </v:shape>
            <v:shape style="position:absolute;left:9168;top:2826;width:312;height:256" coordorigin="9168,2826" coordsize="312,256" path="m9480,2826l9282,2826,9282,3082,9168,3082e" filled="f" stroked="t" strokeweight="0.44pt" strokecolor="#000000">
              <v:path arrowok="t"/>
            </v:shape>
            <v:shape style="position:absolute;left:4958;top:2921;width:3089;height:6205" coordorigin="4958,2921" coordsize="3089,6205" path="m4958,9127l8046,2921e" filled="f" stroked="t" strokeweight="0.881pt" strokecolor="#000000">
              <v:path arrowok="t"/>
            </v:shape>
            <v:shape style="position:absolute;left:5410;top:2916;width:3089;height:6205" coordorigin="5410,2916" coordsize="3089,6205" path="m5410,9121l8499,2916e" filled="f" stroked="t" strokeweight="0.881pt" strokecolor="#000000">
              <v:path arrowok="t"/>
            </v:shape>
            <v:shape style="position:absolute;left:5731;top:2916;width:3089;height:6205" coordorigin="5731,2916" coordsize="3089,6205" path="m5731,9121l8819,2916e" filled="f" stroked="t" strokeweight="0.881pt" strokecolor="#000000">
              <v:path arrowok="t"/>
            </v:shape>
            <v:shape style="position:absolute;left:5922;top:2920;width:3089;height:6205" coordorigin="5922,2920" coordsize="3089,6205" path="m5922,9125l9011,2920e" filled="f" stroked="t" strokeweight="0.881pt" strokecolor="#000000">
              <v:path arrowok="t"/>
            </v:shape>
            <v:shape style="position:absolute;left:9011;top:2644;width:298;height:274" coordorigin="9011,2644" coordsize="298,274" path="m9011,2918l9011,2644,9309,2644e" filled="f" stroked="t" strokeweight="0.274pt" strokecolor="#000000">
              <v:path arrowok="t"/>
            </v:shape>
            <v:shape style="position:absolute;left:8818;top:2494;width:198;height:425" coordorigin="8818,2494" coordsize="198,425" path="m8818,2919l8818,2494,9015,2494e" filled="f" stroked="t" strokeweight="0.44pt" strokecolor="#000000">
              <v:path arrowok="t"/>
            </v:shape>
            <v:shape style="position:absolute;left:8494;top:2646;width:198;height:274" coordorigin="8494,2646" coordsize="198,274" path="m8494,2920l8494,2646,8692,2646e" filled="f" stroked="t" strokeweight="0.44pt" strokecolor="#000000">
              <v:path arrowok="t"/>
            </v:shape>
            <v:shape style="position:absolute;left:8045;top:2653;width:198;height:274" coordorigin="8045,2653" coordsize="198,274" path="m8045,2927l8045,2653,8243,2653e" filled="f" stroked="t" strokeweight="0.44pt" strokecolor="#000000">
              <v:path arrowok="t"/>
            </v:shape>
            <v:shape style="position:absolute;left:7264;top:2643;width:198;height:274" coordorigin="7264,2643" coordsize="198,274" path="m7264,2916l7264,2643,7462,2643e" filled="f" stroked="t" strokeweight="0.44pt" strokecolor="#000000">
              <v:path arrowok="t"/>
            </v:shape>
            <v:shape style="position:absolute;left:4177;top:2923;width:3089;height:6205" coordorigin="4177,2923" coordsize="3089,6205" path="m4177,9129l7266,2923e" filled="f" stroked="t" strokeweight="0.88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50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850"/>
        <w:sectPr>
          <w:type w:val="continuous"/>
          <w:pgSz w:w="11920" w:h="16840"/>
          <w:pgMar w:top="1560" w:bottom="280" w:left="0" w:right="0"/>
          <w:cols w:num="3" w:equalWidth="off">
            <w:col w:w="3293" w:space="3960"/>
            <w:col w:w="997" w:space="245"/>
            <w:col w:w="3425"/>
          </w:cols>
        </w:sectPr>
      </w:pPr>
      <w:r>
        <w:pict>
          <v:shape type="#_x0000_t202" style="position:absolute;margin-left:475.86pt;margin-top:8.07396pt;width:10.9835pt;height:37.3354pt;mso-position-horizontal-relative:page;mso-position-vertical-relative:paragraph;z-index:-2318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before="6"/>
                    <w:ind w:left="20" w:right="-27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Δ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19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16"/>
                      <w:szCs w:val="16"/>
                    </w:rPr>
                    <w:t>[mbar]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0" w:right="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46"/>
      </w:pPr>
      <w:r>
        <w:pict>
          <v:shape type="#_x0000_t202" style="position:absolute;margin-left:137.099pt;margin-top:-21.4674pt;width:10.9835pt;height:31.2956pt;mso-position-horizontal-relative:page;mso-position-vertical-relative:paragraph;z-index:-231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before="6"/>
                    <w:ind w:left="20" w:right="-27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Δ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19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[kPa]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0,1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5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9" w:lineRule="exact" w:line="180"/>
        <w:ind w:left="13"/>
      </w:pPr>
      <w:r>
        <w:rPr>
          <w:rFonts w:cs="Arial" w:hAnsi="Arial" w:eastAsia="Arial" w:ascii="Arial"/>
          <w:spacing w:val="0"/>
          <w:w w:val="235"/>
          <w:sz w:val="16"/>
          <w:szCs w:val="16"/>
        </w:rPr>
        <w:t>ª</w:t>
      </w:r>
      <w:r>
        <w:rPr>
          <w:rFonts w:cs="Arial" w:hAnsi="Arial" w:eastAsia="Arial" w:ascii="Arial"/>
          <w:spacing w:val="-58"/>
          <w:w w:val="23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[kg/h]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6"/>
      </w:pPr>
      <w:r>
        <w:pict>
          <v:group style="position:absolute;margin-left:283.918pt;margin-top:7.72845pt;width:0pt;height:0pt;mso-position-horizontal-relative:page;mso-position-vertical-relative:paragraph;z-index:-2321" coordorigin="5678,155" coordsize="0,0">
            <v:shape style="position:absolute;left:5678;top:155;width:0;height:0" coordorigin="5678,155" coordsize="0,0" path="m5678,155l5678,155e" filled="f" stroked="t" strokeweight="0.44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5"/>
      </w:pP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49"/>
        <w:ind w:left="2050" w:right="243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7"/>
        <w:sectPr>
          <w:type w:val="continuous"/>
          <w:pgSz w:w="11920" w:h="16840"/>
          <w:pgMar w:top="1560" w:bottom="280" w:left="0" w:right="0"/>
          <w:cols w:num="5" w:equalWidth="off">
            <w:col w:w="3286" w:space="113"/>
            <w:col w:w="879" w:space="562"/>
            <w:col w:w="1176" w:space="511"/>
            <w:col w:w="280" w:space="457"/>
            <w:col w:w="465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500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1000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4"/>
        <w:ind w:left="1134"/>
      </w:pP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Cont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oller</w:t>
      </w:r>
      <w:r>
        <w:rPr>
          <w:rFonts w:cs="Arial" w:hAnsi="Arial" w:eastAsia="Arial" w:ascii="Arial"/>
          <w:b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b/>
          <w:color w:val="57585B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valve</w:t>
      </w:r>
      <w:r>
        <w:rPr>
          <w:rFonts w:cs="Arial" w:hAnsi="Arial" w:eastAsia="Arial" w:ascii="Arial"/>
          <w:b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body</w:t>
      </w:r>
      <w:r>
        <w:rPr>
          <w:rFonts w:cs="Arial" w:hAnsi="Arial" w:eastAsia="Arial" w:ascii="Arial"/>
          <w:b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(angle,</w:t>
      </w:r>
      <w:r>
        <w:rPr>
          <w:rFonts w:cs="Arial" w:hAnsi="Arial" w:eastAsia="Arial" w:ascii="Arial"/>
          <w:b/>
          <w:color w:val="57585B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straight)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8"/>
          <w:szCs w:val="8"/>
        </w:rPr>
        <w:jc w:val="left"/>
        <w:spacing w:before="10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1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82" w:hRule="exact"/>
        </w:trPr>
        <w:tc>
          <w:tcPr>
            <w:tcW w:w="1455" w:type="dxa"/>
            <w:vMerge w:val="restart"/>
            <w:tcBorders>
              <w:top w:val="single" w:sz="4" w:space="0" w:color="57585B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2"/>
              <w:ind w:left="169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DN</w:t>
            </w:r>
            <w:r>
              <w:rPr>
                <w:rFonts w:cs="Arial" w:hAnsi="Arial" w:eastAsia="Arial" w:ascii="Arial"/>
                <w:color w:val="57585B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15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(1/2”)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197" w:type="dxa"/>
            <w:gridSpan w:val="5"/>
            <w:tcBorders>
              <w:top w:val="nil" w:sz="6" w:space="0" w:color="auto"/>
              <w:left w:val="single" w:sz="4" w:space="0" w:color="57585B"/>
              <w:bottom w:val="nil" w:sz="6" w:space="0" w:color="auto"/>
              <w:right w:val="single" w:sz="4" w:space="0" w:color="57585B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77"/>
              <w:ind w:left="2462" w:right="2462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97"/>
                <w:sz w:val="16"/>
                <w:szCs w:val="16"/>
              </w:rPr>
              <w:t>Kv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36"/>
              <w:ind w:left="2037" w:right="2037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P-band</w:t>
            </w:r>
            <w:r>
              <w:rPr>
                <w:rFonts w:cs="Arial" w:hAnsi="Arial" w:eastAsia="Arial" w:ascii="Arial"/>
                <w:b/>
                <w:color w:val="57585B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xp</w:t>
            </w:r>
            <w:r>
              <w:rPr>
                <w:rFonts w:cs="Arial" w:hAnsi="Arial" w:eastAsia="Arial" w:ascii="Arial"/>
                <w:b/>
                <w:color w:val="57585B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[K]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72"/>
              <w:ind w:left="340" w:right="340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97"/>
                <w:sz w:val="16"/>
                <w:szCs w:val="16"/>
              </w:rPr>
              <w:t>Kvs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12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2" w:lineRule="auto" w:line="287"/>
              <w:ind w:left="75" w:right="92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Permitted</w:t>
            </w:r>
            <w:r>
              <w:rPr>
                <w:rFonts w:cs="Arial" w:hAnsi="Arial" w:eastAsia="Arial" w:ascii="Arial"/>
                <w:b/>
                <w:color w:val="57585B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di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fe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ential</w:t>
            </w:r>
            <w:r>
              <w:rPr>
                <w:rFonts w:cs="Arial" w:hAnsi="Arial" w:eastAsia="Arial" w:ascii="Arial"/>
                <w:b/>
                <w:color w:val="57585B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essu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at</w:t>
            </w:r>
            <w:r>
              <w:rPr>
                <w:rFonts w:cs="Arial" w:hAnsi="Arial" w:eastAsia="Arial" w:ascii="Arial"/>
                <w:b/>
                <w:color w:val="57585B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which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color w:val="57585B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1"/>
                <w:sz w:val="16"/>
                <w:szCs w:val="16"/>
              </w:rPr>
              <w:t>etu</w:t>
            </w:r>
            <w:r>
              <w:rPr>
                <w:rFonts w:cs="Arial" w:hAnsi="Arial" w:eastAsia="Arial" w:ascii="Arial"/>
                <w:b/>
                <w:color w:val="57585B"/>
                <w:spacing w:val="3"/>
                <w:w w:val="10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97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97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temperatu</w:t>
            </w:r>
            <w:r>
              <w:rPr>
                <w:rFonts w:cs="Arial" w:hAnsi="Arial" w:eastAsia="Arial" w:ascii="Arial"/>
                <w:b/>
                <w:color w:val="57585B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color w:val="57585B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limiter</w:t>
            </w:r>
            <w:r>
              <w:rPr>
                <w:rFonts w:cs="Arial" w:hAnsi="Arial" w:eastAsia="Arial" w:ascii="Arial"/>
                <w:b/>
                <w:color w:val="57585B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still</w:t>
            </w:r>
            <w:r>
              <w:rPr>
                <w:rFonts w:cs="Arial" w:hAnsi="Arial" w:eastAsia="Arial" w:ascii="Arial"/>
                <w:b/>
                <w:color w:val="57585B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closes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/>
              <w:ind w:left="75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∆p</w:t>
            </w:r>
            <w:r>
              <w:rPr>
                <w:rFonts w:cs="Arial" w:hAnsi="Arial" w:eastAsia="Arial" w:ascii="Arial"/>
                <w:b/>
                <w:color w:val="57585B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[bar]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71" w:hRule="exact"/>
        </w:trPr>
        <w:tc>
          <w:tcPr>
            <w:tcW w:w="1455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438" w:right="43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438" w:right="43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438" w:right="43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438" w:right="438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394" w:right="394"/>
            </w:pPr>
            <w:r>
              <w:rPr>
                <w:rFonts w:cs="Arial" w:hAnsi="Arial" w:eastAsia="Arial" w:ascii="Arial"/>
                <w:b/>
                <w:color w:val="57585B"/>
                <w:spacing w:val="0"/>
                <w:w w:val="100"/>
                <w:sz w:val="16"/>
                <w:szCs w:val="16"/>
              </w:rPr>
              <w:t>10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vMerge w:val="restart"/>
            <w:tcBorders>
              <w:top w:val="single" w:sz="4" w:space="0" w:color="57585B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86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2,00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12" w:type="dxa"/>
            <w:vMerge w:val="restart"/>
            <w:tcBorders>
              <w:top w:val="single" w:sz="4" w:space="0" w:color="57585B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1202" w:right="1157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71" w:hRule="exact"/>
        </w:trPr>
        <w:tc>
          <w:tcPr>
            <w:tcW w:w="1455" w:type="dxa"/>
            <w:vMerge w:val=""/>
            <w:tcBorders>
              <w:left w:val="nil" w:sz="6" w:space="0" w:color="auto"/>
              <w:bottom w:val="single" w:sz="4" w:space="0" w:color="57585B"/>
              <w:right w:val="nil" w:sz="6" w:space="0" w:color="auto"/>
            </w:tcBorders>
          </w:tcPr>
          <w:p/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327" w:right="327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0,32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327" w:right="327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0,66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327" w:right="327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1,00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327" w:right="327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1,34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tcBorders>
              <w:top w:val="single" w:sz="4" w:space="0" w:color="57585B"/>
              <w:left w:val="single" w:sz="4" w:space="0" w:color="57585B"/>
              <w:bottom w:val="single" w:sz="4" w:space="0" w:color="57585B"/>
              <w:right w:val="single" w:sz="4" w:space="0" w:color="57585B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327" w:right="327"/>
            </w:pPr>
            <w:r>
              <w:rPr>
                <w:rFonts w:cs="Arial" w:hAnsi="Arial" w:eastAsia="Arial" w:ascii="Arial"/>
                <w:color w:val="57585B"/>
                <w:spacing w:val="0"/>
                <w:w w:val="100"/>
                <w:sz w:val="16"/>
                <w:szCs w:val="16"/>
              </w:rPr>
              <w:t>1,60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9" w:type="dxa"/>
            <w:vMerge w:val=""/>
            <w:tcBorders>
              <w:left w:val="nil" w:sz="6" w:space="0" w:color="auto"/>
              <w:bottom w:val="single" w:sz="4" w:space="0" w:color="57585B"/>
              <w:right w:val="nil" w:sz="6" w:space="0" w:color="auto"/>
            </w:tcBorders>
          </w:tcPr>
          <w:p/>
        </w:tc>
        <w:tc>
          <w:tcPr>
            <w:tcW w:w="2512" w:type="dxa"/>
            <w:vMerge w:val=""/>
            <w:tcBorders>
              <w:left w:val="nil" w:sz="6" w:space="0" w:color="auto"/>
              <w:bottom w:val="single" w:sz="4" w:space="0" w:color="57585B"/>
              <w:right w:val="nil" w:sz="6" w:space="0" w:color="auto"/>
            </w:tcBorders>
          </w:tcPr>
          <w:p/>
        </w:tc>
      </w:tr>
    </w:tbl>
    <w:p>
      <w:pPr>
        <w:sectPr>
          <w:type w:val="continuous"/>
          <w:pgSz w:w="11920" w:h="16840"/>
          <w:pgMar w:top="1560" w:bottom="280" w:left="0" w:right="0"/>
        </w:sectPr>
      </w:pP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1" w:lineRule="exact" w:line="260"/>
        <w:ind w:left="567"/>
      </w:pPr>
      <w:r>
        <w:pict>
          <v:group style="position:absolute;margin-left:28.3465pt;margin-top:-1.71734pt;width:510.236pt;height:0pt;mso-position-horizontal-relative:page;mso-position-vertical-relative:paragraph;z-index:-2317" coordorigin="567,-34" coordsize="10205,0">
            <v:shape style="position:absolute;left:567;top:-34;width:10205;height:0" coordorigin="567,-34" coordsize="10205,0" path="m567,-34l10772,-34e" filled="f" stroked="t" strokeweight="0.7pt" strokecolor="#F5821F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F5821F"/>
          <w:spacing w:val="0"/>
          <w:w w:val="100"/>
          <w:position w:val="-1"/>
          <w:sz w:val="24"/>
          <w:szCs w:val="24"/>
        </w:rPr>
        <w:t>Articles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415" w:top="1140" w:bottom="280" w:left="0" w:right="0"/>
          <w:pgSz w:w="1192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3"/>
        <w:ind w:left="1247" w:right="-40"/>
      </w:pPr>
      <w:r>
        <w:pict>
          <v:shape type="#_x0000_t75" style="position:absolute;margin-left:32.5924pt;margin-top:4.57823pt;width:106.047pt;height:45.4035pt;mso-position-horizontal-relative:page;mso-position-vertical-relative:paragraph;z-index:-2306">
            <v:imagedata o:title="" r:id="rId23"/>
          </v:shape>
        </w:pict>
      </w:r>
      <w:r>
        <w:pict>
          <v:shape type="#_x0000_t202" style="position:absolute;margin-left:28.0014pt;margin-top:16.7728pt;width:8.4pt;height:15.8752pt;mso-position-horizontal-relative:page;mso-position-vertical-relative:paragraph;z-index:-2298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  <w:t>Ø</w:t>
                  </w:r>
                  <w:r>
                    <w:rPr>
                      <w:rFonts w:cs="Arial" w:hAnsi="Arial" w:eastAsia="Arial" w:ascii="Arial"/>
                      <w:spacing w:val="8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53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107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        </w:t>
      </w:r>
      <w:r>
        <w:rPr>
          <w:rFonts w:cs="Arial" w:hAnsi="Arial" w:eastAsia="Arial" w:ascii="Arial"/>
          <w:spacing w:val="1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6"/>
          <w:sz w:val="12"/>
          <w:szCs w:val="12"/>
        </w:rPr>
        <w:t>59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 w:lineRule="exact" w:line="200"/>
        <w:sectPr>
          <w:type w:val="continuous"/>
          <w:pgSz w:w="11920" w:h="16840"/>
          <w:pgMar w:top="1560" w:bottom="280" w:left="0" w:right="0"/>
          <w:cols w:num="2" w:equalWidth="off">
            <w:col w:w="2207" w:space="627"/>
            <w:col w:w="9086"/>
          </w:cols>
        </w:sectPr>
      </w:pPr>
      <w:r>
        <w:br w:type="column"/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Angle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type w:val="continuous"/>
          <w:pgSz w:w="11920" w:h="16840"/>
          <w:pgMar w:top="1560" w:bottom="280" w:left="0" w:right="0"/>
        </w:sectPr>
      </w:pPr>
      <w:r>
        <w:rPr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9"/>
          <w:szCs w:val="9"/>
        </w:rPr>
        <w:jc w:val="right"/>
      </w:pPr>
      <w:r>
        <w:rPr>
          <w:rFonts w:cs="Arial" w:hAnsi="Arial" w:eastAsia="Arial" w:ascii="Arial"/>
          <w:w w:val="106"/>
          <w:sz w:val="12"/>
          <w:szCs w:val="12"/>
        </w:rPr>
        <w:t>SW</w:t>
      </w:r>
      <w:r>
        <w:rPr>
          <w:rFonts w:cs="Arial" w:hAnsi="Arial" w:eastAsia="Arial" w:ascii="Arial"/>
          <w:spacing w:val="-15"/>
          <w:w w:val="101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position w:val="1"/>
          <w:sz w:val="16"/>
          <w:szCs w:val="16"/>
        </w:rPr>
        <w:t>*</w:t>
      </w:r>
      <w:r>
        <w:rPr>
          <w:rFonts w:cs="Arial" w:hAnsi="Arial" w:eastAsia="Arial" w:ascii="Arial"/>
          <w:spacing w:val="0"/>
          <w:w w:val="103"/>
          <w:position w:val="7"/>
          <w:sz w:val="9"/>
          <w:szCs w:val="9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9"/>
          <w:szCs w:val="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9"/>
      </w:pPr>
      <w:r>
        <w:rPr>
          <w:rFonts w:cs="Arial" w:hAnsi="Arial" w:eastAsia="Arial" w:ascii="Arial"/>
          <w:spacing w:val="0"/>
          <w:w w:val="106"/>
          <w:sz w:val="12"/>
          <w:szCs w:val="12"/>
        </w:rPr>
        <w:t>Rp1/2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9"/>
          <w:szCs w:val="9"/>
        </w:rPr>
        <w:jc w:val="left"/>
        <w:ind w:right="-46"/>
      </w:pPr>
      <w:r>
        <w:pict>
          <v:shape type="#_x0000_t202" style="position:absolute;margin-left:127.11pt;margin-top:-13.9276pt;width:14.3312pt;height:21.208pt;mso-position-horizontal-relative:page;mso-position-vertical-relative:paragraph;z-index:-2292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 w:lineRule="exact" w:line="120"/>
                    <w:ind w:left="134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R1/2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28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w w:val="106"/>
          <w:sz w:val="12"/>
          <w:szCs w:val="12"/>
        </w:rPr>
        <w:t>SW</w:t>
      </w:r>
      <w:r>
        <w:rPr>
          <w:rFonts w:cs="Arial" w:hAnsi="Arial" w:eastAsia="Arial" w:ascii="Arial"/>
          <w:spacing w:val="-14"/>
          <w:w w:val="101"/>
          <w:sz w:val="11"/>
          <w:szCs w:val="11"/>
        </w:rPr>
        <w:t>2</w:t>
      </w:r>
      <w:r>
        <w:rPr>
          <w:rFonts w:cs="Arial" w:hAnsi="Arial" w:eastAsia="Arial" w:ascii="Arial"/>
          <w:spacing w:val="0"/>
          <w:w w:val="100"/>
          <w:position w:val="2"/>
          <w:sz w:val="16"/>
          <w:szCs w:val="16"/>
        </w:rPr>
        <w:t>*</w:t>
      </w:r>
      <w:r>
        <w:rPr>
          <w:rFonts w:cs="Arial" w:hAnsi="Arial" w:eastAsia="Arial" w:ascii="Arial"/>
          <w:spacing w:val="0"/>
          <w:w w:val="103"/>
          <w:position w:val="7"/>
          <w:sz w:val="9"/>
          <w:szCs w:val="9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9"/>
          <w:szCs w:val="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0"/>
      </w:pPr>
      <w:r>
        <w:br w:type="column"/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Connection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</w:t>
      </w:r>
      <w:r>
        <w:rPr>
          <w:rFonts w:cs="Arial" w:hAnsi="Arial" w:eastAsia="Arial" w:ascii="Arial"/>
          <w:b/>
          <w:color w:val="57585B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Kvs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             </w:t>
      </w:r>
      <w:r>
        <w:rPr>
          <w:rFonts w:cs="Arial" w:hAnsi="Arial" w:eastAsia="Arial" w:ascii="Arial"/>
          <w:b/>
          <w:color w:val="57585B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/>
        <w:sectPr>
          <w:type w:val="continuous"/>
          <w:pgSz w:w="11920" w:h="16840"/>
          <w:pgMar w:top="1560" w:bottom="280" w:left="0" w:right="0"/>
          <w:cols w:num="4" w:equalWidth="off">
            <w:col w:w="1569" w:space="85"/>
            <w:col w:w="342" w:space="260"/>
            <w:col w:w="349" w:space="309"/>
            <w:col w:w="9006"/>
          </w:cols>
        </w:sectPr>
      </w:pPr>
      <w:r>
        <w:pict>
          <v:group style="position:absolute;margin-left:141.732pt;margin-top:-39.8391pt;width:396.85pt;height:0pt;mso-position-horizontal-relative:page;mso-position-vertical-relative:paragraph;z-index:-2316" coordorigin="2835,-797" coordsize="7937,0">
            <v:shape style="position:absolute;left:2835;top:-797;width:7937;height:0" coordorigin="2835,-797" coordsize="7937,0" path="m2835,-797l10772,-797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141.482pt;margin-top:2.30591pt;width:394.516pt;height:0.5pt;mso-position-horizontal-relative:page;mso-position-vertical-relative:paragraph;z-index:-2314" coordorigin="2830,46" coordsize="7890,10">
            <v:shape style="position:absolute;left:2835;top:51;width:2551;height:0" coordorigin="2835,51" coordsize="2551,0" path="m2835,51l5386,51e" filled="f" stroked="t" strokeweight="0.5pt" strokecolor="#57585B">
              <v:path arrowok="t"/>
            </v:shape>
            <v:shape style="position:absolute;left:5386;top:51;width:2551;height:0" coordorigin="5386,51" coordsize="2551,0" path="m5386,51l7937,51e" filled="f" stroked="t" strokeweight="0.5pt" strokecolor="#57585B">
              <v:path arrowok="t"/>
            </v:shape>
            <v:shape style="position:absolute;left:7937;top:51;width:1474;height:0" coordorigin="7937,51" coordsize="1474,0" path="m7937,51l9411,51e" filled="f" stroked="t" strokeweight="0.5pt" strokecolor="#57585B">
              <v:path arrowok="t"/>
            </v:shape>
            <v:shape style="position:absolute;left:9411;top:51;width:1304;height:0" coordorigin="9411,51" coordsize="1304,0" path="m9411,51l10715,51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141.607pt;margin-top:13.8121pt;width:394.266pt;height:0.25pt;mso-position-horizontal-relative:page;mso-position-vertical-relative:paragraph;z-index:-2313" coordorigin="2832,276" coordsize="7885,5">
            <v:shape style="position:absolute;left:2835;top:279;width:2551;height:0" coordorigin="2835,279" coordsize="2551,0" path="m2835,279l5386,279e" filled="f" stroked="t" strokeweight="0.25pt" strokecolor="#57585B">
              <v:path arrowok="t"/>
            </v:shape>
            <v:shape style="position:absolute;left:5386;top:279;width:2551;height:0" coordorigin="5386,279" coordsize="2551,0" path="m5386,279l7937,279e" filled="f" stroked="t" strokeweight="0.25pt" strokecolor="#57585B">
              <v:path arrowok="t"/>
            </v:shape>
            <v:shape style="position:absolute;left:7937;top:279;width:1474;height:0" coordorigin="7937,279" coordsize="1474,0" path="m7937,279l9411,279e" filled="f" stroked="t" strokeweight="0.25pt" strokecolor="#57585B">
              <v:path arrowok="t"/>
            </v:shape>
            <v:shape style="position:absolute;left:9411;top:279;width:1304;height:0" coordorigin="9411,279" coordsize="1304,0" path="m9411,279l10715,279e" filled="f" stroked="t" strokeweight="0.25pt" strokecolor="#57585B">
              <v:path arrowok="t"/>
            </v:shape>
            <w10:wrap type="none"/>
          </v:group>
        </w:pict>
      </w:r>
      <w:r>
        <w:pict>
          <v:group style="position:absolute;margin-left:141.482pt;margin-top:130.329pt;width:394.516pt;height:0.5pt;mso-position-horizontal-relative:page;mso-position-vertical-relative:paragraph;z-index:-2311" coordorigin="2830,2607" coordsize="7890,10">
            <v:shape style="position:absolute;left:2835;top:2612;width:2551;height:0" coordorigin="2835,2612" coordsize="2551,0" path="m2835,2612l5386,2612e" filled="f" stroked="t" strokeweight="0.5pt" strokecolor="#57585B">
              <v:path arrowok="t"/>
            </v:shape>
            <v:shape style="position:absolute;left:5386;top:2612;width:2551;height:0" coordorigin="5386,2612" coordsize="2551,0" path="m5386,2612l7937,2612e" filled="f" stroked="t" strokeweight="0.5pt" strokecolor="#57585B">
              <v:path arrowok="t"/>
            </v:shape>
            <v:shape style="position:absolute;left:7937;top:2612;width:1474;height:0" coordorigin="7937,2612" coordsize="1474,0" path="m7937,2612l9411,2612e" filled="f" stroked="t" strokeweight="0.5pt" strokecolor="#57585B">
              <v:path arrowok="t"/>
            </v:shape>
            <v:shape style="position:absolute;left:9411;top:2612;width:1304;height:0" coordorigin="9411,2612" coordsize="1304,0" path="m9411,2612l10715,2612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R1/2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                                          </w:t>
      </w:r>
      <w:r>
        <w:rPr>
          <w:rFonts w:cs="Arial" w:hAnsi="Arial" w:eastAsia="Arial" w:ascii="Arial"/>
          <w:color w:val="57585B"/>
          <w:spacing w:val="4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2,00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                                           </w:t>
      </w:r>
      <w:r>
        <w:rPr>
          <w:rFonts w:cs="Arial" w:hAnsi="Arial" w:eastAsia="Arial" w:ascii="Arial"/>
          <w:color w:val="57585B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4024052285716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9173-02.800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type w:val="continuous"/>
          <w:pgSz w:w="11920" w:h="16840"/>
          <w:pgMar w:top="1560" w:bottom="280" w:left="0" w:right="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9"/>
        <w:ind w:left="1247" w:right="-40"/>
      </w:pPr>
      <w:r>
        <w:pict>
          <v:group style="position:absolute;margin-left:141.732pt;margin-top:-4.06087pt;width:396.85pt;height:0pt;mso-position-horizontal-relative:page;mso-position-vertical-relative:paragraph;z-index:-2315" coordorigin="2835,-81" coordsize="7937,0">
            <v:shape style="position:absolute;left:2835;top:-81;width:7937;height:0" coordorigin="2835,-81" coordsize="7937,0" path="m2835,-81l10772,-81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position:absolute;margin-left:32.5924pt;margin-top:4.46343pt;width:91.5915pt;height:55.1035pt;mso-position-horizontal-relative:page;mso-position-vertical-relative:paragraph;z-index:-2305">
            <v:imagedata o:title="" r:id="rId24"/>
          </v:shape>
        </w:pict>
      </w:r>
      <w:r>
        <w:pict>
          <v:shape type="#_x0000_t202" style="position:absolute;margin-left:28.0014pt;margin-top:16.6576pt;width:8.4pt;height:15.8752pt;mso-position-horizontal-relative:page;mso-position-vertical-relative:paragraph;z-index:-2299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  <w:t>Ø</w:t>
                  </w:r>
                  <w:r>
                    <w:rPr>
                      <w:rFonts w:cs="Arial" w:hAnsi="Arial" w:eastAsia="Arial" w:ascii="Arial"/>
                      <w:spacing w:val="8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53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13.009pt;margin-top:16.0197pt;width:8.4pt;height:15.8752pt;mso-position-horizontal-relative:page;mso-position-vertical-relative:paragraph;z-index:-2294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G3/4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107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spacing w:val="3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6"/>
          <w:sz w:val="12"/>
          <w:szCs w:val="12"/>
        </w:rPr>
        <w:t>29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 w:lineRule="exact" w:line="200"/>
        <w:sectPr>
          <w:type w:val="continuous"/>
          <w:pgSz w:w="11920" w:h="16840"/>
          <w:pgMar w:top="1560" w:bottom="280" w:left="0" w:right="0"/>
          <w:cols w:num="2" w:equalWidth="off">
            <w:col w:w="2087" w:space="748"/>
            <w:col w:w="9085"/>
          </w:cols>
        </w:sectPr>
      </w:pPr>
      <w:r>
        <w:br w:type="column"/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Angle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type w:val="continuous"/>
          <w:pgSz w:w="11920" w:h="16840"/>
          <w:pgMar w:top="1560" w:bottom="280" w:left="0" w:right="0"/>
        </w:sectPr>
      </w:pPr>
      <w:r>
        <w:rPr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9"/>
          <w:szCs w:val="9"/>
        </w:rPr>
        <w:jc w:val="right"/>
      </w:pPr>
      <w:r>
        <w:pict>
          <v:shape type="#_x0000_t202" style="position:absolute;margin-left:118.485pt;margin-top:-6.50559pt;width:8.4pt;height:9.1168pt;mso-position-horizontal-relative:page;mso-position-vertical-relative:paragraph;z-index:-2293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58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w w:val="106"/>
          <w:sz w:val="12"/>
          <w:szCs w:val="12"/>
        </w:rPr>
        <w:t>SW</w:t>
      </w:r>
      <w:r>
        <w:rPr>
          <w:rFonts w:cs="Arial" w:hAnsi="Arial" w:eastAsia="Arial" w:ascii="Arial"/>
          <w:spacing w:val="-16"/>
          <w:w w:val="101"/>
          <w:sz w:val="11"/>
          <w:szCs w:val="11"/>
        </w:rPr>
        <w:t>2</w:t>
      </w:r>
      <w:r>
        <w:rPr>
          <w:rFonts w:cs="Arial" w:hAnsi="Arial" w:eastAsia="Arial" w:ascii="Arial"/>
          <w:spacing w:val="0"/>
          <w:w w:val="100"/>
          <w:position w:val="2"/>
          <w:sz w:val="16"/>
          <w:szCs w:val="16"/>
        </w:rPr>
        <w:t>*</w:t>
      </w:r>
      <w:r>
        <w:rPr>
          <w:rFonts w:cs="Arial" w:hAnsi="Arial" w:eastAsia="Arial" w:ascii="Arial"/>
          <w:spacing w:val="0"/>
          <w:w w:val="103"/>
          <w:position w:val="7"/>
          <w:sz w:val="9"/>
          <w:szCs w:val="9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9"/>
          <w:szCs w:val="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0"/>
      </w:pPr>
      <w:r>
        <w:br w:type="column"/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Connection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</w:t>
      </w:r>
      <w:r>
        <w:rPr>
          <w:rFonts w:cs="Arial" w:hAnsi="Arial" w:eastAsia="Arial" w:ascii="Arial"/>
          <w:b/>
          <w:color w:val="57585B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Kvs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             </w:t>
      </w:r>
      <w:r>
        <w:rPr>
          <w:rFonts w:cs="Arial" w:hAnsi="Arial" w:eastAsia="Arial" w:ascii="Arial"/>
          <w:b/>
          <w:color w:val="57585B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/>
        <w:sectPr>
          <w:type w:val="continuous"/>
          <w:pgSz w:w="11920" w:h="16840"/>
          <w:pgMar w:top="1560" w:bottom="280" w:left="0" w:right="0"/>
          <w:cols w:num="2" w:equalWidth="off">
            <w:col w:w="1589" w:space="1326"/>
            <w:col w:w="9005"/>
          </w:cols>
        </w:sectPr>
      </w:pPr>
      <w:r>
        <w:pict>
          <v:group style="position:absolute;margin-left:141.607pt;margin-top:13.8121pt;width:394.266pt;height:0.25pt;mso-position-horizontal-relative:page;mso-position-vertical-relative:paragraph;z-index:-2310" coordorigin="2832,276" coordsize="7885,5">
            <v:shape style="position:absolute;left:2835;top:279;width:2551;height:0" coordorigin="2835,279" coordsize="2551,0" path="m2835,279l5386,279e" filled="f" stroked="t" strokeweight="0.25pt" strokecolor="#57585B">
              <v:path arrowok="t"/>
            </v:shape>
            <v:shape style="position:absolute;left:5386;top:279;width:2551;height:0" coordorigin="5386,279" coordsize="2551,0" path="m5386,279l7937,279e" filled="f" stroked="t" strokeweight="0.25pt" strokecolor="#57585B">
              <v:path arrowok="t"/>
            </v:shape>
            <v:shape style="position:absolute;left:7937;top:279;width:1474;height:0" coordorigin="7937,279" coordsize="1474,0" path="m7937,279l9411,279e" filled="f" stroked="t" strokeweight="0.25pt" strokecolor="#57585B">
              <v:path arrowok="t"/>
            </v:shape>
            <v:shape style="position:absolute;left:9411;top:279;width:1304;height:0" coordorigin="9411,279" coordsize="1304,0" path="m9411,279l10715,279e" filled="f" stroked="t" strokeweight="0.2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G3/4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                                          </w:t>
      </w:r>
      <w:r>
        <w:rPr>
          <w:rFonts w:cs="Arial" w:hAnsi="Arial" w:eastAsia="Arial" w:ascii="Arial"/>
          <w:color w:val="57585B"/>
          <w:spacing w:val="29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2,00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                                           </w:t>
      </w:r>
      <w:r>
        <w:rPr>
          <w:rFonts w:cs="Arial" w:hAnsi="Arial" w:eastAsia="Arial" w:ascii="Arial"/>
          <w:color w:val="57585B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4024052285013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9153-02.800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703"/>
      </w:pPr>
      <w:r>
        <w:rPr>
          <w:rFonts w:cs="Arial" w:hAnsi="Arial" w:eastAsia="Arial" w:ascii="Arial"/>
          <w:spacing w:val="0"/>
          <w:w w:val="106"/>
          <w:sz w:val="12"/>
          <w:szCs w:val="12"/>
        </w:rPr>
        <w:t>R1/2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  <w:sectPr>
          <w:type w:val="continuous"/>
          <w:pgSz w:w="11920" w:h="16840"/>
          <w:pgMar w:top="1560" w:bottom="280" w:left="0" w:right="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9"/>
          <w:szCs w:val="9"/>
        </w:rPr>
        <w:jc w:val="right"/>
      </w:pPr>
      <w:r>
        <w:pict>
          <v:shape type="#_x0000_t202" style="position:absolute;margin-left:28.0014pt;margin-top:19.7668pt;width:8.4pt;height:15.8752pt;mso-position-horizontal-relative:page;mso-position-vertical-relative:paragraph;z-index:-2300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  <w:t>Ø</w:t>
                  </w:r>
                  <w:r>
                    <w:rPr>
                      <w:rFonts w:cs="Arial" w:hAnsi="Arial" w:eastAsia="Arial" w:ascii="Arial"/>
                      <w:spacing w:val="8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53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00.602pt;margin-top:17.0508pt;width:8.4pt;height:9.1168pt;mso-position-horizontal-relative:page;mso-position-vertical-relative:paragraph;z-index:-2295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95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w w:val="106"/>
          <w:sz w:val="12"/>
          <w:szCs w:val="12"/>
        </w:rPr>
        <w:t>SW</w:t>
      </w:r>
      <w:r>
        <w:rPr>
          <w:rFonts w:cs="Arial" w:hAnsi="Arial" w:eastAsia="Arial" w:ascii="Arial"/>
          <w:spacing w:val="-30"/>
          <w:w w:val="101"/>
          <w:sz w:val="11"/>
          <w:szCs w:val="11"/>
        </w:rPr>
        <w:t>2</w:t>
      </w:r>
      <w:r>
        <w:rPr>
          <w:rFonts w:cs="Arial" w:hAnsi="Arial" w:eastAsia="Arial" w:ascii="Arial"/>
          <w:spacing w:val="0"/>
          <w:w w:val="100"/>
          <w:position w:val="3"/>
          <w:sz w:val="16"/>
          <w:szCs w:val="16"/>
        </w:rPr>
        <w:t>*</w:t>
      </w:r>
      <w:r>
        <w:rPr>
          <w:rFonts w:cs="Arial" w:hAnsi="Arial" w:eastAsia="Arial" w:ascii="Arial"/>
          <w:spacing w:val="0"/>
          <w:w w:val="103"/>
          <w:position w:val="9"/>
          <w:sz w:val="9"/>
          <w:szCs w:val="9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9"/>
          <w:szCs w:val="9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5"/>
        <w:ind w:right="-39"/>
      </w:pPr>
      <w:r>
        <w:br w:type="column"/>
      </w:r>
      <w:r>
        <w:rPr>
          <w:rFonts w:cs="Arial" w:hAnsi="Arial" w:eastAsia="Arial" w:ascii="Arial"/>
          <w:spacing w:val="0"/>
          <w:w w:val="106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6"/>
          <w:sz w:val="12"/>
          <w:szCs w:val="12"/>
          <w:u w:val="single" w:color="000000"/>
        </w:rPr>
        <w:t>1</w:t>
      </w:r>
      <w:r>
        <w:rPr>
          <w:rFonts w:cs="Arial" w:hAnsi="Arial" w:eastAsia="Arial" w:ascii="Arial"/>
          <w:spacing w:val="0"/>
          <w:w w:val="106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6"/>
          <w:sz w:val="12"/>
          <w:szCs w:val="12"/>
        </w:rPr>
      </w:r>
      <w:r>
        <w:rPr>
          <w:rFonts w:cs="Arial" w:hAnsi="Arial" w:eastAsia="Arial" w:ascii="Arial"/>
          <w:spacing w:val="0"/>
          <w:w w:val="106"/>
          <w:sz w:val="12"/>
          <w:szCs w:val="12"/>
        </w:rPr>
        <w:t>/2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</w:pPr>
      <w:r>
        <w:br w:type="column"/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Straight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80"/>
      </w:pPr>
      <w:r>
        <w:pict>
          <v:group style="position:absolute;margin-left:141.732pt;margin-top:-30.6391pt;width:396.85pt;height:0pt;mso-position-horizontal-relative:page;mso-position-vertical-relative:paragraph;z-index:-2312" coordorigin="2835,-613" coordsize="7937,0">
            <v:shape style="position:absolute;left:2835;top:-613;width:7937;height:0" coordorigin="2835,-613" coordsize="7937,0" path="m2835,-613l10772,-613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141.482pt;margin-top:11.5059pt;width:394.516pt;height:0.5pt;mso-position-horizontal-relative:page;mso-position-vertical-relative:paragraph;z-index:-2308" coordorigin="2830,230" coordsize="7890,10">
            <v:shape style="position:absolute;left:2835;top:235;width:2551;height:0" coordorigin="2835,235" coordsize="2551,0" path="m2835,235l5386,235e" filled="f" stroked="t" strokeweight="0.5pt" strokecolor="#57585B">
              <v:path arrowok="t"/>
            </v:shape>
            <v:shape style="position:absolute;left:5386;top:235;width:2551;height:0" coordorigin="5386,235" coordsize="2551,0" path="m5386,235l7937,235e" filled="f" stroked="t" strokeweight="0.5pt" strokecolor="#57585B">
              <v:path arrowok="t"/>
            </v:shape>
            <v:shape style="position:absolute;left:7937;top:235;width:1474;height:0" coordorigin="7937,235" coordsize="1474,0" path="m7937,235l9411,235e" filled="f" stroked="t" strokeweight="0.5pt" strokecolor="#57585B">
              <v:path arrowok="t"/>
            </v:shape>
            <v:shape style="position:absolute;left:9411;top:235;width:1304;height:0" coordorigin="9411,235" coordsize="1304,0" path="m9411,235l10715,235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Connection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</w:t>
      </w:r>
      <w:r>
        <w:rPr>
          <w:rFonts w:cs="Arial" w:hAnsi="Arial" w:eastAsia="Arial" w:ascii="Arial"/>
          <w:b/>
          <w:color w:val="57585B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Kvs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             </w:t>
      </w:r>
      <w:r>
        <w:rPr>
          <w:rFonts w:cs="Arial" w:hAnsi="Arial" w:eastAsia="Arial" w:ascii="Arial"/>
          <w:b/>
          <w:color w:val="57585B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 w:lineRule="exact" w:line="160"/>
        <w:ind w:left="80"/>
        <w:sectPr>
          <w:type w:val="continuous"/>
          <w:pgSz w:w="11920" w:h="16840"/>
          <w:pgMar w:top="1560" w:bottom="280" w:left="0" w:right="0"/>
          <w:cols w:num="3" w:equalWidth="off">
            <w:col w:w="1582" w:space="84"/>
            <w:col w:w="271" w:space="898"/>
            <w:col w:w="9085"/>
          </w:cols>
        </w:sectPr>
      </w:pPr>
      <w:r>
        <w:pict>
          <v:group style="position:absolute;margin-left:141.607pt;margin-top:13.8121pt;width:394.266pt;height:0.25pt;mso-position-horizontal-relative:page;mso-position-vertical-relative:paragraph;z-index:-2307" coordorigin="2832,276" coordsize="7885,5">
            <v:shape style="position:absolute;left:2835;top:279;width:2551;height:0" coordorigin="2835,279" coordsize="2551,0" path="m2835,279l5386,279e" filled="f" stroked="t" strokeweight="0.25pt" strokecolor="#57585B">
              <v:path arrowok="t"/>
            </v:shape>
            <v:shape style="position:absolute;left:5386;top:279;width:2551;height:0" coordorigin="5386,279" coordsize="2551,0" path="m5386,279l7937,279e" filled="f" stroked="t" strokeweight="0.25pt" strokecolor="#57585B">
              <v:path arrowok="t"/>
            </v:shape>
            <v:shape style="position:absolute;left:7937;top:279;width:1474;height:0" coordorigin="7937,279" coordsize="1474,0" path="m7937,279l9411,279e" filled="f" stroked="t" strokeweight="0.25pt" strokecolor="#57585B">
              <v:path arrowok="t"/>
            </v:shape>
            <v:shape style="position:absolute;left:9411;top:279;width:1304;height:0" coordorigin="9411,279" coordsize="1304,0" path="m9411,279l10715,279e" filled="f" stroked="t" strokeweight="0.2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R1/2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                                                </w:t>
      </w:r>
      <w:r>
        <w:rPr>
          <w:rFonts w:cs="Arial" w:hAnsi="Arial" w:eastAsia="Arial" w:ascii="Arial"/>
          <w:color w:val="57585B"/>
          <w:spacing w:val="41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2,00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                                                 </w:t>
      </w:r>
      <w:r>
        <w:rPr>
          <w:rFonts w:cs="Arial" w:hAnsi="Arial" w:eastAsia="Arial" w:ascii="Arial"/>
          <w:color w:val="57585B"/>
          <w:spacing w:val="24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4024052285914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9174-02.800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1" w:lineRule="exact" w:line="220"/>
        <w:sectPr>
          <w:type w:val="continuous"/>
          <w:pgSz w:w="11920" w:h="16840"/>
          <w:pgMar w:top="1560" w:bottom="280" w:left="0" w:right="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9"/>
          <w:szCs w:val="9"/>
        </w:rPr>
        <w:jc w:val="right"/>
        <w:spacing w:before="30"/>
      </w:pPr>
      <w:r>
        <w:pict>
          <v:shape type="#_x0000_t75" style="position:absolute;margin-left:32.5919pt;margin-top:-49.915pt;width:74.0218pt;height:78.0861pt;mso-position-horizontal-relative:page;mso-position-vertical-relative:paragraph;z-index:-2304">
            <v:imagedata o:title="" r:id="rId25"/>
          </v:shape>
        </w:pict>
      </w:r>
      <w:r>
        <w:rPr>
          <w:rFonts w:cs="Arial" w:hAnsi="Arial" w:eastAsia="Arial" w:ascii="Arial"/>
          <w:w w:val="106"/>
          <w:sz w:val="12"/>
          <w:szCs w:val="12"/>
        </w:rPr>
        <w:t>SW</w:t>
      </w:r>
      <w:r>
        <w:rPr>
          <w:rFonts w:cs="Arial" w:hAnsi="Arial" w:eastAsia="Arial" w:ascii="Arial"/>
          <w:spacing w:val="-33"/>
          <w:w w:val="101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position w:val="4"/>
          <w:sz w:val="16"/>
          <w:szCs w:val="16"/>
        </w:rPr>
        <w:t>*</w:t>
      </w:r>
      <w:r>
        <w:rPr>
          <w:rFonts w:cs="Arial" w:hAnsi="Arial" w:eastAsia="Arial" w:ascii="Arial"/>
          <w:spacing w:val="0"/>
          <w:w w:val="103"/>
          <w:position w:val="9"/>
          <w:sz w:val="9"/>
          <w:szCs w:val="9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9"/>
          <w:szCs w:val="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ind w:right="125"/>
      </w:pPr>
      <w:r>
        <w:rPr>
          <w:rFonts w:cs="Arial" w:hAnsi="Arial" w:eastAsia="Arial" w:ascii="Arial"/>
          <w:spacing w:val="0"/>
          <w:w w:val="106"/>
          <w:sz w:val="12"/>
          <w:szCs w:val="12"/>
        </w:rPr>
        <w:t>107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560" w:bottom="280" w:left="0" w:right="0"/>
          <w:cols w:num="2" w:equalWidth="off">
            <w:col w:w="1545" w:space="93"/>
            <w:col w:w="10282"/>
          </w:cols>
        </w:sectPr>
      </w:pPr>
      <w:r>
        <w:pict>
          <v:group style="position:absolute;margin-left:141.732pt;margin-top:47.5193pt;width:396.85pt;height:0pt;mso-position-horizontal-relative:page;mso-position-vertical-relative:paragraph;z-index:-2309" coordorigin="2835,950" coordsize="7937,0">
            <v:shape style="position:absolute;left:2835;top:950;width:7937;height:0" coordorigin="2835,950" coordsize="7937,0" path="m2835,950l10772,950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6"/>
          <w:sz w:val="12"/>
          <w:szCs w:val="12"/>
        </w:rPr>
        <w:t>Rp1/2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78"/>
      </w:pPr>
      <w:r>
        <w:rPr>
          <w:rFonts w:cs="Arial" w:hAnsi="Arial" w:eastAsia="Arial" w:ascii="Arial"/>
          <w:w w:val="107"/>
          <w:sz w:val="12"/>
          <w:szCs w:val="12"/>
        </w:rPr>
      </w:r>
      <w:r>
        <w:rPr>
          <w:rFonts w:cs="Arial" w:hAnsi="Arial" w:eastAsia="Arial" w:ascii="Arial"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8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8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6"/>
          <w:sz w:val="12"/>
          <w:szCs w:val="12"/>
          <w:u w:val="single" w:color="000000"/>
        </w:rPr>
        <w:t>Ø</w:t>
      </w:r>
      <w:r>
        <w:rPr>
          <w:rFonts w:cs="Arial" w:hAnsi="Arial" w:eastAsia="Arial" w:ascii="Arial"/>
          <w:spacing w:val="0"/>
          <w:w w:val="106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0"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6"/>
          <w:sz w:val="12"/>
          <w:szCs w:val="12"/>
          <w:u w:val="single" w:color="000000"/>
        </w:rPr>
        <w:t>53</w:t>
      </w:r>
      <w:r>
        <w:rPr>
          <w:rFonts w:cs="Arial" w:hAnsi="Arial" w:eastAsia="Arial" w:ascii="Arial"/>
          <w:spacing w:val="0"/>
          <w:w w:val="106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3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 w:lineRule="exact" w:line="200"/>
        <w:sectPr>
          <w:type w:val="continuous"/>
          <w:pgSz w:w="11920" w:h="16840"/>
          <w:pgMar w:top="1560" w:bottom="280" w:left="0" w:right="0"/>
          <w:cols w:num="2" w:equalWidth="off">
            <w:col w:w="1678" w:space="1157"/>
            <w:col w:w="9085"/>
          </w:cols>
        </w:sectPr>
      </w:pPr>
      <w:r>
        <w:br w:type="column"/>
      </w:r>
      <w:r>
        <w:rPr>
          <w:rFonts w:cs="Arial" w:hAnsi="Arial" w:eastAsia="Arial" w:ascii="Arial"/>
          <w:b/>
          <w:color w:val="57585B"/>
          <w:spacing w:val="0"/>
          <w:w w:val="100"/>
          <w:position w:val="-1"/>
          <w:sz w:val="18"/>
          <w:szCs w:val="18"/>
        </w:rPr>
        <w:t>Straight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9"/>
          <w:szCs w:val="9"/>
        </w:rPr>
        <w:jc w:val="left"/>
        <w:spacing w:before="36"/>
        <w:ind w:left="853"/>
      </w:pPr>
      <w:r>
        <w:pict>
          <v:shape type="#_x0000_t75" style="position:absolute;margin-left:29.0217pt;margin-top:-34.2551pt;width:65.4508pt;height:74.7598pt;mso-position-horizontal-relative:page;mso-position-vertical-relative:paragraph;z-index:-2303">
            <v:imagedata o:title="" r:id="rId26"/>
          </v:shape>
        </w:pict>
      </w:r>
      <w:r>
        <w:pict>
          <v:shape type="#_x0000_t202" style="position:absolute;margin-left:28.0014pt;margin-top:-7.46049pt;width:8.4pt;height:12.6752pt;mso-position-horizontal-relative:page;mso-position-vertical-relative:paragraph;z-index:-2301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107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2.7234pt;margin-top:15.6887pt;width:8.4pt;height:15.5168pt;mso-position-horizontal-relative:page;mso-position-vertical-relative:paragraph;z-index:-2297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R1/2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w w:val="106"/>
          <w:sz w:val="12"/>
          <w:szCs w:val="12"/>
        </w:rPr>
        <w:t>SW</w:t>
      </w:r>
      <w:r>
        <w:rPr>
          <w:rFonts w:cs="Arial" w:hAnsi="Arial" w:eastAsia="Arial" w:ascii="Arial"/>
          <w:spacing w:val="-11"/>
          <w:w w:val="101"/>
          <w:sz w:val="11"/>
          <w:szCs w:val="11"/>
        </w:rPr>
        <w:t>2</w:t>
      </w:r>
      <w:r>
        <w:rPr>
          <w:rFonts w:cs="Arial" w:hAnsi="Arial" w:eastAsia="Arial" w:ascii="Arial"/>
          <w:spacing w:val="0"/>
          <w:w w:val="100"/>
          <w:position w:val="2"/>
          <w:sz w:val="16"/>
          <w:szCs w:val="16"/>
        </w:rPr>
        <w:t>*</w:t>
      </w:r>
      <w:r>
        <w:rPr>
          <w:rFonts w:cs="Arial" w:hAnsi="Arial" w:eastAsia="Arial" w:ascii="Arial"/>
          <w:spacing w:val="0"/>
          <w:w w:val="103"/>
          <w:position w:val="8"/>
          <w:sz w:val="9"/>
          <w:szCs w:val="9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9"/>
          <w:szCs w:val="9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35"/>
        <w:ind w:left="1266"/>
      </w:pPr>
      <w:r>
        <w:pict>
          <v:shape type="#_x0000_t202" style="position:absolute;margin-left:93.2788pt;margin-top:-15.0235pt;width:8.4pt;height:15.8752pt;mso-position-horizontal-relative:page;mso-position-vertical-relative:paragraph;z-index:-2296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before="4"/>
                    <w:ind w:left="20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2"/>
                      <w:szCs w:val="12"/>
                    </w:rPr>
                    <w:t>G3/4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91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/>
        <w:ind w:left="2835"/>
      </w:pPr>
      <w:r>
        <w:pict>
          <v:shape type="#_x0000_t202" style="position:absolute;margin-left:141.732pt;margin-top:-77.1534pt;width:394.016pt;height:27.5463pt;mso-position-horizontal-relative:page;mso-position-vertical-relative:paragraph;z-index:-23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1" w:hRule="exact"/>
                    </w:trPr>
                    <w:tc>
                      <w:tcPr>
                        <w:tcW w:w="17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80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Connection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center"/>
                          <w:spacing w:before="80"/>
                          <w:ind w:left="804" w:right="111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97"/>
                            <w:sz w:val="16"/>
                            <w:szCs w:val="16"/>
                          </w:rPr>
                          <w:t>Kvs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center"/>
                          <w:spacing w:before="80"/>
                          <w:ind w:left="1088" w:right="952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98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80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1796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G3/4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center"/>
                          <w:spacing w:before="21"/>
                          <w:ind w:left="804" w:right="108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21"/>
                          <w:ind w:left="112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4024052285112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9154-02.800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57585B"/>
          <w:spacing w:val="0"/>
          <w:w w:val="82"/>
          <w:sz w:val="18"/>
          <w:szCs w:val="18"/>
        </w:rPr>
        <w:t>*)</w:t>
      </w:r>
      <w:r>
        <w:rPr>
          <w:rFonts w:cs="Arial" w:hAnsi="Arial" w:eastAsia="Arial" w:ascii="Arial"/>
          <w:color w:val="57585B"/>
          <w:spacing w:val="9"/>
          <w:w w:val="8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SW1:</w:t>
      </w:r>
      <w:r>
        <w:rPr>
          <w:rFonts w:cs="Arial" w:hAnsi="Arial" w:eastAsia="Arial" w:ascii="Arial"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27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mm;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SW2:</w:t>
      </w:r>
      <w:r>
        <w:rPr>
          <w:rFonts w:cs="Arial" w:hAnsi="Arial" w:eastAsia="Arial" w:ascii="Arial"/>
          <w:color w:val="57585B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30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mm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835"/>
        <w:sectPr>
          <w:type w:val="continuous"/>
          <w:pgSz w:w="11920" w:h="16840"/>
          <w:pgMar w:top="1560" w:bottom="280" w:left="0" w:right="0"/>
        </w:sectPr>
      </w:pP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Kvs</w:t>
      </w:r>
      <w:r>
        <w:rPr>
          <w:rFonts w:cs="Arial" w:hAnsi="Arial" w:eastAsia="Arial" w:ascii="Arial"/>
          <w:color w:val="57585B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=</w:t>
      </w:r>
      <w:r>
        <w:rPr>
          <w:rFonts w:cs="Arial" w:hAnsi="Arial" w:eastAsia="Arial" w:ascii="Arial"/>
          <w:color w:val="57585B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0"/>
          <w:szCs w:val="10"/>
        </w:rPr>
        <w:t>3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/h</w:t>
      </w:r>
      <w:r>
        <w:rPr>
          <w:rFonts w:cs="Arial" w:hAnsi="Arial" w:eastAsia="Arial" w:ascii="Arial"/>
          <w:color w:val="57585B"/>
          <w:spacing w:val="8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at</w:t>
      </w:r>
      <w:r>
        <w:rPr>
          <w:rFonts w:cs="Arial" w:hAnsi="Arial" w:eastAsia="Arial" w:ascii="Arial"/>
          <w:color w:val="57585B"/>
          <w:spacing w:val="-4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a</w:t>
      </w:r>
      <w:r>
        <w:rPr>
          <w:rFonts w:cs="Arial" w:hAnsi="Arial" w:eastAsia="Arial" w:ascii="Arial"/>
          <w:color w:val="57585B"/>
          <w:spacing w:val="-7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5"/>
          <w:position w:val="0"/>
          <w:sz w:val="18"/>
          <w:szCs w:val="18"/>
        </w:rPr>
        <w:t>p</w:t>
      </w:r>
      <w:r>
        <w:rPr>
          <w:rFonts w:cs="Arial" w:hAnsi="Arial" w:eastAsia="Arial" w:ascii="Arial"/>
          <w:color w:val="57585B"/>
          <w:spacing w:val="-3"/>
          <w:w w:val="95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position w:val="0"/>
          <w:sz w:val="18"/>
          <w:szCs w:val="18"/>
        </w:rPr>
        <w:t>essu</w:t>
      </w:r>
      <w:r>
        <w:rPr>
          <w:rFonts w:cs="Arial" w:hAnsi="Arial" w:eastAsia="Arial" w:ascii="Arial"/>
          <w:color w:val="57585B"/>
          <w:spacing w:val="-3"/>
          <w:w w:val="95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5"/>
          <w:position w:val="0"/>
          <w:sz w:val="18"/>
          <w:szCs w:val="18"/>
        </w:rPr>
        <w:t>e</w:t>
      </w:r>
      <w:r>
        <w:rPr>
          <w:rFonts w:cs="Arial" w:hAnsi="Arial" w:eastAsia="Arial" w:ascii="Arial"/>
          <w:color w:val="57585B"/>
          <w:spacing w:val="8"/>
          <w:w w:val="95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d</w:t>
      </w:r>
      <w:r>
        <w:rPr>
          <w:rFonts w:cs="Arial" w:hAnsi="Arial" w:eastAsia="Arial" w:ascii="Arial"/>
          <w:color w:val="57585B"/>
          <w:spacing w:val="-3"/>
          <w:w w:val="100"/>
          <w:position w:val="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op</w:t>
      </w:r>
      <w:r>
        <w:rPr>
          <w:rFonts w:cs="Arial" w:hAnsi="Arial" w:eastAsia="Arial" w:ascii="Arial"/>
          <w:color w:val="57585B"/>
          <w:spacing w:val="2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1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bar</w:t>
      </w:r>
      <w:r>
        <w:rPr>
          <w:rFonts w:cs="Arial" w:hAnsi="Arial" w:eastAsia="Arial" w:ascii="Arial"/>
          <w:color w:val="57585B"/>
          <w:spacing w:val="-8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and</w:t>
      </w:r>
      <w:r>
        <w:rPr>
          <w:rFonts w:cs="Arial" w:hAnsi="Arial" w:eastAsia="Arial" w:ascii="Arial"/>
          <w:color w:val="57585B"/>
          <w:spacing w:val="-9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1"/>
          <w:position w:val="0"/>
          <w:sz w:val="18"/>
          <w:szCs w:val="18"/>
        </w:rPr>
        <w:t>fully</w:t>
      </w:r>
      <w:r>
        <w:rPr>
          <w:rFonts w:cs="Arial" w:hAnsi="Arial" w:eastAsia="Arial" w:ascii="Arial"/>
          <w:color w:val="57585B"/>
          <w:spacing w:val="4"/>
          <w:w w:val="91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open</w:t>
      </w:r>
      <w:r>
        <w:rPr>
          <w:rFonts w:cs="Arial" w:hAnsi="Arial" w:eastAsia="Arial" w:ascii="Arial"/>
          <w:color w:val="57585B"/>
          <w:spacing w:val="-8"/>
          <w:w w:val="100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0"/>
          <w:sz w:val="18"/>
          <w:szCs w:val="18"/>
        </w:rPr>
        <w:t>valve.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34"/>
      </w:pPr>
      <w:r>
        <w:pict>
          <v:group style="position:absolute;margin-left:141.732pt;margin-top:37.3446pt;width:425.154pt;height:0pt;mso-position-horizontal-relative:page;mso-position-vertical-relative:paragraph;z-index:-2291" coordorigin="2835,747" coordsize="8503,0">
            <v:shape style="position:absolute;left:2835;top:747;width:8503;height:0" coordorigin="2835,747" coordsize="8503,0" path="m2835,747l11338,747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F5821F"/>
          <w:spacing w:val="0"/>
          <w:w w:val="100"/>
          <w:sz w:val="24"/>
          <w:szCs w:val="24"/>
        </w:rPr>
        <w:t>Accessories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34"/>
      </w:pPr>
      <w:r>
        <w:pict>
          <v:group style="position:absolute;margin-left:141.732pt;margin-top:97.4536pt;width:425.154pt;height:0pt;mso-position-horizontal-relative:page;mso-position-vertical-relative:paragraph;z-index:-2290" coordorigin="2835,1949" coordsize="8503,0">
            <v:shape style="position:absolute;left:2835;top:1949;width:8503;height:0" coordorigin="2835,1949" coordsize="8503,0" path="m2835,1949l11338,1949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202" style="position:absolute;margin-left:139.732pt;margin-top:-0.304026pt;width:424.374pt;height:41.5626pt;mso-position-horizontal-relative:page;mso-position-vertical-relative:paragraph;z-index:-227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46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Spindle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1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extension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TL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27" w:type="dxa"/>
                        <w:gridSpan w:val="3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Brass,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nickel-plated.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center"/>
                          <w:spacing w:before="15"/>
                          <w:ind w:left="953" w:right="95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98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43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21"/>
                          <w:ind w:left="985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4024052500215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9153-20.700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75" style="width:42.52pt;height:77.9779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9"/>
      </w:pPr>
      <w:r>
        <w:pict>
          <v:group style="position:absolute;margin-left:141.732pt;margin-top:90.111pt;width:425.154pt;height:0pt;mso-position-horizontal-relative:page;mso-position-vertical-relative:paragraph;z-index:-2289" coordorigin="2835,1802" coordsize="8503,0">
            <v:shape style="position:absolute;left:2835;top:1802;width:8503;height:0" coordorigin="2835,1802" coordsize="8503,0" path="m2835,1802l11338,1802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position:absolute;margin-left:78.8453pt;margin-top:-7.36pt;width:25.096pt;height:34.9028pt;mso-position-horizontal-relative:page;mso-position-vertical-relative:paragraph;z-index:-2276">
            <v:imagedata o:title="" r:id="rId28"/>
          </v:shape>
        </w:pict>
      </w:r>
      <w:r>
        <w:pict>
          <v:shape type="#_x0000_t75" style="width:15.8993pt;height:20.977pt">
            <v:imagedata o:title="" r:id="rId2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31"/>
      </w:pPr>
      <w:r>
        <w:pict>
          <v:group style="position:absolute;margin-left:317.65pt;margin-top:56.552pt;width:246.581pt;height:0.25pt;mso-position-horizontal-relative:page;mso-position-vertical-relative:paragraph;z-index:-2288" coordorigin="6353,1131" coordsize="4932,5">
            <v:shape style="position:absolute;left:6356;top:1134;width:2149;height:0" coordorigin="6356,1134" coordsize="2149,0" path="m6356,1134l8504,1134e" filled="f" stroked="t" strokeweight="0.25pt" strokecolor="#57585B">
              <v:path arrowok="t"/>
            </v:shape>
            <v:shape style="position:absolute;left:8504;top:1134;width:1474;height:0" coordorigin="8504,1134" coordsize="1474,0" path="m8504,1134l9978,1134e" filled="f" stroked="t" strokeweight="0.25pt" strokecolor="#57585B">
              <v:path arrowok="t"/>
            </v:shape>
            <v:shape style="position:absolute;left:9978;top:1134;width:1304;height:0" coordorigin="9978,1134" coordsize="1304,0" path="m9978,1134l11282,1134e" filled="f" stroked="t" strokeweight="0.25pt" strokecolor="#57585B">
              <v:path arrowok="t"/>
            </v:shape>
            <w10:wrap type="none"/>
          </v:group>
        </w:pict>
      </w:r>
      <w:r>
        <w:pict>
          <v:group style="position:absolute;margin-left:141.732pt;margin-top:100.6pt;width:425.154pt;height:0pt;mso-position-horizontal-relative:page;mso-position-vertical-relative:paragraph;z-index:-2287" coordorigin="2835,2012" coordsize="8503,0">
            <v:shape style="position:absolute;left:2835;top:2012;width:8503;height:0" coordorigin="2835,2012" coordsize="8503,0" path="m2835,2012l11338,2012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141.732pt;margin-top:193.901pt;width:425.154pt;height:0pt;mso-position-horizontal-relative:page;mso-position-vertical-relative:paragraph;z-index:-2286" coordorigin="2835,3878" coordsize="8503,0">
            <v:shape style="position:absolute;left:2835;top:3878;width:8503;height:0" coordorigin="2835,3878" coordsize="8503,0" path="m2835,3878l11338,3878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position:absolute;margin-left:77.2938pt;margin-top:-8.98723pt;width:24.3127pt;height:38.2453pt;mso-position-horizontal-relative:page;mso-position-vertical-relative:paragraph;z-index:-2282">
            <v:imagedata o:title="" r:id="rId30"/>
          </v:shape>
        </w:pict>
      </w:r>
      <w:r>
        <w:pict>
          <v:group style="position:absolute;margin-left:59.3304pt;margin-top:111.937pt;width:45.4507pt;height:30.9219pt;mso-position-horizontal-relative:page;mso-position-vertical-relative:paragraph;z-index:-2281" coordorigin="1187,2239" coordsize="909,618">
            <v:shape style="position:absolute;left:1189;top:2241;width:904;height:368" coordorigin="1189,2241" coordsize="904,368" path="m1190,2485l1190,2505,1192,2525,1195,2545,1196,2552,1201,2566,1208,2579,1222,2583,1242,2584,1262,2584,1268,2583,1416,2586,1607,2587,1681,2588,1684,2589,1744,2588,1764,2588,1784,2589,1788,2589,1936,2590,1996,2590,2016,2590,2018,2591,2027,2598,2040,2603,2051,2608,2059,2609,2062,2608,2073,2591,2076,2572,2078,2566,2082,2554,2081,2543,2085,2532,2087,2512,2089,2492,2091,2472,2092,2452,2093,2432,2093,2412,2093,2392,2093,2373,2092,2353,2090,2333,2089,2313,2086,2293,2084,2276,2079,2258,2068,2245,2060,2241,2052,2243,2040,2247,2032,2257,2021,2264,1952,2264,1773,2264,1491,2264,1266,2264,1226,2265,1226,2265,1221,2267,1217,2268,1215,2273,1208,2293,1205,2312,1204,2314,1201,2333,1198,2353,1195,2373,1192,2393,1191,2413,1189,2433,1189,2445,1189,2465,1190,2485xe" filled="t" fillcolor="#000000" stroked="f">
              <v:path arrowok="t"/>
              <v:fill/>
            </v:shape>
            <v:shape style="position:absolute;left:1189;top:2241;width:904;height:369" coordorigin="1189,2241" coordsize="904,369" path="m1215,2273l1208,2293,1205,2312,1204,2314,1201,2333,1198,2353,1195,2373,1192,2393,1191,2413,1189,2433,1189,2445,1189,2465,1190,2485,1190,2505,1192,2525,1195,2545,1201,2566,1208,2579,1222,2583,1242,2584,1262,2584,1268,2583,1416,2586,1607,2587,1681,2588,1684,2589,1704,2589,1724,2588,1744,2588,1764,2588,1784,2589,1788,2589,1936,2590,1956,2590,1976,2590,1996,2590,2016,2590,2027,2598,2040,2603,2051,2608,2055,2610,2059,2609,2062,2608,2073,2591,2076,2572,2078,2566,2082,2554,2081,2543,2085,2532,2087,2512,2089,2492,2091,2472,2092,2452,2093,2432,2093,2412,2093,2392,2093,2373,2092,2353,2090,2333,2089,2313,2086,2293,2084,2276,2079,2258,2068,2245,2060,2241,2052,2243,2040,2247,2032,2257,2021,2264,1952,2264,1773,2264,1491,2264,1471,2264,1451,2264,1431,2264,1411,2264,1391,2264,1371,2264,1366,2264,1346,2264,1326,2264,1306,2264,1286,2264,1266,2264,1246,2264,1226,2265,1226,2265,1221,2267,1217,2268,1215,2273xe" filled="f" stroked="t" strokeweight="0pt" strokecolor="#000000">
              <v:path arrowok="t"/>
            </v:shape>
            <v:shape style="position:absolute;left:1227;top:2303;width:0;height:0" coordorigin="1227,2303" coordsize="0,0" path="m1227,2303l1227,2303e" filled="f" stroked="t" strokeweight="0.1pt" strokecolor="#FFFFFF">
              <v:path arrowok="t"/>
            </v:shape>
            <v:shape style="position:absolute;left:1215;top:2318;width:784;height:21" coordorigin="1215,2318" coordsize="784,21" path="m1295,2335l1298,2335,1307,2335,1316,2334,1325,2336,1336,2334,1347,2335,1358,2336,1370,2334,1382,2336,1393,2335,1542,2336,1562,2336,1622,2336,1642,2336,1662,2337,1682,2337,1702,2337,1722,2338,1742,2338,1771,2338,1883,2339,1923,2339,1963,2339,1997,2339,1998,2339,1999,2325,1979,2324,1959,2324,1939,2323,1921,2324,1879,2324,1748,2322,1728,2322,1708,2321,1688,2321,1668,2321,1628,2321,1568,2320,1488,2320,1428,2320,1408,2320,1388,2319,1368,2319,1353,2319,1253,2319,1233,2318,1219,2318,1217,2323,1216,2330,1215,2334,1235,2334,1255,2334,1275,2334,1295,2335xe" filled="t" fillcolor="#FFFFFF" stroked="f">
              <v:path arrowok="t"/>
              <v:fill/>
            </v:shape>
            <v:shape style="position:absolute;left:1204;top:2342;width:793;height:177" coordorigin="1204,2342" coordsize="793,177" path="m1993,2456l1993,2436,1993,2416,1994,2396,1994,2378,1995,2368,1997,2357,1996,2347,1866,2345,1846,2346,1826,2346,1806,2346,1786,2345,1766,2345,1745,2345,1725,2345,1704,2344,1684,2344,1664,2344,1623,2343,1481,2343,1400,2343,1379,2343,1359,2342,1339,2342,1338,2342,1218,2342,1214,2342,1213,2350,1211,2360,1211,2368,1208,2388,1206,2408,1205,2416,1205,2436,1204,2456,1204,2476,1205,2496,1207,2513,1227,2514,1247,2514,1267,2515,1287,2515,1307,2515,1320,2515,1431,2516,1442,2516,1591,2518,1671,2518,1744,2518,1903,2519,1923,2518,1963,2518,1983,2518,1995,2518,1995,2516,1994,2496,1993,2476,1993,2456xe" filled="t" fillcolor="#FFFFFF" stroked="f">
              <v:path arrowok="t"/>
              <v:fill/>
            </v:shape>
            <v:shape style="position:absolute;left:2010;top:2263;width:44;height:326" coordorigin="2010,2263" coordsize="44,326" path="m2043,2586l2049,2589,2046,2569,2043,2549,2041,2529,2039,2509,2038,2489,2037,2469,2037,2449,2037,2429,2037,2409,2038,2398,2039,2378,2040,2358,2042,2338,2044,2318,2047,2298,2048,2290,2050,2281,2054,2272,2054,2263,2024,2283,2021,2302,2018,2322,2015,2342,2013,2362,2012,2381,2011,2401,2010,2421,2010,2441,2010,2461,2011,2481,2012,2501,2014,2520,2016,2540,2019,2560,2022,2573,2028,2575,2033,2579,2038,2582,2043,2586xe" filled="t" fillcolor="#FFFFFF" stroked="f">
              <v:path arrowok="t"/>
              <v:fill/>
            </v:shape>
            <v:shape style="position:absolute;left:2053;top:2266;width:27;height:319" coordorigin="2053,2266" coordsize="27,319" path="m2055,2539l2057,2559,2060,2579,2062,2584,2067,2570,2070,2550,2072,2530,2075,2510,2077,2491,2078,2471,2079,2451,2080,2431,2080,2411,2080,2391,2079,2371,2078,2351,2076,2331,2074,2312,2072,2292,2071,2287,2071,2280,2069,2273,2066,2266,2064,2268,2066,2272,2065,2275,2061,2295,2058,2315,2057,2335,2056,2340,2057,2360,2058,2380,2058,2400,2058,2420,2058,2440,2057,2460,2056,2480,2055,2500,2053,2519,2055,2539xe" filled="t" fillcolor="#FFFFFF" stroked="f">
              <v:path arrowok="t"/>
              <v:fill/>
            </v:shape>
            <v:shape style="position:absolute;left:2088;top:2657;width:0;height:196" coordorigin="2088,2657" coordsize="0,196" path="m2088,2657l2088,2852e" filled="f" stroked="t" strokeweight="0.489pt" strokecolor="#000000">
              <v:path arrowok="t"/>
            </v:shape>
            <v:shape style="position:absolute;left:1758;top:2755;width:320;height:0" coordorigin="1758,2755" coordsize="320,0" path="m1758,2755l2078,2755e" filled="f" stroked="t" strokeweight="0.575pt" strokecolor="#000000">
              <v:path arrowok="t"/>
            </v:shape>
            <v:shape style="position:absolute;left:1990;top:2722;width:98;height:65" coordorigin="1990,2722" coordsize="98,65" path="m1990,2787l2088,2754,1990,2722,1990,278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0.4834pt;margin-top:126.666pt;width:0pt;height:0pt;mso-position-horizontal-relative:page;mso-position-vertical-relative:paragraph;z-index:-2280" coordorigin="1210,2533" coordsize="0,0">
            <v:shape style="position:absolute;left:1210;top:2533;width:0;height:0" coordorigin="1210,2533" coordsize="0,0" path="m1210,2533l1210,2533e" filled="f" stroked="t" strokeweight="0.1pt" strokecolor="#FFFFFF">
              <v:path arrowok="t"/>
            </v:shape>
            <w10:wrap type="none"/>
          </v:group>
        </w:pict>
      </w:r>
      <w:r>
        <w:pict>
          <v:group style="position:absolute;margin-left:60.9528pt;margin-top:127.99pt;width:0pt;height:0pt;mso-position-horizontal-relative:page;mso-position-vertical-relative:paragraph;z-index:-2279" coordorigin="1219,2560" coordsize="0,0">
            <v:shape style="position:absolute;left:1219;top:2560;width:0;height:0" coordorigin="1219,2560" coordsize="0,0" path="m1219,2560l1219,2560e" filled="f" stroked="t" strokeweight="0.1pt" strokecolor="#FFFFFF">
              <v:path arrowok="t"/>
            </v:shape>
            <w10:wrap type="none"/>
          </v:group>
        </w:pict>
      </w:r>
      <w:r>
        <w:pict>
          <v:group style="position:absolute;margin-left:58.5824pt;margin-top:132.591pt;width:18.2081pt;height:10.268pt;mso-position-horizontal-relative:page;mso-position-vertical-relative:paragraph;z-index:-2278" coordorigin="1172,2652" coordsize="364,205">
            <v:shape style="position:absolute;left:1184;top:2657;width:0;height:196" coordorigin="1184,2657" coordsize="0,196" path="m1184,2657l1184,2852e" filled="f" stroked="t" strokeweight="0.489pt" strokecolor="#000000">
              <v:path arrowok="t"/>
            </v:shape>
            <v:shape style="position:absolute;left:1206;top:2755;width:324;height:0" coordorigin="1206,2755" coordsize="324,0" path="m1206,2755l1530,2755e" filled="f" stroked="t" strokeweight="0.575pt" strokecolor="#000000">
              <v:path arrowok="t"/>
            </v:shape>
            <v:shape style="position:absolute;left:1177;top:2722;width:98;height:65" coordorigin="1177,2722" coordsize="98,65" path="m1275,2722l1177,2755,1275,2787,1275,272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80.8436pt;margin-top:133.683pt;width:3.262pt;height:4.924pt;mso-position-horizontal-relative:page;mso-position-vertical-relative:paragraph;z-index:-2277" coordorigin="1617,2674" coordsize="65,98">
            <v:shape style="position:absolute;left:1617;top:2674;width:65;height:98" coordorigin="1617,2674" coordsize="65,98" path="m1630,2761l1630,2674,1617,2674,1617,2772,1682,2772,1682,2761,1630,2761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14.8573pt;height:19.8795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34"/>
      </w:pPr>
      <w:r>
        <w:pict>
          <v:group style="position:absolute;margin-left:141.732pt;margin-top:87.6011pt;width:425.154pt;height:0pt;mso-position-horizontal-relative:page;mso-position-vertical-relative:paragraph;z-index:-2285" coordorigin="2835,1752" coordsize="8503,0">
            <v:shape style="position:absolute;left:2835;top:1752;width:8503;height:0" coordorigin="2835,1752" coordsize="8503,0" path="m2835,1752l11338,1752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width:38.9998pt;height:33.683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33"/>
      </w:pPr>
      <w:r>
        <w:pict>
          <v:group style="position:absolute;margin-left:317.65pt;margin-top:715.278pt;width:246.581pt;height:0.25pt;mso-position-horizontal-relative:page;mso-position-vertical-relative:page;z-index:-2284" coordorigin="6353,14306" coordsize="4932,5">
            <v:shape style="position:absolute;left:6356;top:14308;width:2149;height:0" coordorigin="6356,14308" coordsize="2149,0" path="m6356,14308l8504,14308e" filled="f" stroked="t" strokeweight="0.25pt" strokecolor="#57585B">
              <v:path arrowok="t"/>
            </v:shape>
            <v:shape style="position:absolute;left:8504;top:14308;width:1474;height:0" coordorigin="8504,14308" coordsize="1474,0" path="m8504,14308l9978,14308e" filled="f" stroked="t" strokeweight="0.25pt" strokecolor="#57585B">
              <v:path arrowok="t"/>
            </v:shape>
            <v:shape style="position:absolute;left:9978;top:14308;width:1304;height:0" coordorigin="9978,14308" coordsize="1304,0" path="m9978,14308l11282,14308e" filled="f" stroked="t" strokeweight="0.25pt" strokecolor="#57585B">
              <v:path arrowok="t"/>
            </v:shape>
            <w10:wrap type="none"/>
          </v:group>
        </w:pict>
      </w:r>
      <w:r>
        <w:pict>
          <v:group style="position:absolute;margin-left:317.65pt;margin-top:726.659pt;width:246.581pt;height:0.25pt;mso-position-horizontal-relative:page;mso-position-vertical-relative:page;z-index:-2283" coordorigin="6353,14533" coordsize="4932,5">
            <v:shape style="position:absolute;left:6356;top:14536;width:2149;height:0" coordorigin="6356,14536" coordsize="2149,0" path="m6356,14536l8504,14536e" filled="f" stroked="t" strokeweight="0.25pt" strokecolor="#57585B">
              <v:path arrowok="t"/>
            </v:shape>
            <v:shape style="position:absolute;left:8504;top:14536;width:1474;height:0" coordorigin="8504,14536" coordsize="1474,0" path="m8504,14536l9978,14536e" filled="f" stroked="t" strokeweight="0.25pt" strokecolor="#57585B">
              <v:path arrowok="t"/>
            </v:shape>
            <v:shape style="position:absolute;left:9978;top:14536;width:1304;height:0" coordorigin="9978,14536" coordsize="1304,0" path="m9978,14536l11282,14536e" filled="f" stroked="t" strokeweight="0.25pt" strokecolor="#57585B">
              <v:path arrowok="t"/>
            </v:shape>
            <w10:wrap type="none"/>
          </v:group>
        </w:pict>
      </w:r>
      <w:r>
        <w:pict>
          <v:shape type="#_x0000_t202" style="position:absolute;margin-left:139.732pt;margin-top:-423.507pt;width:424.374pt;height:508.599pt;mso-position-horizontal-relative:page;mso-position-vertical-relative:paragraph;z-index:-227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01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Comp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ession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fitting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3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copper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ecision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steel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2"/>
                            <w:sz w:val="18"/>
                            <w:szCs w:val="18"/>
                          </w:rPr>
                          <w:t>1057/10305-1/2.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4024052175017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2201-15.351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Female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connection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Rp1/2.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4024052175116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2201-16.351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8"/>
                            <w:sz w:val="18"/>
                            <w:szCs w:val="18"/>
                          </w:rPr>
                          <w:t>Metal-to-metal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9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joint.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Brass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nickel-plated.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Support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sleeves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should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used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wall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9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7"/>
                            <w:sz w:val="18"/>
                            <w:szCs w:val="18"/>
                          </w:rPr>
                          <w:t>thickness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9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of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0.8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mm.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Follow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specifications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of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manufactu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Comp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ession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fitting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copper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ecision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steel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2"/>
                            <w:sz w:val="18"/>
                            <w:szCs w:val="18"/>
                          </w:rPr>
                          <w:t>1057/10305-1/2.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4024052214211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3831-12.351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Connection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male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3/4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4024052214617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3831-15.351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16313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(Eu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ocone).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4024052214914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3831-16.351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3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8"/>
                            <w:sz w:val="18"/>
                            <w:szCs w:val="18"/>
                          </w:rPr>
                          <w:t>Metal-to-metal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9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joint.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Brass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nickel-plated.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4024052215218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3831-18.351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4"/>
                            <w:w w:val="100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ith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wall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9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7"/>
                            <w:sz w:val="18"/>
                            <w:szCs w:val="18"/>
                          </w:rPr>
                          <w:t>thickness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9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of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0.8-1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mm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supporting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sleeves.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Heed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manufactu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96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9"/>
                            <w:w w:val="96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8"/>
                            <w:w w:val="9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technical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advice.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Support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sleeve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copper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ecision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steel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with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284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mm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wall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9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thickness.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284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25,0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4024052127016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1300-12.170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Brass.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284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26,0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2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4024052127917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1300-15.170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284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26,3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2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4024052128419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1300-16.170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8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285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26,8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2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4024052128815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1300-18.170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Comp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ession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fitting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copper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ecision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steel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2"/>
                            <w:sz w:val="18"/>
                            <w:szCs w:val="18"/>
                          </w:rPr>
                          <w:t>1057/10305-1/2.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4024052515851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1313-15.351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Connection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male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3/4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4024052516056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1313-18.351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16313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(Eu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ocone).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Soft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sealed,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max.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95°C.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7"/>
                            <w:sz w:val="18"/>
                            <w:szCs w:val="18"/>
                          </w:rPr>
                          <w:t>Nickel-plated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9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brass.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Comp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ession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fitting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plastic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4726,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2"/>
                            <w:sz w:val="18"/>
                            <w:szCs w:val="18"/>
                          </w:rPr>
                          <w:t>ISO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4"/>
                            <w:w w:val="9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10508.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PE-X: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16892/16893,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14x2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4024052134618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1311-14.351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2"/>
                            <w:sz w:val="18"/>
                            <w:szCs w:val="18"/>
                          </w:rPr>
                          <w:t>ISO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4"/>
                            <w:w w:val="9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15875;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PB: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9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16968/16969.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16x2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4024052134816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1311-16.351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Connection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male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3/4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17x2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4024052134915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1311-17.351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3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16313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(Eu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ocone).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18x2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4024052135110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2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1311-18.351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3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Nickel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plated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brass.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20x2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4024052135318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5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1311-20.351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75" style="width:70.9074pt;height:33.0473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pgMar w:header="0" w:footer="415" w:top="1600" w:bottom="280" w:left="0" w:right="0"/>
          <w:pgSz w:w="11920" w:h="1684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67"/>
      </w:pPr>
      <w:r>
        <w:pict>
          <v:group style="position:absolute;margin-left:113.386pt;margin-top:-14.8734pt;width:425.197pt;height:0pt;mso-position-horizontal-relative:page;mso-position-vertical-relative:paragraph;z-index:-2272" coordorigin="2268,-297" coordsize="8504,0">
            <v:shape style="position:absolute;left:2268;top:-297;width:8504;height:0" coordorigin="2268,-297" coordsize="8504,0" path="m2268,-297l10772,-297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65.5236pt;margin-top:0.4962pt;width:11.4575pt;height:18.3511pt;mso-position-horizontal-relative:page;mso-position-vertical-relative:paragraph;z-index:-2258" coordorigin="1310,10" coordsize="229,367">
            <v:shape style="position:absolute;left:1506;top:36;width:27;height:318" coordorigin="1506,36" coordsize="27,318" path="m1533,195l1532,227,1532,257,1530,284,1529,308,1527,327,1524,342,1519,354,1516,351,1511,327,1509,307,1508,284,1507,256,1506,227,1506,195,1506,163,1507,133,1508,106,1510,82,1512,63,1514,48,1519,36,1522,39,1527,64,1529,83,1530,107,1532,134,1532,164,1533,195xe" filled="f" stroked="t" strokeweight="0.704pt" strokecolor="#000000">
              <v:path arrowok="t"/>
            </v:shape>
            <v:shape style="position:absolute;left:1464;top:17;width:55;height:353" coordorigin="1464,17" coordsize="55,353" path="m1519,357l1479,370,1477,367,1474,359,1472,345,1469,327,1468,305,1466,280,1465,252,1464,221,1464,193,1464,161,1465,131,1466,103,1468,78,1470,57,1472,40,1474,27,1479,17,1519,35e" filled="f" stroked="t" strokeweight="0.698pt" strokecolor="#000000">
              <v:path arrowok="t"/>
            </v:shape>
            <v:shape style="position:absolute;left:1475;top:330;width:35;height:10" coordorigin="1475,330" coordsize="35,10" path="m1510,330l1475,341e" filled="f" stroked="t" strokeweight="1.477pt" strokecolor="#000000">
              <v:path arrowok="t"/>
            </v:shape>
            <v:shape style="position:absolute;left:1325;top:70;width:184;height:12" coordorigin="1325,70" coordsize="184,12" path="m1325,81l1345,81,1363,76,1383,70,1473,70,1509,82e" filled="f" stroked="t" strokeweight="1.477pt" strokecolor="#000000">
              <v:path arrowok="t"/>
            </v:shape>
            <v:shape style="position:absolute;left:1327;top:321;width:144;height:20" coordorigin="1327,321" coordsize="144,20" path="m1327,321l1348,326,1364,335,1378,342,1472,342e" filled="f" stroked="t" strokeweight="1.477pt" strokecolor="#000000">
              <v:path arrowok="t"/>
            </v:shape>
            <v:shape style="position:absolute;left:1367;top:17;width:15;height:353" coordorigin="1367,17" coordsize="15,353" path="m1382,370l1376,359,1374,345,1372,327,1370,305,1369,280,1368,252,1367,221,1367,193,1367,161,1368,131,1369,103,1370,78,1372,57,1374,40,1377,27,1379,19,1382,17e" filled="f" stroked="t" strokeweight="0.698pt" strokecolor="#000000">
              <v:path arrowok="t"/>
            </v:shape>
            <v:shape style="position:absolute;left:1322;top:17;width:156;height:353" coordorigin="1322,17" coordsize="156,353" path="m1478,17l1375,17,1336,35,1330,48,1328,63,1326,82,1324,106,1323,133,1322,163,1322,194,1322,196,1322,228,1323,258,1324,284,1326,308,1328,327,1330,341,1335,353,1375,370,1478,370e" filled="f" stroked="t" strokeweight="0.698pt" strokecolor="#000000">
              <v:path arrowok="t"/>
            </v:shape>
            <v:shape style="position:absolute;left:1332;top:40;width:181;height:18" coordorigin="1332,40" coordsize="181,18" path="m1513,55l1472,40,1376,40,1332,59e" filled="f" stroked="t" strokeweight="0.492pt" strokecolor="#000000">
              <v:path arrowok="t"/>
            </v:shape>
            <w10:wrap type="none"/>
          </v:group>
        </w:pict>
      </w:r>
      <w:r>
        <w:pict>
          <v:group style="position:absolute;margin-left:85.5819pt;margin-top:-4.6921pt;width:20.2448pt;height:28.8427pt;mso-position-horizontal-relative:page;mso-position-vertical-relative:paragraph;z-index:-2257" coordorigin="1712,-94" coordsize="405,577">
            <v:shape style="position:absolute;left:2002;top:250;width:39;height:187" coordorigin="2002,250" coordsize="39,187" path="m2041,438l2007,386,2002,343,2023,250e" filled="f" stroked="t" strokeweight="0.698pt" strokecolor="#000000">
              <v:path arrowok="t"/>
            </v:shape>
            <v:shape style="position:absolute;left:1999;top:-85;width:81;height:283" coordorigin="1999,-85" coordsize="81,283" path="m2024,199l1999,92,2003,41,2038,-35,2032,-85,2061,-78,2080,-38e" filled="f" stroked="t" strokeweight="0.698pt" strokecolor="#000000">
              <v:path arrowok="t"/>
            </v:shape>
            <v:shape style="position:absolute;left:1779;top:393;width:228;height:0" coordorigin="1779,393" coordsize="228,0" path="m2007,393l1779,393e" filled="f" stroked="t" strokeweight="0.698pt" strokecolor="#000000">
              <v:path arrowok="t"/>
            </v:shape>
            <v:shape style="position:absolute;left:1778;top:345;width:226;height:0" coordorigin="1778,345" coordsize="226,0" path="m2005,345l1778,345e" filled="f" stroked="t" strokeweight="0.698pt" strokecolor="#000000">
              <v:path arrowok="t"/>
            </v:shape>
            <v:shape style="position:absolute;left:1772;top:94;width:230;height:0" coordorigin="1772,94" coordsize="230,0" path="m2002,94l1772,94e" filled="f" stroked="t" strokeweight="0.698pt" strokecolor="#000000">
              <v:path arrowok="t"/>
            </v:shape>
            <v:shape style="position:absolute;left:1781;top:40;width:223;height:0" coordorigin="1781,40" coordsize="223,0" path="m2003,40l1781,40e" filled="f" stroked="t" strokeweight="0.698pt" strokecolor="#000000">
              <v:path arrowok="t"/>
            </v:shape>
            <v:shape style="position:absolute;left:1760;top:-87;width:297;height:562" coordorigin="1760,-87" coordsize="297,562" path="m2028,-87l1820,-87,1816,-85,1800,-58,1789,-25,1783,-5,1778,17,1773,42,1769,68,1765,96,1762,124,1760,154,1760,185,1760,190,1760,221,1761,250,1763,279,1766,307,1769,334,1773,359,1777,382,1781,404,1785,423,1795,453,1804,471,1810,476,2045,476,2055,471,2056,464,2056,455e" filled="f" stroked="t" strokeweight="0.698pt" strokecolor="#000000">
              <v:path arrowok="t"/>
            </v:shape>
            <v:shape style="position:absolute;left:1783;top:441;width:272;height:83" coordorigin="1783,441" coordsize="272,83" path="m2055,448l2052,445,2050,441,2050,472,2050,472,2053,471,2055,464,2055,448xe" filled="t" fillcolor="#000000" stroked="f">
              <v:path arrowok="t"/>
              <v:fill/>
            </v:shape>
            <v:shape style="position:absolute;left:1783;top:441;width:272;height:83" coordorigin="1783,441" coordsize="272,83" path="m1822,476l1842,479,1865,479,1885,479,1898,481,1989,481,1997,475,2008,475,2019,477,2047,477,2050,472,2045,474,2050,472,2050,441,2041,426,2026,406,2015,397,1995,395,1975,396,1912,396,1894,390,1873,389,1873,389,1858,393,1784,393,1783,401,1784,397,1784,404,1787,426,1793,448,1802,466,1807,471,1822,476xe" filled="t" fillcolor="#000000" stroked="f">
              <v:path arrowok="t"/>
              <v:fill/>
            </v:shape>
            <v:shape style="position:absolute;left:1763;top:19;width:20;height:119" coordorigin="1763,19" coordsize="20,119" path="m1763,138l1776,93,1783,39,1779,19e" filled="f" stroked="t" strokeweight="0.698pt" strokecolor="#000000">
              <v:path arrowok="t"/>
            </v:shape>
            <v:shape style="position:absolute;left:1768;top:316;width:23;height:76" coordorigin="1768,316" coordsize="23,76" path="m1792,392l1786,348,1768,316e" filled="f" stroked="t" strokeweight="0.698pt" strokecolor="#000000">
              <v:path arrowok="t"/>
            </v:shape>
            <v:shape style="position:absolute;left:1719;top:-75;width:104;height:529" coordorigin="1719,-75" coordsize="104,529" path="m1823,455l1766,455,1761,453,1747,426,1738,392,1734,371,1730,348,1726,322,1723,295,1721,266,1720,236,1719,204,1719,190,1719,158,1720,128,1723,98,1725,70,1729,44,1733,20,1737,-2,1741,-22,1751,-52,1761,-70,1767,-75,1807,-75e" filled="f" stroked="t" strokeweight="0.698pt" strokecolor="#000000">
              <v:path arrowok="t"/>
            </v:shape>
            <v:shape style="position:absolute;left:1731;top:202;width:33;height:0" coordorigin="1731,202" coordsize="33,0" path="m1764,202l1731,202e" filled="f" stroked="t" strokeweight="0.492pt" strokecolor="#000000">
              <v:path arrowok="t"/>
            </v:shape>
            <v:shape style="position:absolute;left:1731;top:223;width:33;height:0" coordorigin="1731,223" coordsize="33,0" path="m1764,223l1731,223e" filled="f" stroked="t" strokeweight="0.492pt" strokecolor="#000000">
              <v:path arrowok="t"/>
            </v:shape>
            <v:shape style="position:absolute;left:1732;top:244;width:33;height:0" coordorigin="1732,244" coordsize="33,0" path="m1766,244l1732,244e" filled="f" stroked="t" strokeweight="0.492pt" strokecolor="#000000">
              <v:path arrowok="t"/>
            </v:shape>
            <v:shape style="position:absolute;left:1734;top:265;width:33;height:0" coordorigin="1734,265" coordsize="33,0" path="m1767,265l1734,265e" filled="f" stroked="t" strokeweight="0.492pt" strokecolor="#000000">
              <v:path arrowok="t"/>
            </v:shape>
            <v:shape style="position:absolute;left:1734;top:286;width:33;height:0" coordorigin="1734,286" coordsize="33,0" path="m1768,286l1734,286e" filled="f" stroked="t" strokeweight="0.492pt" strokecolor="#000000">
              <v:path arrowok="t"/>
            </v:shape>
            <v:shape style="position:absolute;left:1736;top:307;width:33;height:0" coordorigin="1736,307" coordsize="33,0" path="m1769,307l1736,307e" filled="f" stroked="t" strokeweight="0.492pt" strokecolor="#000000">
              <v:path arrowok="t"/>
            </v:shape>
            <v:shape style="position:absolute;left:1737;top:328;width:33;height:0" coordorigin="1737,328" coordsize="33,0" path="m1770,328l1737,328e" filled="f" stroked="t" strokeweight="0.492pt" strokecolor="#000000">
              <v:path arrowok="t"/>
            </v:shape>
            <v:shape style="position:absolute;left:1740;top:349;width:33;height:0" coordorigin="1740,349" coordsize="33,0" path="m1773,349l1740,349e" filled="f" stroked="t" strokeweight="0.492pt" strokecolor="#000000">
              <v:path arrowok="t"/>
            </v:shape>
            <v:shape style="position:absolute;left:1742;top:370;width:33;height:0" coordorigin="1742,370" coordsize="33,0" path="m1776,370l1742,370e" filled="f" stroked="t" strokeweight="0.492pt" strokecolor="#000000">
              <v:path arrowok="t"/>
            </v:shape>
            <v:shape style="position:absolute;left:1749;top:391;width:33;height:0" coordorigin="1749,391" coordsize="33,0" path="m1782,391l1749,391e" filled="f" stroked="t" strokeweight="0.492pt" strokecolor="#000000">
              <v:path arrowok="t"/>
            </v:shape>
            <v:shape style="position:absolute;left:1753;top:412;width:33;height:0" coordorigin="1753,412" coordsize="33,0" path="m1786,412l1753,412e" filled="f" stroked="t" strokeweight="0.492pt" strokecolor="#000000">
              <v:path arrowok="t"/>
            </v:shape>
            <v:shape style="position:absolute;left:1762;top:432;width:33;height:0" coordorigin="1762,432" coordsize="33,0" path="m1795,432l1762,432e" filled="f" stroked="t" strokeweight="0.492pt" strokecolor="#000000">
              <v:path arrowok="t"/>
            </v:shape>
            <v:shape style="position:absolute;left:1731;top:183;width:33;height:0" coordorigin="1731,183" coordsize="33,0" path="m1764,183l1731,183e" filled="f" stroked="t" strokeweight="0.492pt" strokecolor="#000000">
              <v:path arrowok="t"/>
            </v:shape>
            <v:shape style="position:absolute;left:1732;top:162;width:33;height:0" coordorigin="1732,162" coordsize="33,0" path="m1766,162l1732,162e" filled="f" stroked="t" strokeweight="0.492pt" strokecolor="#000000">
              <v:path arrowok="t"/>
            </v:shape>
            <v:shape style="position:absolute;left:1734;top:142;width:33;height:0" coordorigin="1734,142" coordsize="33,0" path="m1767,142l1734,142e" filled="f" stroked="t" strokeweight="0.492pt" strokecolor="#000000">
              <v:path arrowok="t"/>
            </v:shape>
            <v:shape style="position:absolute;left:1734;top:121;width:33;height:0" coordorigin="1734,121" coordsize="33,0" path="m1768,121l1734,121e" filled="f" stroked="t" strokeweight="0.492pt" strokecolor="#000000">
              <v:path arrowok="t"/>
            </v:shape>
            <v:shape style="position:absolute;left:1735;top:100;width:33;height:0" coordorigin="1735,100" coordsize="33,0" path="m1768,100l1735,100e" filled="f" stroked="t" strokeweight="0.492pt" strokecolor="#000000">
              <v:path arrowok="t"/>
            </v:shape>
            <v:shape style="position:absolute;left:1736;top:79;width:33;height:0" coordorigin="1736,79" coordsize="33,0" path="m1769,79l1736,79e" filled="f" stroked="t" strokeweight="0.492pt" strokecolor="#000000">
              <v:path arrowok="t"/>
            </v:shape>
            <v:shape style="position:absolute;left:1736;top:58;width:33;height:0" coordorigin="1736,58" coordsize="33,0" path="m1770,58l1736,58e" filled="f" stroked="t" strokeweight="0.492pt" strokecolor="#000000">
              <v:path arrowok="t"/>
            </v:shape>
            <v:shape style="position:absolute;left:1739;top:37;width:33;height:0" coordorigin="1739,37" coordsize="33,0" path="m1773,37l1739,37e" filled="f" stroked="t" strokeweight="0.492pt" strokecolor="#000000">
              <v:path arrowok="t"/>
            </v:shape>
            <v:shape style="position:absolute;left:1746;top:16;width:33;height:0" coordorigin="1746,16" coordsize="33,0" path="m1779,16l1746,16e" filled="f" stroked="t" strokeweight="0.492pt" strokecolor="#000000">
              <v:path arrowok="t"/>
            </v:shape>
            <v:shape style="position:absolute;left:1748;top:-5;width:33;height:0" coordorigin="1748,-5" coordsize="33,0" path="m1781,-5l1748,-5e" filled="f" stroked="t" strokeweight="0.492pt" strokecolor="#000000">
              <v:path arrowok="t"/>
            </v:shape>
            <v:shape style="position:absolute;left:1752;top:-26;width:33;height:0" coordorigin="1752,-26" coordsize="33,0" path="m1786,-26l1752,-26e" filled="f" stroked="t" strokeweight="0.492pt" strokecolor="#000000">
              <v:path arrowok="t"/>
            </v:shape>
            <v:shape style="position:absolute;left:1757;top:-44;width:33;height:0" coordorigin="1757,-44" coordsize="33,0" path="m1790,-44l1757,-44e" filled="f" stroked="t" strokeweight="0.492pt" strokecolor="#000000">
              <v:path arrowok="t"/>
            </v:shape>
            <v:shape style="position:absolute;left:1763;top:-58;width:33;height:0" coordorigin="1763,-58" coordsize="33,0" path="m1796,-58l1763,-58e" filled="f" stroked="t" strokeweight="0.492pt" strokecolor="#000000">
              <v:path arrowok="t"/>
            </v:shape>
            <v:shape style="position:absolute;left:2026;top:-57;width:73;height:522" coordorigin="2026,-57" coordsize="73,522" path="m2099,204l2099,236,2098,267,2096,297,2095,325,2092,351,2090,375,2087,397,2084,416,2076,446,2068,462,2062,465,2058,463,2045,435,2038,401,2035,379,2033,356,2030,330,2028,302,2027,273,2026,242,2026,210,2026,204,2026,172,2027,140,2028,111,2030,83,2032,56,2035,32,2038,11,2041,-8,2049,-38,2057,-54,2062,-57,2067,-55,2079,-27,2086,7,2089,28,2092,52,2094,78,2096,106,2098,135,2098,166,2099,198,2099,204xe" filled="f" stroked="t" strokeweight="0.698pt" strokecolor="#000000">
              <v:path arrowok="t"/>
            </v:shape>
            <v:shape style="position:absolute;left:2049;top:-39;width:61;height:467" coordorigin="2049,-39" coordsize="61,467" path="m2110,195l2110,170,2109,139,2108,109,2106,81,2104,55,2102,32,2099,12,2095,-6,2088,-30,2080,-39,2077,-37,2069,-22,2062,8,2059,27,2056,50,2054,75,2052,102,2050,132,2050,163,2049,195,2049,220,2050,251,2051,281,2053,309,2055,334,2058,357,2061,378,2064,395,2072,420,2080,428,2083,427,2091,412,2098,382,2101,362,2104,340,2106,315,2108,287,2109,258,2110,227,2110,195xe" filled="t" fillcolor="#FFFFFF" stroked="f">
              <v:path arrowok="t"/>
              <v:fill/>
            </v:shape>
            <v:shape style="position:absolute;left:2049;top:-39;width:61;height:467" coordorigin="2049,-39" coordsize="61,467" path="m2110,195l2110,227,2109,258,2108,287,2106,315,2104,340,2101,362,2098,382,2095,399,2087,421,2080,428,2076,426,2068,409,2061,378,2058,357,2055,334,2053,309,2051,281,2050,251,2049,220,2049,195,2050,163,2050,132,2052,102,2054,75,2056,50,2059,27,2062,8,2065,-9,2072,-32,2080,-39,2084,-36,2092,-20,2099,12,2102,32,2104,55,2106,81,2108,109,2109,139,2110,170,2110,195xe" filled="f" stroked="t" strokeweight="0.628pt" strokecolor="#000000">
              <v:path arrowok="t"/>
            </v:shape>
            <v:shape style="position:absolute;left:2067;top:3;width:27;height:368" coordorigin="2067,3" coordsize="27,368" path="m2093,187l2093,148,2092,118,2091,90,2090,66,2089,45,2087,27,2085,14,2080,3,2077,7,2073,31,2071,49,2070,71,2069,96,2068,124,2067,155,2067,187,2067,195,2067,227,2068,256,2069,284,2070,309,2072,330,2074,347,2076,360,2081,371,2083,367,2087,344,2089,325,2090,303,2092,278,2093,250,2093,220,2093,187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30.216pt;height:18.452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1140" w:bottom="280" w:left="0" w:right="0"/>
          <w:headerReference w:type="default" r:id="rId34"/>
          <w:footerReference w:type="default" r:id="rId35"/>
          <w:pgSz w:w="1192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8" w:lineRule="exact" w:line="180"/>
        <w:ind w:left="2268"/>
      </w:pPr>
      <w:r>
        <w:pict>
          <v:group style="position:absolute;margin-left:63.1943pt;margin-top:4.72799pt;width:24.9564pt;height:30.127pt;mso-position-horizontal-relative:page;mso-position-vertical-relative:paragraph;z-index:-2256" coordorigin="1264,95" coordsize="499,603">
            <v:shape style="position:absolute;left:1543;top:214;width:21;height:128" coordorigin="1543,214" coordsize="21,128" path="m1543,342l1557,290,1564,234,1561,214e" filled="f" stroked="t" strokeweight="0.917pt" strokecolor="#000000">
              <v:path arrowok="t"/>
            </v:shape>
            <v:shape style="position:absolute;left:1549;top:522;width:24;height:79" coordorigin="1549,522" coordsize="24,79" path="m1573,601l1567,555,1549,522e" filled="f" stroked="t" strokeweight="0.917pt" strokecolor="#000000">
              <v:path arrowok="t"/>
            </v:shape>
            <v:shape style="position:absolute;left:1646;top:454;width:42;height:193" coordorigin="1646,454" coordsize="42,193" path="m1689,647l1652,595,1646,550,1668,454e" filled="f" stroked="t" strokeweight="0.917pt" strokecolor="#000000">
              <v:path arrowok="t"/>
            </v:shape>
            <v:shape style="position:absolute;left:1643;top:154;width:43;height:243" coordorigin="1643,154" coordsize="43,243" path="m1665,397l1643,270,1648,237,1687,154e" filled="f" stroked="t" strokeweight="0.917pt" strokecolor="#000000">
              <v:path arrowok="t"/>
            </v:shape>
            <v:shape style="position:absolute;left:1561;top:602;width:91;height:0" coordorigin="1561,602" coordsize="91,0" path="m1652,602l1561,602e" filled="f" stroked="t" strokeweight="0.917pt" strokecolor="#000000">
              <v:path arrowok="t"/>
            </v:shape>
            <v:shape style="position:absolute;left:1559;top:573;width:90;height:0" coordorigin="1559,573" coordsize="90,0" path="m1649,573l1559,573e" filled="f" stroked="t" strokeweight="0.917pt" strokecolor="#000000">
              <v:path arrowok="t"/>
            </v:shape>
            <v:shape style="position:absolute;left:1553;top:266;width:93;height:0" coordorigin="1553,266" coordsize="93,0" path="m1646,266l1553,266e" filled="f" stroked="t" strokeweight="0.917pt" strokecolor="#000000">
              <v:path arrowok="t"/>
            </v:shape>
            <v:shape style="position:absolute;left:1562;top:235;width:86;height:0" coordorigin="1562,235" coordsize="86,0" path="m1648,235l1562,235e" filled="f" stroked="t" strokeweight="0.917pt" strokecolor="#000000">
              <v:path arrowok="t"/>
            </v:shape>
            <v:shape style="position:absolute;left:1540;top:104;width:176;height:584" coordorigin="1540,104" coordsize="176,584" path="m1716,112l1690,104,1603,104,1588,120,1577,146,1566,183,1560,205,1555,229,1551,254,1547,281,1544,310,1542,339,1540,369,1540,392,1540,422,1541,452,1543,481,1546,509,1549,536,1553,561,1556,585,1561,607,1565,627,1575,659,1584,680,1593,688,1691,688,1701,683,1716,679,1716,670e" filled="f" stroked="t" strokeweight="0.917pt" strokecolor="#000000">
              <v:path arrowok="t"/>
            </v:shape>
            <v:shape style="position:absolute;left:1697;top:203;width:31;height:367" coordorigin="1697,203" coordsize="31,367" path="m1728,386l1728,348,1727,318,1726,290,1724,265,1722,244,1720,227,1718,214,1713,203,1709,207,1704,230,1702,248,1700,270,1699,295,1698,323,1697,354,1697,386,1697,393,1697,425,1698,455,1699,482,1701,507,1703,528,1705,545,1707,558,1713,569,1716,565,1721,542,1723,524,1725,502,1726,477,1727,449,1728,418,1728,386xe" filled="t" fillcolor="#000000" stroked="f">
              <v:path arrowok="t"/>
              <v:fill/>
            </v:shape>
            <v:shape style="position:absolute;left:1302;top:175;width:218;height:0" coordorigin="1302,175" coordsize="218,0" path="m1520,175l1302,175e" filled="f" stroked="t" strokeweight="0.917pt" strokecolor="#000000">
              <v:path arrowok="t"/>
            </v:shape>
            <v:shape style="position:absolute;left:1305;top:617;width:218;height:0" coordorigin="1305,617" coordsize="218,0" path="m1524,617l1305,617e" filled="f" stroked="t" strokeweight="0.917pt" strokecolor="#000000">
              <v:path arrowok="t"/>
            </v:shape>
            <v:shape style="position:absolute;left:1277;top:172;width:30;height:452" coordorigin="1277,172" coordsize="30,452" path="m1307,623l1295,604,1288,572,1285,551,1283,527,1281,501,1279,472,1278,442,1277,410,1277,398,1278,365,1279,334,1280,305,1282,278,1284,254,1287,231,1290,212,1294,197,1301,176,1306,172,1307,172e" filled="f" stroked="t" strokeweight="0.917pt" strokecolor="#000000">
              <v:path arrowok="t"/>
            </v:shape>
            <v:shape style="position:absolute;left:1309;top:165;width:40;height:465" coordorigin="1309,165" coordsize="40,465" path="m1349,620l1346,627,1343,630,1340,630,1327,611,1320,580,1317,559,1315,536,1313,510,1311,482,1310,453,1309,421,1309,398,1309,365,1310,334,1311,305,1313,278,1316,253,1318,230,1321,211,1325,194,1332,172,1340,165,1343,165,1345,168,1348,174e" filled="f" stroked="t" strokeweight="0.917pt" strokecolor="#000000">
              <v:path arrowok="t"/>
            </v:shape>
            <v:shape style="position:absolute;left:1348;top:165;width:40;height:465" coordorigin="1348,165" coordsize="40,465" path="m1388,620l1385,627,1382,630,1378,630,1366,611,1359,580,1356,559,1354,536,1352,510,1350,482,1349,453,1348,421,1348,398,1348,365,1349,334,1350,305,1352,278,1354,253,1357,230,1360,211,1364,194,1371,172,1378,165,1381,165,1384,168,1387,174e" filled="f" stroked="t" strokeweight="0.917pt" strokecolor="#000000">
              <v:path arrowok="t"/>
            </v:shape>
            <v:shape style="position:absolute;left:1386;top:165;width:40;height:465" coordorigin="1386,165" coordsize="40,465" path="m1426,620l1424,627,1420,630,1417,630,1405,611,1398,580,1395,559,1393,536,1390,510,1389,482,1387,453,1387,421,1386,398,1387,365,1388,334,1389,305,1391,278,1393,253,1396,230,1399,211,1402,194,1410,172,1417,165,1420,165,1423,168,1426,174e" filled="f" stroked="t" strokeweight="0.917pt" strokecolor="#000000">
              <v:path arrowok="t"/>
            </v:shape>
            <v:shape style="position:absolute;left:1425;top:165;width:40;height:465" coordorigin="1425,165" coordsize="40,465" path="m1465,620l1462,627,1459,630,1456,630,1444,611,1437,580,1434,559,1431,536,1429,510,1427,482,1426,453,1425,421,1425,398,1426,365,1426,334,1428,305,1430,278,1432,253,1435,230,1438,211,1441,194,1449,172,1456,165,1459,165,1462,168,1465,174e" filled="f" stroked="t" strokeweight="0.917pt" strokecolor="#000000">
              <v:path arrowok="t"/>
            </v:shape>
            <v:shape style="position:absolute;left:1464;top:165;width:40;height:465" coordorigin="1464,165" coordsize="40,465" path="m1504,620l1501,627,1498,630,1495,630,1483,611,1476,580,1473,559,1470,536,1468,510,1466,482,1465,453,1464,421,1464,398,1464,365,1465,334,1467,305,1469,278,1471,253,1474,230,1477,211,1480,194,1488,172,1495,165,1498,165,1501,168,1504,174e" filled="f" stroked="t" strokeweight="0.917pt" strokecolor="#000000">
              <v:path arrowok="t"/>
            </v:shape>
            <v:shape style="position:absolute;left:1290;top:220;width:215;height:0" coordorigin="1290,220" coordsize="215,0" path="m1290,220l1505,220e" filled="f" stroked="t" strokeweight="2.589pt" strokecolor="#000000">
              <v:path arrowok="t"/>
            </v:shape>
            <v:shape style="position:absolute;left:1285;top:276;width:212;height:0" coordorigin="1285,276" coordsize="212,0" path="m1497,276l1285,276e" filled="f" stroked="t" strokeweight="1.294pt" strokecolor="#000000">
              <v:path arrowok="t"/>
            </v:shape>
            <v:shape style="position:absolute;left:1300;top:592;width:210;height:0" coordorigin="1300,592" coordsize="210,0" path="m1510,592l1300,592e" filled="f" stroked="t" strokeweight="1.294pt" strokecolor="#000000">
              <v:path arrowok="t"/>
            </v:shape>
            <v:shape style="position:absolute;left:1287;top:542;width:215;height:0" coordorigin="1287,542" coordsize="215,0" path="m1502,542l1287,542e" filled="f" stroked="t" strokeweight="0.647pt" strokecolor="#000000">
              <v:path arrowok="t"/>
            </v:shape>
            <v:shape style="position:absolute;left:1287;top:560;width:220;height:0" coordorigin="1287,560" coordsize="220,0" path="m1507,560l1287,560e" filled="f" stroked="t" strokeweight="0.647pt" strokecolor="#000000">
              <v:path arrowok="t"/>
            </v:shape>
            <v:shape style="position:absolute;left:1560;top:601;width:146;height:90" coordorigin="1560,601" coordsize="146,90" path="m1565,641l1576,662,1589,680,1601,691,1623,690,1645,690,1666,690,1685,690,1701,691,1701,691,1706,678,1698,659,1690,639,1680,621,1666,608,1662,606,1642,601,1623,601,1604,604,1586,606,1574,606,1560,612,1560,623,1565,641xe" filled="t" fillcolor="#000000" stroked="f">
              <v:path arrowok="t"/>
              <v:fill/>
            </v:shape>
            <v:shape style="position:absolute;left:1494;top:168;width:80;height:452" coordorigin="1494,168" coordsize="80,452" path="m1574,620l1526,620,1522,618,1513,601,1506,568,1503,548,1500,524,1498,498,1496,469,1495,439,1494,408,1494,394,1494,362,1495,331,1497,302,1499,275,1502,251,1505,228,1509,209,1512,193,1521,173,1527,168,1573,168e" filled="f" stroked="t" strokeweight="0.917pt" strokecolor="#000000">
              <v:path arrowok="t"/>
            </v:shape>
            <v:shape style="position:absolute;left:1504;top:405;width:28;height:0" coordorigin="1504,405" coordsize="28,0" path="m1533,405l1504,405e" filled="f" stroked="t" strokeweight="0.533pt" strokecolor="#000000">
              <v:path arrowok="t"/>
            </v:shape>
            <v:shape style="position:absolute;left:1504;top:422;width:28;height:0" coordorigin="1504,422" coordsize="28,0" path="m1533,422l1504,422e" filled="f" stroked="t" strokeweight="0.533pt" strokecolor="#000000">
              <v:path arrowok="t"/>
            </v:shape>
            <v:shape style="position:absolute;left:1506;top:440;width:28;height:0" coordorigin="1506,440" coordsize="28,0" path="m1534,440l1506,440e" filled="f" stroked="t" strokeweight="0.533pt" strokecolor="#000000">
              <v:path arrowok="t"/>
            </v:shape>
            <v:shape style="position:absolute;left:1507;top:458;width:28;height:0" coordorigin="1507,458" coordsize="28,0" path="m1535,458l1507,458e" filled="f" stroked="t" strokeweight="0.533pt" strokecolor="#000000">
              <v:path arrowok="t"/>
            </v:shape>
            <v:shape style="position:absolute;left:1507;top:476;width:28;height:0" coordorigin="1507,476" coordsize="28,0" path="m1536,476l1507,476e" filled="f" stroked="t" strokeweight="0.533pt" strokecolor="#000000">
              <v:path arrowok="t"/>
            </v:shape>
            <v:shape style="position:absolute;left:1508;top:494;width:28;height:0" coordorigin="1508,494" coordsize="28,0" path="m1537,494l1508,494e" filled="f" stroked="t" strokeweight="0.533pt" strokecolor="#000000">
              <v:path arrowok="t"/>
            </v:shape>
            <v:shape style="position:absolute;left:1510;top:512;width:28;height:0" coordorigin="1510,512" coordsize="28,0" path="m1538,512l1510,512e" filled="f" stroked="t" strokeweight="0.533pt" strokecolor="#000000">
              <v:path arrowok="t"/>
            </v:shape>
            <v:shape style="position:absolute;left:1512;top:530;width:28;height:0" coordorigin="1512,530" coordsize="28,0" path="m1540,530l1512,530e" filled="f" stroked="t" strokeweight="0.533pt" strokecolor="#000000">
              <v:path arrowok="t"/>
            </v:shape>
            <v:shape style="position:absolute;left:1514;top:548;width:28;height:0" coordorigin="1514,548" coordsize="28,0" path="m1543,548l1514,548e" filled="f" stroked="t" strokeweight="0.533pt" strokecolor="#000000">
              <v:path arrowok="t"/>
            </v:shape>
            <v:shape style="position:absolute;left:1516;top:565;width:28;height:0" coordorigin="1516,565" coordsize="28,0" path="m1544,565l1516,565e" filled="f" stroked="t" strokeweight="0.533pt" strokecolor="#000000">
              <v:path arrowok="t"/>
            </v:shape>
            <v:shape style="position:absolute;left:1519;top:583;width:28;height:0" coordorigin="1519,583" coordsize="28,0" path="m1547,583l1519,583e" filled="f" stroked="t" strokeweight="0.533pt" strokecolor="#000000">
              <v:path arrowok="t"/>
            </v:shape>
            <v:shape style="position:absolute;left:1523;top:601;width:28;height:0" coordorigin="1523,601" coordsize="28,0" path="m1551,601l1523,601e" filled="f" stroked="t" strokeweight="0.533pt" strokecolor="#000000">
              <v:path arrowok="t"/>
            </v:shape>
            <v:shape style="position:absolute;left:1504;top:388;width:28;height:0" coordorigin="1504,388" coordsize="28,0" path="m1533,388l1504,388e" filled="f" stroked="t" strokeweight="0.533pt" strokecolor="#000000">
              <v:path arrowok="t"/>
            </v:shape>
            <v:shape style="position:absolute;left:1506;top:370;width:28;height:0" coordorigin="1506,370" coordsize="28,0" path="m1534,370l1506,370e" filled="f" stroked="t" strokeweight="0.533pt" strokecolor="#000000">
              <v:path arrowok="t"/>
            </v:shape>
            <v:shape style="position:absolute;left:1507;top:353;width:28;height:0" coordorigin="1507,353" coordsize="28,0" path="m1535,353l1507,353e" filled="f" stroked="t" strokeweight="0.533pt" strokecolor="#000000">
              <v:path arrowok="t"/>
            </v:shape>
            <v:shape style="position:absolute;left:1507;top:335;width:28;height:0" coordorigin="1507,335" coordsize="28,0" path="m1536,335l1507,335e" filled="f" stroked="t" strokeweight="0.533pt" strokecolor="#000000">
              <v:path arrowok="t"/>
            </v:shape>
            <v:shape style="position:absolute;left:1508;top:317;width:28;height:0" coordorigin="1508,317" coordsize="28,0" path="m1536,317l1508,317e" filled="f" stroked="t" strokeweight="0.533pt" strokecolor="#000000">
              <v:path arrowok="t"/>
            </v:shape>
            <v:shape style="position:absolute;left:1509;top:299;width:28;height:0" coordorigin="1509,299" coordsize="28,0" path="m1537,299l1509,299e" filled="f" stroked="t" strokeweight="0.533pt" strokecolor="#000000">
              <v:path arrowok="t"/>
            </v:shape>
            <v:shape style="position:absolute;left:1509;top:281;width:28;height:0" coordorigin="1509,281" coordsize="28,0" path="m1537,281l1509,281e" filled="f" stroked="t" strokeweight="0.533pt" strokecolor="#000000">
              <v:path arrowok="t"/>
            </v:shape>
            <v:shape style="position:absolute;left:1512;top:263;width:28;height:0" coordorigin="1512,263" coordsize="28,0" path="m1540,263l1512,263e" filled="f" stroked="t" strokeweight="0.533pt" strokecolor="#000000">
              <v:path arrowok="t"/>
            </v:shape>
            <v:shape style="position:absolute;left:1513;top:245;width:28;height:0" coordorigin="1513,245" coordsize="28,0" path="m1541,245l1513,245e" filled="f" stroked="t" strokeweight="0.533pt" strokecolor="#000000">
              <v:path arrowok="t"/>
            </v:shape>
            <v:shape style="position:absolute;left:1514;top:227;width:28;height:0" coordorigin="1514,227" coordsize="28,0" path="m1543,227l1514,227e" filled="f" stroked="t" strokeweight="0.533pt" strokecolor="#000000">
              <v:path arrowok="t"/>
            </v:shape>
            <v:shape style="position:absolute;left:1519;top:210;width:28;height:0" coordorigin="1519,210" coordsize="28,0" path="m1547,210l1519,210e" filled="f" stroked="t" strokeweight="0.533pt" strokecolor="#000000">
              <v:path arrowok="t"/>
            </v:shape>
            <v:shape style="position:absolute;left:1522;top:194;width:28;height:0" coordorigin="1522,194" coordsize="28,0" path="m1551,194l1522,194e" filled="f" stroked="t" strokeweight="0.533pt" strokecolor="#000000">
              <v:path arrowok="t"/>
            </v:shape>
            <v:shape style="position:absolute;left:1527;top:182;width:28;height:0" coordorigin="1527,182" coordsize="28,0" path="m1556,182l1527,182e" filled="f" stroked="t" strokeweight="0.533pt" strokecolor="#000000">
              <v:path arrowok="t"/>
            </v:shape>
            <v:shape style="position:absolute;left:1544;top:169;width:30;height:452" coordorigin="1544,169" coordsize="30,452" path="m1574,620l1562,601,1555,568,1552,547,1550,524,1548,497,1546,469,1545,439,1544,407,1544,394,1545,362,1546,331,1547,302,1549,275,1551,250,1554,228,1557,209,1561,193,1568,173,1573,169,1574,169e" filled="f" stroked="t" strokeweight="0.917pt" strokecolor="#000000">
              <v:path arrowok="t"/>
            </v:shape>
            <v:shape style="position:absolute;left:1668;top:110;width:86;height:563" coordorigin="1668,110" coordsize="86,563" path="m1668,392l1668,359,1669,328,1670,298,1672,270,1674,243,1677,218,1680,195,1683,175,1691,141,1700,119,1711,110,1716,112,1729,138,1737,170,1741,190,1744,213,1747,237,1749,263,1751,292,1752,321,1753,352,1754,384,1754,392,1754,424,1753,455,1751,485,1750,514,1747,540,1745,565,1742,588,1738,609,1730,642,1721,664,1711,673,1706,671,1692,645,1684,613,1681,593,1677,571,1675,546,1672,520,1670,492,1669,462,1668,431,1668,399,1668,392xe" filled="f" stroked="t" strokeweight="0.917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11.386pt;margin-top:-89.5085pt;width:424.395pt;height:86.1771pt;mso-position-horizontal-relative:page;mso-position-vertical-relative:paragraph;z-index:-22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01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Comp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ession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fitting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33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4"/>
                            <w:sz w:val="18"/>
                            <w:szCs w:val="18"/>
                          </w:rPr>
                          <w:t>Alu/PEX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4"/>
                            <w:w w:val="9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4"/>
                            <w:sz w:val="18"/>
                            <w:szCs w:val="18"/>
                          </w:rPr>
                          <w:t>multi-layer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1"/>
                            <w:w w:val="9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2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Ø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Pipe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center"/>
                          <w:ind w:left="789" w:right="95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98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16836.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Connection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20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male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4"/>
                            <w:sz w:val="18"/>
                            <w:szCs w:val="18"/>
                          </w:rPr>
                          <w:t>3/4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16x2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21"/>
                          <w:ind w:left="821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4024052137312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1331-16.351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887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 w:lineRule="auto" w:line="278"/>
                          <w:ind w:left="40" w:right="418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acco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ding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3"/>
                            <w:sz w:val="18"/>
                            <w:szCs w:val="18"/>
                          </w:rPr>
                          <w:t>DIN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16313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89"/>
                            <w:sz w:val="18"/>
                            <w:szCs w:val="18"/>
                          </w:rPr>
                          <w:t>(Eu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89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ocone).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7"/>
                            <w:sz w:val="18"/>
                            <w:szCs w:val="18"/>
                          </w:rPr>
                          <w:t>Nickel-plated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9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brass.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1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83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color w:val="57585B"/>
          <w:spacing w:val="0"/>
          <w:w w:val="100"/>
          <w:position w:val="-2"/>
          <w:sz w:val="18"/>
          <w:szCs w:val="18"/>
        </w:rPr>
        <w:t>Comp</w:t>
      </w:r>
      <w:r>
        <w:rPr>
          <w:rFonts w:cs="Arial" w:hAnsi="Arial" w:eastAsia="Arial" w:ascii="Arial"/>
          <w:b/>
          <w:color w:val="57585B"/>
          <w:spacing w:val="-3"/>
          <w:w w:val="100"/>
          <w:position w:val="-2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position w:val="-2"/>
          <w:sz w:val="18"/>
          <w:szCs w:val="18"/>
        </w:rPr>
        <w:t>ession</w:t>
      </w:r>
      <w:r>
        <w:rPr>
          <w:rFonts w:cs="Arial" w:hAnsi="Arial" w:eastAsia="Arial" w:ascii="Arial"/>
          <w:b/>
          <w:color w:val="57585B"/>
          <w:spacing w:val="-6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position w:val="-2"/>
          <w:sz w:val="18"/>
          <w:szCs w:val="18"/>
        </w:rPr>
        <w:t>fitting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340"/>
        <w:ind w:left="567" w:right="-82"/>
      </w:pPr>
      <w:r>
        <w:pict>
          <v:group style="position:absolute;margin-left:113.386pt;margin-top:-15.2054pt;width:425.197pt;height:0pt;mso-position-horizontal-relative:page;mso-position-vertical-relative:paragraph;z-index:-2271" coordorigin="2268,-304" coordsize="8504,0">
            <v:shape style="position:absolute;left:2268;top:-304;width:8504;height:0" coordorigin="2268,-304" coordsize="8504,0" path="m2268,-304l10772,-304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width:23.6577pt;height:20.5871pt">
            <v:imagedata o:title="" r:id="rId37"/>
          </v:shape>
        </w:pict>
      </w:r>
      <w:r>
        <w:rPr>
          <w:rFonts w:cs="Times New Roman" w:hAnsi="Times New Roman" w:eastAsia="Times New Roman" w:ascii="Times New Roman"/>
          <w:position w:val="6"/>
          <w:sz w:val="20"/>
          <w:szCs w:val="20"/>
        </w:rPr>
        <w:t>                         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8"/>
          <w:w w:val="100"/>
          <w:position w:val="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6"/>
          <w:sz w:val="18"/>
          <w:szCs w:val="18"/>
        </w:rPr>
        <w:t>Alu/PEX</w:t>
      </w:r>
      <w:r>
        <w:rPr>
          <w:rFonts w:cs="Arial" w:hAnsi="Arial" w:eastAsia="Arial" w:ascii="Arial"/>
          <w:color w:val="57585B"/>
          <w:spacing w:val="-4"/>
          <w:w w:val="94"/>
          <w:position w:val="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position w:val="6"/>
          <w:sz w:val="18"/>
          <w:szCs w:val="18"/>
        </w:rPr>
        <w:t>multi-layer</w:t>
      </w:r>
      <w:r>
        <w:rPr>
          <w:rFonts w:cs="Arial" w:hAnsi="Arial" w:eastAsia="Arial" w:ascii="Arial"/>
          <w:color w:val="57585B"/>
          <w:spacing w:val="11"/>
          <w:w w:val="94"/>
          <w:position w:val="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8"/>
          <w:szCs w:val="18"/>
        </w:rPr>
        <w:t>pipe</w:t>
      </w:r>
      <w:r>
        <w:rPr>
          <w:rFonts w:cs="Arial" w:hAnsi="Arial" w:eastAsia="Arial" w:ascii="Arial"/>
          <w:color w:val="57585B"/>
          <w:spacing w:val="-10"/>
          <w:w w:val="100"/>
          <w:position w:val="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8"/>
          <w:szCs w:val="18"/>
        </w:rPr>
        <w:t>acco</w:t>
      </w:r>
      <w:r>
        <w:rPr>
          <w:rFonts w:cs="Arial" w:hAnsi="Arial" w:eastAsia="Arial" w:ascii="Arial"/>
          <w:color w:val="57585B"/>
          <w:spacing w:val="-3"/>
          <w:w w:val="100"/>
          <w:position w:val="6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position w:val="6"/>
          <w:sz w:val="18"/>
          <w:szCs w:val="18"/>
        </w:rPr>
        <w:t>ding</w:t>
      </w:r>
      <w:r>
        <w:rPr>
          <w:rFonts w:cs="Arial" w:hAnsi="Arial" w:eastAsia="Arial" w:ascii="Arial"/>
          <w:color w:val="57585B"/>
          <w:spacing w:val="-15"/>
          <w:w w:val="100"/>
          <w:position w:val="6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2"/>
          <w:position w:val="6"/>
          <w:sz w:val="18"/>
          <w:szCs w:val="18"/>
        </w:rPr>
        <w:t>to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2268"/>
      </w:pPr>
      <w:r>
        <w:rPr>
          <w:rFonts w:cs="Arial" w:hAnsi="Arial" w:eastAsia="Arial" w:ascii="Arial"/>
          <w:color w:val="57585B"/>
          <w:spacing w:val="0"/>
          <w:w w:val="93"/>
          <w:position w:val="1"/>
          <w:sz w:val="18"/>
          <w:szCs w:val="18"/>
        </w:rPr>
        <w:t>DIN</w:t>
      </w:r>
      <w:r>
        <w:rPr>
          <w:rFonts w:cs="Arial" w:hAnsi="Arial" w:eastAsia="Arial" w:ascii="Arial"/>
          <w:color w:val="57585B"/>
          <w:spacing w:val="3"/>
          <w:w w:val="93"/>
          <w:position w:val="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1"/>
          <w:sz w:val="18"/>
          <w:szCs w:val="18"/>
        </w:rPr>
        <w:t>16836.</w:t>
      </w:r>
      <w:r>
        <w:rPr>
          <w:rFonts w:cs="Arial" w:hAnsi="Arial" w:eastAsia="Arial" w:ascii="Arial"/>
          <w:color w:val="57585B"/>
          <w:spacing w:val="0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position w:val="1"/>
          <w:sz w:val="18"/>
          <w:szCs w:val="18"/>
        </w:rPr>
        <w:t>Female</w:t>
      </w:r>
      <w:r>
        <w:rPr>
          <w:rFonts w:cs="Arial" w:hAnsi="Arial" w:eastAsia="Arial" w:ascii="Arial"/>
          <w:color w:val="57585B"/>
          <w:spacing w:val="3"/>
          <w:w w:val="93"/>
          <w:position w:val="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1"/>
          <w:sz w:val="18"/>
          <w:szCs w:val="18"/>
        </w:rPr>
        <w:t>th</w:t>
      </w:r>
      <w:r>
        <w:rPr>
          <w:rFonts w:cs="Arial" w:hAnsi="Arial" w:eastAsia="Arial" w:ascii="Arial"/>
          <w:color w:val="57585B"/>
          <w:spacing w:val="-3"/>
          <w:w w:val="100"/>
          <w:position w:val="1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position w:val="1"/>
          <w:sz w:val="18"/>
          <w:szCs w:val="18"/>
        </w:rPr>
        <w:t>ead</w:t>
      </w:r>
      <w:r>
        <w:rPr>
          <w:rFonts w:cs="Arial" w:hAnsi="Arial" w:eastAsia="Arial" w:ascii="Arial"/>
          <w:color w:val="57585B"/>
          <w:spacing w:val="-16"/>
          <w:w w:val="100"/>
          <w:position w:val="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1"/>
          <w:sz w:val="18"/>
          <w:szCs w:val="18"/>
        </w:rPr>
        <w:t>connection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exact" w:line="200"/>
        <w:ind w:left="2268"/>
      </w:pPr>
      <w:r>
        <w:pict>
          <v:group style="position:absolute;margin-left:113.386pt;margin-top:41.3488pt;width:425.197pt;height:0pt;mso-position-horizontal-relative:page;mso-position-vertical-relative:paragraph;z-index:-2268" coordorigin="2268,827" coordsize="8504,0">
            <v:shape style="position:absolute;left:2268;top:827;width:8504;height:0" coordorigin="2268,827" coordsize="8504,0" path="m2268,827l10772,827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Rp</w:t>
      </w:r>
      <w:r>
        <w:rPr>
          <w:rFonts w:cs="Arial" w:hAnsi="Arial" w:eastAsia="Arial" w:ascii="Arial"/>
          <w:color w:val="57585B"/>
          <w:spacing w:val="-7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1/2.</w:t>
      </w:r>
      <w:r>
        <w:rPr>
          <w:rFonts w:cs="Arial" w:hAnsi="Arial" w:eastAsia="Arial" w:ascii="Arial"/>
          <w:color w:val="57585B"/>
          <w:spacing w:val="9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7"/>
          <w:position w:val="-1"/>
          <w:sz w:val="18"/>
          <w:szCs w:val="18"/>
        </w:rPr>
        <w:t>Nickel-plated</w:t>
      </w:r>
      <w:r>
        <w:rPr>
          <w:rFonts w:cs="Arial" w:hAnsi="Arial" w:eastAsia="Arial" w:ascii="Arial"/>
          <w:color w:val="57585B"/>
          <w:spacing w:val="1"/>
          <w:w w:val="97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8"/>
          <w:szCs w:val="18"/>
        </w:rPr>
        <w:t>brass.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pict>
          <v:group style="position:absolute;margin-left:289.2pt;margin-top:11.5058pt;width:246.798pt;height:0.5pt;mso-position-horizontal-relative:page;mso-position-vertical-relative:paragraph;z-index:-2270" coordorigin="5784,230" coordsize="4936,10">
            <v:shape style="position:absolute;left:5789;top:235;width:2148;height:0" coordorigin="5789,235" coordsize="2148,0" path="m5789,235l7937,235e" filled="f" stroked="t" strokeweight="0.5pt" strokecolor="#57585B">
              <v:path arrowok="t"/>
            </v:shape>
            <v:shape style="position:absolute;left:7937;top:235;width:1474;height:0" coordorigin="7937,235" coordsize="1474,0" path="m7937,235l9411,235e" filled="f" stroked="t" strokeweight="0.5pt" strokecolor="#57585B">
              <v:path arrowok="t"/>
            </v:shape>
            <v:shape style="position:absolute;left:9411;top:235;width:1304;height:0" coordorigin="9411,235" coordsize="1304,0" path="m9411,235l10715,235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Ø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Pipe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            </w:t>
      </w:r>
      <w:r>
        <w:rPr>
          <w:rFonts w:cs="Arial" w:hAnsi="Arial" w:eastAsia="Arial" w:ascii="Arial"/>
          <w:b/>
          <w:color w:val="57585B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 w:lineRule="exact" w:line="160"/>
        <w:sectPr>
          <w:type w:val="continuous"/>
          <w:pgSz w:w="11920" w:h="16840"/>
          <w:pgMar w:top="1560" w:bottom="280" w:left="0" w:right="0"/>
          <w:cols w:num="2" w:equalWidth="off">
            <w:col w:w="5396" w:space="473"/>
            <w:col w:w="6051"/>
          </w:cols>
        </w:sectPr>
      </w:pPr>
      <w:r>
        <w:pict>
          <v:group style="position:absolute;margin-left:289.325pt;margin-top:13.8121pt;width:246.548pt;height:0.25pt;mso-position-horizontal-relative:page;mso-position-vertical-relative:paragraph;z-index:-2269" coordorigin="5786,276" coordsize="4931,5">
            <v:shape style="position:absolute;left:5789;top:279;width:2148;height:0" coordorigin="5789,279" coordsize="2148,0" path="m5789,279l7937,279e" filled="f" stroked="t" strokeweight="0.25pt" strokecolor="#57585B">
              <v:path arrowok="t"/>
            </v:shape>
            <v:shape style="position:absolute;left:7937;top:279;width:1474;height:0" coordorigin="7937,279" coordsize="1474,0" path="m7937,279l9411,279e" filled="f" stroked="t" strokeweight="0.25pt" strokecolor="#57585B">
              <v:path arrowok="t"/>
            </v:shape>
            <v:shape style="position:absolute;left:9411;top:279;width:1304;height:0" coordorigin="9411,279" coordsize="1304,0" path="m9411,279l10715,279e" filled="f" stroked="t" strokeweight="0.2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16x2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                                       </w:t>
      </w:r>
      <w:r>
        <w:rPr>
          <w:rFonts w:cs="Arial" w:hAnsi="Arial" w:eastAsia="Arial" w:ascii="Arial"/>
          <w:color w:val="57585B"/>
          <w:spacing w:val="28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4024052138616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position w:val="-1"/>
          <w:sz w:val="16"/>
          <w:szCs w:val="16"/>
        </w:rPr>
        <w:t>1335-16.351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64"/>
      </w:pPr>
      <w:r>
        <w:pict>
          <v:shape type="#_x0000_t75" style="position:absolute;margin-left:28.3459pt;margin-top:121.047pt;width:36.8513pt;height:84.4458pt;mso-position-horizontal-relative:page;mso-position-vertical-relative:paragraph;z-index:-2255">
            <v:imagedata o:title="" r:id="rId38"/>
          </v:shape>
        </w:pict>
      </w:r>
      <w:r>
        <w:pict>
          <v:group style="position:absolute;margin-left:32.6977pt;margin-top:160.652pt;width:0pt;height:0pt;mso-position-horizontal-relative:page;mso-position-vertical-relative:paragraph;z-index:-2254" coordorigin="654,3213" coordsize="0,0">
            <v:shape style="position:absolute;left:654;top:3213;width:0;height:0" coordorigin="654,3213" coordsize="0,0" path="m654,3213l654,3213e" filled="f" stroked="t" strokeweight="0.323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11.386pt;margin-top:-1.9862pt;width:424.395pt;height:52.9438pt;mso-position-horizontal-relative:page;mso-position-vertical-relative:paragraph;z-index:-225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46" w:hRule="exact"/>
                    </w:trPr>
                    <w:tc>
                      <w:tcPr>
                        <w:tcW w:w="3561" w:type="dxa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TL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thermostatic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1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head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27" w:type="dxa"/>
                        <w:gridSpan w:val="3"/>
                        <w:tcBorders>
                          <w:top w:val="single" w:sz="4" w:space="0" w:color="57585B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spa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part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etu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6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temperatu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Colour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52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EAN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5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Article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57585B"/>
                            <w:spacing w:val="0"/>
                            <w:w w:val="10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4"/>
                            <w:sz w:val="18"/>
                            <w:szCs w:val="18"/>
                          </w:rPr>
                          <w:t>limiter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1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8"/>
                            <w:szCs w:val="18"/>
                          </w:rPr>
                          <w:t>TL.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white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94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3"/>
                            <w:w w:val="9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9016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523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4024052275311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4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6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6500-00.500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3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06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80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ch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-3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ome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523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4024052478521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2" w:space="0" w:color="57585B"/>
                          <w:left w:val="nil" w:sz="6" w:space="0" w:color="auto"/>
                          <w:bottom w:val="single" w:sz="2" w:space="0" w:color="57585B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8"/>
                          <w:ind w:left="159"/>
                        </w:pPr>
                        <w:r>
                          <w:rPr>
                            <w:rFonts w:cs="Arial" w:hAnsi="Arial" w:eastAsia="Arial" w:ascii="Arial"/>
                            <w:color w:val="57585B"/>
                            <w:spacing w:val="0"/>
                            <w:w w:val="100"/>
                            <w:sz w:val="16"/>
                            <w:szCs w:val="16"/>
                          </w:rPr>
                          <w:t>6500-00.501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75" style="width:55.475pt;height:97.2132pt">
            <v:imagedata o:title="" r:id="rId3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  <w:sectPr>
          <w:type w:val="continuous"/>
          <w:pgSz w:w="11920" w:h="16840"/>
          <w:pgMar w:top="1560" w:bottom="28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38"/>
        <w:ind w:left="2234" w:right="2024"/>
      </w:pP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Insert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98"/>
          <w:sz w:val="18"/>
          <w:szCs w:val="18"/>
        </w:rPr>
        <w:t>TL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auto" w:line="278"/>
        <w:ind w:left="2268" w:right="-31"/>
      </w:pP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Since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2012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87"/>
          <w:sz w:val="18"/>
          <w:szCs w:val="18"/>
        </w:rPr>
        <w:t>(II</w:t>
      </w:r>
      <w:r>
        <w:rPr>
          <w:rFonts w:cs="Arial" w:hAnsi="Arial" w:eastAsia="Arial" w:ascii="Arial"/>
          <w:color w:val="57585B"/>
          <w:spacing w:val="-9"/>
          <w:w w:val="8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87"/>
          <w:sz w:val="18"/>
          <w:szCs w:val="18"/>
        </w:rPr>
        <w:t>marking</w:t>
      </w:r>
      <w:r>
        <w:rPr>
          <w:rFonts w:cs="Arial" w:hAnsi="Arial" w:eastAsia="Arial" w:ascii="Arial"/>
          <w:color w:val="57585B"/>
          <w:spacing w:val="0"/>
          <w:w w:val="8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21"/>
          <w:w w:val="87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2"/>
          <w:sz w:val="18"/>
          <w:szCs w:val="18"/>
        </w:rPr>
        <w:t>valve</w:t>
      </w:r>
      <w:r>
        <w:rPr>
          <w:rFonts w:cs="Arial" w:hAnsi="Arial" w:eastAsia="Arial" w:ascii="Arial"/>
          <w:color w:val="57585B"/>
          <w:spacing w:val="4"/>
          <w:w w:val="9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body).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4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ith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mm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brass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sleeve.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ind w:left="2234" w:right="2024"/>
      </w:pPr>
      <w:r>
        <w:pict>
          <v:group style="position:absolute;margin-left:113.386pt;margin-top:-5.98131pt;width:425.197pt;height:0pt;mso-position-horizontal-relative:page;mso-position-vertical-relative:paragraph;z-index:-2264" coordorigin="2268,-120" coordsize="8504,0">
            <v:shape style="position:absolute;left:2268;top:-120;width:8504;height:0" coordorigin="2268,-120" coordsize="8504,0" path="m2268,-120l10772,-120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position:absolute;margin-left:28.1967pt;margin-top:5.2982pt;width:37.038pt;height:83.8385pt;mso-position-horizontal-relative:page;mso-position-vertical-relative:paragraph;z-index:-2253">
            <v:imagedata o:title="" r:id="rId40"/>
          </v:shape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Insert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98"/>
          <w:sz w:val="18"/>
          <w:szCs w:val="18"/>
        </w:rPr>
        <w:t>TL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 w:lineRule="auto" w:line="278"/>
        <w:ind w:left="2268" w:right="-28"/>
      </w:pP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Since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1996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2011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(Boss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marking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2"/>
          <w:sz w:val="18"/>
          <w:szCs w:val="18"/>
        </w:rPr>
        <w:t>valve</w:t>
      </w:r>
      <w:r>
        <w:rPr>
          <w:rFonts w:cs="Arial" w:hAnsi="Arial" w:eastAsia="Arial" w:ascii="Arial"/>
          <w:color w:val="57585B"/>
          <w:spacing w:val="4"/>
          <w:w w:val="92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body).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/>
        <w:ind w:left="2268"/>
      </w:pPr>
      <w:r>
        <w:rPr>
          <w:rFonts w:cs="Arial" w:hAnsi="Arial" w:eastAsia="Arial" w:ascii="Arial"/>
          <w:color w:val="57585B"/>
          <w:spacing w:val="4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ith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mm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brass</w:t>
      </w:r>
      <w:r>
        <w:rPr>
          <w:rFonts w:cs="Arial" w:hAnsi="Arial" w:eastAsia="Arial" w:ascii="Arial"/>
          <w:color w:val="57585B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sleeve.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268"/>
      </w:pPr>
      <w:r>
        <w:pict>
          <v:group style="position:absolute;margin-left:113.386pt;margin-top:-5.98131pt;width:425.197pt;height:0pt;mso-position-horizontal-relative:page;mso-position-vertical-relative:paragraph;z-index:-2261" coordorigin="2268,-120" coordsize="8504,0">
            <v:shape style="position:absolute;left:2268;top:-120;width:8504;height:0" coordorigin="2268,-120" coordsize="8504,0" path="m2268,-120l10772,-120e" filled="f" stroked="t" strokeweight="0.5pt" strokecolor="#57585B">
              <v:path arrowok="t"/>
            </v:shape>
            <w10:wrap type="none"/>
          </v:group>
        </w:pict>
      </w:r>
      <w:r>
        <w:pict>
          <v:shape type="#_x0000_t75" style="position:absolute;margin-left:28.1827pt;margin-top:3.40469pt;width:37.143pt;height:82.7102pt;mso-position-horizontal-relative:page;mso-position-vertical-relative:paragraph;z-index:-2252">
            <v:imagedata o:title="" r:id="rId41"/>
          </v:shape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Special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insert</w:t>
      </w:r>
      <w:r>
        <w:rPr>
          <w:rFonts w:cs="Arial" w:hAnsi="Arial" w:eastAsia="Arial" w:ascii="Arial"/>
          <w:b/>
          <w:color w:val="57585B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57585B"/>
          <w:spacing w:val="0"/>
          <w:w w:val="100"/>
          <w:sz w:val="18"/>
          <w:szCs w:val="18"/>
        </w:rPr>
        <w:t>TL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 w:lineRule="exact" w:line="240"/>
        <w:ind w:left="2268" w:right="-28"/>
      </w:pPr>
      <w:r>
        <w:rPr>
          <w:rFonts w:cs="Arial" w:hAnsi="Arial" w:eastAsia="Arial" w:ascii="Arial"/>
          <w:color w:val="57585B"/>
          <w:spacing w:val="0"/>
          <w:w w:val="95"/>
          <w:sz w:val="18"/>
          <w:szCs w:val="18"/>
        </w:rPr>
        <w:t>Since</w:t>
      </w:r>
      <w:r>
        <w:rPr>
          <w:rFonts w:cs="Arial" w:hAnsi="Arial" w:eastAsia="Arial" w:ascii="Arial"/>
          <w:color w:val="57585B"/>
          <w:spacing w:val="2"/>
          <w:w w:val="95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1996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57585B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end</w:t>
      </w:r>
      <w:r>
        <w:rPr>
          <w:rFonts w:cs="Arial" w:hAnsi="Arial" w:eastAsia="Arial" w:ascii="Arial"/>
          <w:color w:val="57585B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2011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(Boss</w:t>
      </w:r>
      <w:r>
        <w:rPr>
          <w:rFonts w:cs="Arial" w:hAnsi="Arial" w:eastAsia="Arial" w:ascii="Arial"/>
          <w:color w:val="57585B"/>
          <w:spacing w:val="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marking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color w:val="57585B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57585B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valve</w:t>
      </w:r>
      <w:r>
        <w:rPr>
          <w:rFonts w:cs="Arial" w:hAnsi="Arial" w:eastAsia="Arial" w:ascii="Arial"/>
          <w:color w:val="57585B"/>
          <w:spacing w:val="-5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body).</w:t>
      </w:r>
      <w:r>
        <w:rPr>
          <w:rFonts w:cs="Arial" w:hAnsi="Arial" w:eastAsia="Arial" w:ascii="Arial"/>
          <w:color w:val="57585B"/>
          <w:spacing w:val="13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4"/>
          <w:w w:val="100"/>
          <w:sz w:val="18"/>
          <w:szCs w:val="18"/>
        </w:rPr>
        <w:t>W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ith</w:t>
      </w:r>
      <w:r>
        <w:rPr>
          <w:rFonts w:cs="Arial" w:hAnsi="Arial" w:eastAsia="Arial" w:ascii="Arial"/>
          <w:color w:val="57585B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25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mm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brass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93"/>
          <w:sz w:val="18"/>
          <w:szCs w:val="18"/>
        </w:rPr>
        <w:t>sleeve.</w:t>
      </w:r>
      <w:r>
        <w:rPr>
          <w:rFonts w:cs="Arial" w:hAnsi="Arial" w:eastAsia="Arial" w:ascii="Arial"/>
          <w:color w:val="57585B"/>
          <w:spacing w:val="3"/>
          <w:w w:val="93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57585B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-3"/>
          <w:w w:val="94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94"/>
          <w:sz w:val="18"/>
          <w:szCs w:val="18"/>
        </w:rPr>
        <w:t>eversed</w:t>
      </w:r>
      <w:r>
        <w:rPr>
          <w:rFonts w:cs="Arial" w:hAnsi="Arial" w:eastAsia="Arial" w:ascii="Arial"/>
          <w:color w:val="57585B"/>
          <w:spacing w:val="9"/>
          <w:w w:val="94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flow</w:t>
      </w:r>
      <w:r>
        <w:rPr>
          <w:rFonts w:cs="Arial" w:hAnsi="Arial" w:eastAsia="Arial" w:ascii="Arial"/>
          <w:color w:val="57585B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di</w:t>
      </w:r>
      <w:r>
        <w:rPr>
          <w:rFonts w:cs="Arial" w:hAnsi="Arial" w:eastAsia="Arial" w:ascii="Arial"/>
          <w:color w:val="57585B"/>
          <w:spacing w:val="-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57585B"/>
          <w:spacing w:val="0"/>
          <w:w w:val="100"/>
          <w:sz w:val="18"/>
          <w:szCs w:val="18"/>
        </w:rPr>
        <w:t>ection.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pict>
          <v:group style="position:absolute;margin-left:113.386pt;margin-top:-18.3005pt;width:425.197pt;height:0pt;mso-position-horizontal-relative:page;mso-position-vertical-relative:paragraph;z-index:-2267" coordorigin="2268,-366" coordsize="8504,0">
            <v:shape style="position:absolute;left:2268;top:-366;width:8504;height:0" coordorigin="2268,-366" coordsize="8504,0" path="m2268,-366l10772,-366e" filled="f" stroked="t" strokeweight="0.5pt" strokecolor="#57585B">
              <v:path arrowok="t"/>
            </v:shape>
            <w10:wrap type="none"/>
          </v:group>
        </w:pict>
      </w:r>
      <w:r>
        <w:pict>
          <v:group style="position:absolute;margin-left:289.2pt;margin-top:11.5059pt;width:246.831pt;height:0.5pt;mso-position-horizontal-relative:page;mso-position-vertical-relative:paragraph;z-index:-2266" coordorigin="5784,230" coordsize="4937,10">
            <v:shape style="position:absolute;left:5789;top:235;width:2149;height:0" coordorigin="5789,235" coordsize="2149,0" path="m5789,235l7938,235e" filled="f" stroked="t" strokeweight="0.5pt" strokecolor="#57585B">
              <v:path arrowok="t"/>
            </v:shape>
            <v:shape style="position:absolute;left:7938;top:235;width:1474;height:0" coordorigin="7938,235" coordsize="1474,0" path="m7938,235l9412,235e" filled="f" stroked="t" strokeweight="0.5pt" strokecolor="#57585B">
              <v:path arrowok="t"/>
            </v:shape>
            <v:shape style="position:absolute;left:9412;top:235;width:1304;height:0" coordorigin="9412,235" coordsize="1304,0" path="m9412,235l10716,235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/>
      </w:pPr>
      <w:r>
        <w:pict>
          <v:group style="position:absolute;margin-left:289.325pt;margin-top:13.812pt;width:246.581pt;height:0.25pt;mso-position-horizontal-relative:page;mso-position-vertical-relative:paragraph;z-index:-2265" coordorigin="5786,276" coordsize="4932,5">
            <v:shape style="position:absolute;left:5789;top:279;width:2149;height:0" coordorigin="5789,279" coordsize="2149,0" path="m5789,279l7938,279e" filled="f" stroked="t" strokeweight="0.25pt" strokecolor="#57585B">
              <v:path arrowok="t"/>
            </v:shape>
            <v:shape style="position:absolute;left:7938;top:279;width:1474;height:0" coordorigin="7938,279" coordsize="1474,0" path="m7938,279l9412,279e" filled="f" stroked="t" strokeweight="0.25pt" strokecolor="#57585B">
              <v:path arrowok="t"/>
            </v:shape>
            <v:shape style="position:absolute;left:9412;top:279;width:1304;height:0" coordorigin="9412,279" coordsize="1304,0" path="m9412,279l10716,279e" filled="f" stroked="t" strokeweight="0.2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4024052909711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1305-02.300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pict>
          <v:group style="position:absolute;margin-left:289.2pt;margin-top:11.5059pt;width:246.831pt;height:0.5pt;mso-position-horizontal-relative:page;mso-position-vertical-relative:paragraph;z-index:-2263" coordorigin="5784,230" coordsize="4937,10">
            <v:shape style="position:absolute;left:5789;top:235;width:2149;height:0" coordorigin="5789,235" coordsize="2149,0" path="m5789,235l7938,235e" filled="f" stroked="t" strokeweight="0.5pt" strokecolor="#57585B">
              <v:path arrowok="t"/>
            </v:shape>
            <v:shape style="position:absolute;left:7938;top:235;width:1474;height:0" coordorigin="7938,235" coordsize="1474,0" path="m7938,235l9412,235e" filled="f" stroked="t" strokeweight="0.5pt" strokecolor="#57585B">
              <v:path arrowok="t"/>
            </v:shape>
            <v:shape style="position:absolute;left:9412;top:235;width:1304;height:0" coordorigin="9412,235" coordsize="1304,0" path="m9412,235l10716,235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/>
      </w:pPr>
      <w:r>
        <w:pict>
          <v:group style="position:absolute;margin-left:289.325pt;margin-top:13.8121pt;width:246.581pt;height:0.25pt;mso-position-horizontal-relative:page;mso-position-vertical-relative:paragraph;z-index:-2262" coordorigin="5786,276" coordsize="4932,5">
            <v:shape style="position:absolute;left:5789;top:279;width:2149;height:0" coordorigin="5789,279" coordsize="2149,0" path="m5789,279l7938,279e" filled="f" stroked="t" strokeweight="0.25pt" strokecolor="#57585B">
              <v:path arrowok="t"/>
            </v:shape>
            <v:shape style="position:absolute;left:7938;top:279;width:1474;height:0" coordorigin="7938,279" coordsize="1474,0" path="m7938,279l9412,279e" filled="f" stroked="t" strokeweight="0.25pt" strokecolor="#57585B">
              <v:path arrowok="t"/>
            </v:shape>
            <v:shape style="position:absolute;left:9412;top:279;width:1304;height:0" coordorigin="9412,279" coordsize="1304,0" path="m9412,279l10716,279e" filled="f" stroked="t" strokeweight="0.2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4024052529216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2004-02.300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pict>
          <v:group style="position:absolute;margin-left:289.2pt;margin-top:11.5059pt;width:246.831pt;height:0.5pt;mso-position-horizontal-relative:page;mso-position-vertical-relative:paragraph;z-index:-2260" coordorigin="5784,230" coordsize="4937,10">
            <v:shape style="position:absolute;left:5789;top:235;width:2149;height:0" coordorigin="5789,235" coordsize="2149,0" path="m5789,235l7938,235e" filled="f" stroked="t" strokeweight="0.5pt" strokecolor="#57585B">
              <v:path arrowok="t"/>
            </v:shape>
            <v:shape style="position:absolute;left:7938;top:235;width:1474;height:0" coordorigin="7938,235" coordsize="1474,0" path="m7938,235l9412,235e" filled="f" stroked="t" strokeweight="0.5pt" strokecolor="#57585B">
              <v:path arrowok="t"/>
            </v:shape>
            <v:shape style="position:absolute;left:9412;top:235;width:1304;height:0" coordorigin="9412,235" coordsize="1304,0" path="m9412,235l10716,235e" filled="f" stroked="t" strokeweight="0.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EAN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                        </w:t>
      </w:r>
      <w:r>
        <w:rPr>
          <w:rFonts w:cs="Arial" w:hAnsi="Arial" w:eastAsia="Arial" w:ascii="Arial"/>
          <w:b/>
          <w:color w:val="57585B"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0"/>
          <w:sz w:val="16"/>
          <w:szCs w:val="16"/>
        </w:rPr>
        <w:t>Article</w:t>
      </w:r>
      <w:r>
        <w:rPr>
          <w:rFonts w:cs="Arial" w:hAnsi="Arial" w:eastAsia="Arial" w:ascii="Arial"/>
          <w:b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57585B"/>
          <w:spacing w:val="0"/>
          <w:w w:val="101"/>
          <w:sz w:val="16"/>
          <w:szCs w:val="16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2"/>
        <w:sectPr>
          <w:type w:val="continuous"/>
          <w:pgSz w:w="11920" w:h="16840"/>
          <w:pgMar w:top="1560" w:bottom="280" w:left="0" w:right="0"/>
          <w:cols w:num="2" w:equalWidth="off">
            <w:col w:w="5503" w:space="2515"/>
            <w:col w:w="3902"/>
          </w:cols>
        </w:sectPr>
      </w:pPr>
      <w:r>
        <w:pict>
          <v:group style="position:absolute;margin-left:289.325pt;margin-top:13.8121pt;width:246.581pt;height:0.25pt;mso-position-horizontal-relative:page;mso-position-vertical-relative:paragraph;z-index:-2259" coordorigin="5786,276" coordsize="4932,5">
            <v:shape style="position:absolute;left:5789;top:279;width:2149;height:0" coordorigin="5789,279" coordsize="2149,0" path="m5789,279l7938,279e" filled="f" stroked="t" strokeweight="0.25pt" strokecolor="#57585B">
              <v:path arrowok="t"/>
            </v:shape>
            <v:shape style="position:absolute;left:7938;top:279;width:1474;height:0" coordorigin="7938,279" coordsize="1474,0" path="m7938,279l9412,279e" filled="f" stroked="t" strokeweight="0.25pt" strokecolor="#57585B">
              <v:path arrowok="t"/>
            </v:shape>
            <v:shape style="position:absolute;left:9412;top:279;width:1304;height:0" coordorigin="9412,279" coordsize="1304,0" path="m9412,279l10716,279e" filled="f" stroked="t" strokeweight="0.25pt" strokecolor="#57585B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4024052529117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      </w:t>
      </w:r>
      <w:r>
        <w:rPr>
          <w:rFonts w:cs="Arial" w:hAnsi="Arial" w:eastAsia="Arial" w:ascii="Arial"/>
          <w:color w:val="57585B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7585B"/>
          <w:spacing w:val="0"/>
          <w:w w:val="100"/>
          <w:sz w:val="16"/>
          <w:szCs w:val="16"/>
        </w:rPr>
        <w:t>2004-24.300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40" w:lineRule="auto" w:line="260"/>
        <w:ind w:left="3987" w:right="1134" w:firstLine="321"/>
      </w:pPr>
      <w:r>
        <w:pict>
          <v:shape type="#_x0000_t75" style="position:absolute;margin-left:27.8464pt;margin-top:773.358pt;width:73.1702pt;height:40.6855pt;mso-position-horizontal-relative:page;mso-position-vertical-relative:page;z-index:-2273">
            <v:imagedata o:title="" r:id="rId42"/>
          </v:shape>
        </w:pict>
      </w:r>
      <w:r>
        <w:rPr>
          <w:rFonts w:cs="Arial" w:hAnsi="Arial" w:eastAsia="Arial" w:ascii="Arial"/>
          <w:i/>
          <w:color w:val="57585B"/>
          <w:spacing w:val="0"/>
          <w:w w:val="93"/>
          <w:sz w:val="16"/>
          <w:szCs w:val="16"/>
        </w:rPr>
        <w:t>The</w:t>
      </w:r>
      <w:r>
        <w:rPr>
          <w:rFonts w:cs="Arial" w:hAnsi="Arial" w:eastAsia="Arial" w:ascii="Arial"/>
          <w:i/>
          <w:color w:val="57585B"/>
          <w:spacing w:val="3"/>
          <w:w w:val="93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products,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texts,</w:t>
      </w:r>
      <w:r>
        <w:rPr>
          <w:rFonts w:cs="Arial" w:hAnsi="Arial" w:eastAsia="Arial" w:ascii="Arial"/>
          <w:i/>
          <w:color w:val="57585B"/>
          <w:spacing w:val="-11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photographs,</w:t>
      </w:r>
      <w:r>
        <w:rPr>
          <w:rFonts w:cs="Arial" w:hAnsi="Arial" w:eastAsia="Arial" w:ascii="Arial"/>
          <w:i/>
          <w:color w:val="57585B"/>
          <w:spacing w:val="-9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7"/>
          <w:sz w:val="16"/>
          <w:szCs w:val="16"/>
        </w:rPr>
        <w:t>graphics</w:t>
      </w:r>
      <w:r>
        <w:rPr>
          <w:rFonts w:cs="Arial" w:hAnsi="Arial" w:eastAsia="Arial" w:ascii="Arial"/>
          <w:i/>
          <w:color w:val="57585B"/>
          <w:spacing w:val="1"/>
          <w:w w:val="97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i/>
          <w:color w:val="57585B"/>
          <w:spacing w:val="-8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6"/>
          <w:sz w:val="16"/>
          <w:szCs w:val="16"/>
        </w:rPr>
        <w:t>diagrams</w:t>
      </w:r>
      <w:r>
        <w:rPr>
          <w:rFonts w:cs="Arial" w:hAnsi="Arial" w:eastAsia="Arial" w:ascii="Arial"/>
          <w:i/>
          <w:color w:val="57585B"/>
          <w:spacing w:val="2"/>
          <w:w w:val="96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i/>
          <w:color w:val="57585B"/>
          <w:spacing w:val="-1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i/>
          <w:color w:val="57585B"/>
          <w:spacing w:val="-1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i/>
          <w:color w:val="57585B"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i/>
          <w:color w:val="57585B"/>
          <w:spacing w:val="-12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i/>
          <w:color w:val="57585B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i/>
          <w:color w:val="57585B"/>
          <w:spacing w:val="-1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2"/>
          <w:sz w:val="16"/>
          <w:szCs w:val="16"/>
        </w:rPr>
        <w:t>to</w:t>
      </w:r>
      <w:r>
        <w:rPr>
          <w:rFonts w:cs="Arial" w:hAnsi="Arial" w:eastAsia="Arial" w:ascii="Arial"/>
          <w:i/>
          <w:color w:val="57585B"/>
          <w:spacing w:val="0"/>
          <w:w w:val="102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5"/>
          <w:sz w:val="16"/>
          <w:szCs w:val="16"/>
        </w:rPr>
        <w:t>alteration</w:t>
      </w:r>
      <w:r>
        <w:rPr>
          <w:rFonts w:cs="Arial" w:hAnsi="Arial" w:eastAsia="Arial" w:ascii="Arial"/>
          <w:i/>
          <w:color w:val="57585B"/>
          <w:spacing w:val="2"/>
          <w:w w:val="95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i/>
          <w:color w:val="57585B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IMI</w:t>
      </w:r>
      <w:r>
        <w:rPr>
          <w:rFonts w:cs="Arial" w:hAnsi="Arial" w:eastAsia="Arial" w:ascii="Arial"/>
          <w:i/>
          <w:color w:val="57585B"/>
          <w:spacing w:val="-16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5"/>
          <w:sz w:val="16"/>
          <w:szCs w:val="16"/>
        </w:rPr>
        <w:t>Hydronic</w:t>
      </w:r>
      <w:r>
        <w:rPr>
          <w:rFonts w:cs="Arial" w:hAnsi="Arial" w:eastAsia="Arial" w:ascii="Arial"/>
          <w:i/>
          <w:color w:val="57585B"/>
          <w:spacing w:val="15"/>
          <w:w w:val="95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5"/>
          <w:sz w:val="16"/>
          <w:szCs w:val="16"/>
        </w:rPr>
        <w:t>Engineering</w:t>
      </w:r>
      <w:r>
        <w:rPr>
          <w:rFonts w:cs="Arial" w:hAnsi="Arial" w:eastAsia="Arial" w:ascii="Arial"/>
          <w:i/>
          <w:color w:val="57585B"/>
          <w:spacing w:val="-6"/>
          <w:w w:val="95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without</w:t>
      </w:r>
      <w:r>
        <w:rPr>
          <w:rFonts w:cs="Arial" w:hAnsi="Arial" w:eastAsia="Arial" w:ascii="Arial"/>
          <w:i/>
          <w:color w:val="57585B"/>
          <w:spacing w:val="-5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prior</w:t>
      </w:r>
      <w:r>
        <w:rPr>
          <w:rFonts w:cs="Arial" w:hAnsi="Arial" w:eastAsia="Arial" w:ascii="Arial"/>
          <w:i/>
          <w:color w:val="57585B"/>
          <w:spacing w:val="-1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i/>
          <w:color w:val="57585B"/>
          <w:spacing w:val="-13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i/>
          <w:color w:val="57585B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5"/>
          <w:sz w:val="16"/>
          <w:szCs w:val="16"/>
        </w:rPr>
        <w:t>reasons</w:t>
      </w:r>
      <w:r>
        <w:rPr>
          <w:rFonts w:cs="Arial" w:hAnsi="Arial" w:eastAsia="Arial" w:ascii="Arial"/>
          <w:i/>
          <w:color w:val="57585B"/>
          <w:spacing w:val="2"/>
          <w:w w:val="95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being</w:t>
      </w:r>
      <w:r>
        <w:rPr>
          <w:rFonts w:cs="Arial" w:hAnsi="Arial" w:eastAsia="Arial" w:ascii="Arial"/>
          <w:i/>
          <w:color w:val="57585B"/>
          <w:spacing w:val="-16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5"/>
          <w:sz w:val="16"/>
          <w:szCs w:val="16"/>
        </w:rPr>
        <w:t>given.</w:t>
      </w:r>
      <w:r>
        <w:rPr>
          <w:rFonts w:cs="Arial" w:hAnsi="Arial" w:eastAsia="Arial" w:ascii="Arial"/>
          <w:i/>
          <w:color w:val="57585B"/>
          <w:spacing w:val="2"/>
          <w:w w:val="95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i/>
          <w:color w:val="57585B"/>
          <w:spacing w:val="-17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i/>
          <w:color w:val="57585B"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most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9"/>
          <w:sz w:val="16"/>
          <w:szCs w:val="16"/>
        </w:rPr>
        <w:t>up</w:t>
      </w:r>
      <w:r>
        <w:rPr>
          <w:rFonts w:cs="Arial" w:hAnsi="Arial" w:eastAsia="Arial" w:ascii="Arial"/>
          <w:i/>
          <w:color w:val="57585B"/>
          <w:spacing w:val="0"/>
          <w:w w:val="99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i/>
          <w:color w:val="57585B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date</w:t>
      </w:r>
      <w:r>
        <w:rPr>
          <w:rFonts w:cs="Arial" w:hAnsi="Arial" w:eastAsia="Arial" w:ascii="Arial"/>
          <w:i/>
          <w:color w:val="57585B"/>
          <w:spacing w:val="-6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6"/>
          <w:sz w:val="16"/>
          <w:szCs w:val="16"/>
        </w:rPr>
        <w:t>information</w:t>
      </w:r>
      <w:r>
        <w:rPr>
          <w:rFonts w:cs="Arial" w:hAnsi="Arial" w:eastAsia="Arial" w:ascii="Arial"/>
          <w:i/>
          <w:color w:val="57585B"/>
          <w:spacing w:val="2"/>
          <w:w w:val="96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about</w:t>
      </w:r>
      <w:r>
        <w:rPr>
          <w:rFonts w:cs="Arial" w:hAnsi="Arial" w:eastAsia="Arial" w:ascii="Arial"/>
          <w:i/>
          <w:color w:val="57585B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our</w:t>
      </w:r>
      <w:r>
        <w:rPr>
          <w:rFonts w:cs="Arial" w:hAnsi="Arial" w:eastAsia="Arial" w:ascii="Arial"/>
          <w:i/>
          <w:color w:val="57585B"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i/>
          <w:color w:val="57585B"/>
          <w:spacing w:val="-8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4"/>
          <w:sz w:val="16"/>
          <w:szCs w:val="16"/>
        </w:rPr>
        <w:t>specifications,</w:t>
      </w:r>
      <w:r>
        <w:rPr>
          <w:rFonts w:cs="Arial" w:hAnsi="Arial" w:eastAsia="Arial" w:ascii="Arial"/>
          <w:i/>
          <w:color w:val="57585B"/>
          <w:spacing w:val="33"/>
          <w:w w:val="94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4"/>
          <w:sz w:val="16"/>
          <w:szCs w:val="16"/>
        </w:rPr>
        <w:t>please</w:t>
      </w:r>
      <w:r>
        <w:rPr>
          <w:rFonts w:cs="Arial" w:hAnsi="Arial" w:eastAsia="Arial" w:ascii="Arial"/>
          <w:i/>
          <w:color w:val="57585B"/>
          <w:spacing w:val="3"/>
          <w:w w:val="94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4"/>
          <w:sz w:val="16"/>
          <w:szCs w:val="16"/>
        </w:rPr>
        <w:t>visit</w:t>
      </w:r>
      <w:r>
        <w:rPr>
          <w:rFonts w:cs="Arial" w:hAnsi="Arial" w:eastAsia="Arial" w:ascii="Arial"/>
          <w:i/>
          <w:color w:val="57585B"/>
          <w:spacing w:val="0"/>
          <w:w w:val="94"/>
          <w:sz w:val="16"/>
          <w:szCs w:val="16"/>
        </w:rPr>
        <w:t> </w:t>
      </w:r>
      <w:hyperlink r:id="rId43">
        <w:r>
          <w:rPr>
            <w:rFonts w:cs="Arial" w:hAnsi="Arial" w:eastAsia="Arial" w:ascii="Arial"/>
            <w:i/>
            <w:color w:val="57585B"/>
            <w:spacing w:val="0"/>
            <w:w w:val="102"/>
            <w:sz w:val="16"/>
            <w:szCs w:val="16"/>
          </w:rPr>
          <w:t>ww</w:t>
        </w:r>
        <w:r>
          <w:rPr>
            <w:rFonts w:cs="Arial" w:hAnsi="Arial" w:eastAsia="Arial" w:ascii="Arial"/>
            <w:i/>
            <w:color w:val="57585B"/>
            <w:spacing w:val="-12"/>
            <w:w w:val="102"/>
            <w:sz w:val="16"/>
            <w:szCs w:val="16"/>
          </w:rPr>
          <w:t>w</w:t>
        </w:r>
        <w:r>
          <w:rPr>
            <w:rFonts w:cs="Arial" w:hAnsi="Arial" w:eastAsia="Arial" w:ascii="Arial"/>
            <w:i/>
            <w:color w:val="57585B"/>
            <w:spacing w:val="0"/>
            <w:w w:val="98"/>
            <w:sz w:val="16"/>
            <w:szCs w:val="16"/>
          </w:rPr>
          <w:t>.imi-hydronic.com.</w:t>
        </w:r>
      </w:hyperlink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ind w:right="1134"/>
      </w:pP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3400-18.483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92"/>
          <w:sz w:val="16"/>
          <w:szCs w:val="16"/>
        </w:rPr>
        <w:t>EN</w:t>
      </w:r>
      <w:r>
        <w:rPr>
          <w:rFonts w:cs="Arial" w:hAnsi="Arial" w:eastAsia="Arial" w:ascii="Arial"/>
          <w:i/>
          <w:color w:val="57585B"/>
          <w:spacing w:val="4"/>
          <w:w w:val="92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TL</w:t>
      </w:r>
      <w:r>
        <w:rPr>
          <w:rFonts w:cs="Arial" w:hAnsi="Arial" w:eastAsia="Arial" w:ascii="Arial"/>
          <w:i/>
          <w:color w:val="57585B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i/>
          <w:color w:val="57585B"/>
          <w:spacing w:val="0"/>
          <w:w w:val="100"/>
          <w:sz w:val="16"/>
          <w:szCs w:val="16"/>
        </w:rPr>
        <w:t>02.2016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sectPr>
      <w:type w:val="continuous"/>
      <w:pgSz w:w="11920" w:h="16840"/>
      <w:pgMar w:top="1560" w:bottom="280" w:left="0" w:right="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.3465pt;margin-top:810.135pt;width:9.004pt;height:11pt;mso-position-horizontal-relative:page;mso-position-vertical-relative:page;z-index:-23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Arial" w:hAnsi="Arial" w:eastAsia="Arial" w:ascii="Arial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9.882pt;margin-top:810.135pt;width:9.004pt;height:11pt;mso-position-horizontal-relative:page;mso-position-vertical-relative:page;z-index:-23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Arial" w:hAnsi="Arial" w:eastAsia="Arial" w:ascii="Arial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-14.173pt;margin-top:-14.172pt;width:609.449pt;height:70.867pt;mso-position-horizontal-relative:page;mso-position-vertical-relative:page;z-index:-2344" coordorigin="-283,-283" coordsize="12189,1417">
          <v:shape style="position:absolute;left:-283;top:-283;width:12189;height:1417" coordorigin="-283,-283" coordsize="12189,1417" path="m11906,0l0,0,0,1134,11906,1134,11906,0xe" filled="t" fillcolor="#F5821F" stroked="f">
            <v:path arrowok="t"/>
            <v:fill/>
          </v:shape>
          <w10:wrap type="none"/>
        </v:group>
      </w:pict>
    </w:r>
    <w:r>
      <w:pict>
        <v:shape type="#_x0000_t202" style="position:absolute;margin-left:27.3464pt;margin-top:23.7288pt;width:207.455pt;height:13pt;mso-position-horizontal-relative:page;mso-position-vertical-relative:page;z-index:-23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color w:val="FFFFFF"/>
                    <w:spacing w:val="0"/>
                    <w:w w:val="91"/>
                    <w:sz w:val="22"/>
                    <w:szCs w:val="22"/>
                  </w:rPr>
                  <w:t>IMI</w:t>
                </w:r>
                <w:r>
                  <w:rPr>
                    <w:rFonts w:cs="Arial" w:hAnsi="Arial" w:eastAsia="Arial" w:ascii="Arial"/>
                    <w:color w:val="FFFFFF"/>
                    <w:spacing w:val="9"/>
                    <w:w w:val="91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1"/>
                    <w:sz w:val="22"/>
                    <w:szCs w:val="22"/>
                  </w:rPr>
                  <w:t>HEIMEIER</w:t>
                </w:r>
                <w:r>
                  <w:rPr>
                    <w:rFonts w:cs="Arial" w:hAnsi="Arial" w:eastAsia="Arial" w:ascii="Arial"/>
                    <w:color w:val="FFFFFF"/>
                    <w:spacing w:val="5"/>
                    <w:w w:val="91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/</w:t>
                </w:r>
                <w:r>
                  <w:rPr>
                    <w:rFonts w:cs="Arial" w:hAnsi="Arial" w:eastAsia="Arial" w:ascii="Arial"/>
                    <w:color w:val="FFFFFF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5"/>
                    <w:sz w:val="22"/>
                    <w:szCs w:val="22"/>
                  </w:rPr>
                  <w:t>Floor</w:t>
                </w:r>
                <w:r>
                  <w:rPr>
                    <w:rFonts w:cs="Arial" w:hAnsi="Arial" w:eastAsia="Arial" w:ascii="Arial"/>
                    <w:color w:val="FFFFFF"/>
                    <w:spacing w:val="-2"/>
                    <w:w w:val="95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5"/>
                    <w:sz w:val="22"/>
                    <w:szCs w:val="22"/>
                  </w:rPr>
                  <w:t>Heating</w:t>
                </w:r>
                <w:r>
                  <w:rPr>
                    <w:rFonts w:cs="Arial" w:hAnsi="Arial" w:eastAsia="Arial" w:ascii="Arial"/>
                    <w:color w:val="FFFFFF"/>
                    <w:spacing w:val="11"/>
                    <w:w w:val="95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Cont</w:t>
                </w:r>
                <w:r>
                  <w:rPr>
                    <w:rFonts w:cs="Arial" w:hAnsi="Arial" w:eastAsia="Arial" w:ascii="Arial"/>
                    <w:color w:val="FFFFFF"/>
                    <w:spacing w:val="-4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ol</w:t>
                </w:r>
                <w:r>
                  <w:rPr>
                    <w:rFonts w:cs="Arial" w:hAnsi="Arial" w:eastAsia="Arial" w:ascii="Arial"/>
                    <w:color w:val="FFFFFF"/>
                    <w:spacing w:val="-1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/</w:t>
                </w:r>
                <w:r>
                  <w:rPr>
                    <w:rFonts w:cs="Arial" w:hAnsi="Arial" w:eastAsia="Arial" w:ascii="Arial"/>
                    <w:color w:val="FFFFFF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TL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0pt;width:595.276pt;height:57.195pt;mso-position-horizontal-relative:page;mso-position-vertical-relative:page;z-index:-2342" coordorigin="0,0" coordsize="11906,1144">
          <v:shape style="position:absolute;left:0;top:-283;width:12189;height:1417" coordorigin="0,-283" coordsize="12189,1417" path="m11906,0l0,0,0,1134,11906,1134,11906,0xe" filled="t" fillcolor="#F5821F" stroked="f">
            <v:path arrowok="t"/>
            <v:fill/>
          </v:shape>
          <v:shape style="position:absolute;left:9415;top:466;width:39;height:202" coordorigin="9415,466" coordsize="39,202" path="m9454,485l9454,475,9445,466,9424,466,9415,475,9415,659,9424,668,9445,668,9454,659,9454,485xe" filled="t" fillcolor="#FFFFFF" stroked="f">
            <v:path arrowok="t"/>
            <v:fill/>
          </v:shape>
          <v:shape style="position:absolute;left:9796;top:466;width:39;height:202" coordorigin="9796,466" coordsize="39,202" path="m9835,485l9835,475,9826,466,9805,466,9796,475,9796,659,9805,668,9826,668,9835,659,9835,485xe" filled="t" fillcolor="#FFFFFF" stroked="f">
            <v:path arrowok="t"/>
            <v:fill/>
          </v:shape>
          <v:shape style="position:absolute;left:9494;top:466;width:260;height:202" coordorigin="9494,466" coordsize="260,202" path="m9504,668l9526,668,9534,659,9534,524,9537,523,9597,650,9602,661,9613,668,9637,668,9647,661,9653,650,9713,523,9716,524,9716,659,9724,668,9746,668,9755,659,9755,500,9748,480,9731,467,9720,466,9706,466,9695,473,9688,488,9626,619,9623,619,9561,488,9554,473,9543,466,9529,466,9507,473,9496,491,9494,500,9494,659,9504,668xe" filled="t" fillcolor="#FFFFFF" stroked="f">
            <v:path arrowok="t"/>
            <v:fill/>
          </v:shape>
          <v:shape style="position:absolute;left:8977;top:472;width:145;height:194" coordorigin="8977,472" coordsize="145,194" path="m8977,569l9050,666,9122,569,9050,472,8977,569xe" filled="t" fillcolor="#FFFFFF" stroked="f">
            <v:path arrowok="t"/>
            <v:fill/>
          </v:shape>
          <v:shape style="position:absolute;left:8823;top:340;width:227;height:454" coordorigin="8823,340" coordsize="227,454" path="m9050,707l9045,707,9040,705,9037,701,8960,776,8981,783,9003,789,9025,793,9048,794,9050,794,9050,707xe" filled="t" fillcolor="#FFFFFF" stroked="f">
            <v:path arrowok="t"/>
            <v:fill/>
          </v:shape>
          <v:shape style="position:absolute;left:8823;top:340;width:227;height:454" coordorigin="8823,340" coordsize="227,454" path="m9073,793l9095,789,9117,784,9138,776,9158,767,9176,755,9194,742,9210,728,9224,712,9237,694,9249,676,9258,656,9266,635,9272,614,9275,591,9277,568,9277,567,9275,544,9272,521,9267,500,9259,479,9249,459,9238,440,9225,423,9211,407,9195,392,9177,379,9159,368,9139,358,9118,350,9096,345,9074,341,9051,340,9050,340,9027,341,9004,345,8982,350,8962,358,8942,367,8923,378,8906,391,8890,406,8875,422,8862,439,8850,458,8841,478,8833,499,8827,520,8824,543,8823,566,8823,567,8824,590,8827,613,8833,634,8840,655,8850,675,8861,694,8874,711,8889,727,8905,742,8922,755,8941,766,8960,776,9037,701,8945,578,8941,573,8941,565,8945,560,9037,437,9040,433,9045,431,9055,431,9059,433,9062,437,9154,560,9158,565,9158,573,9154,578,9062,701,9059,705,9055,707,9050,707,9050,794,9050,794,9073,793xe" filled="t" fillcolor="#FFFFFF" stroked="f">
            <v:path arrowok="t"/>
            <v:fill/>
          </v:shape>
          <v:shape style="position:absolute;left:10361;top:466;width:39;height:202" coordorigin="10361,466" coordsize="39,202" path="m10400,485l10400,475,10391,466,10370,466,10361,475,10361,659,10370,668,10391,668,10400,659,10400,485xe" filled="t" fillcolor="#FFFFFF" stroked="f">
            <v:path arrowok="t"/>
            <v:fill/>
          </v:shape>
          <v:shape style="position:absolute;left:9974;top:466;width:167;height:202" coordorigin="9974,466" coordsize="167,202" path="m10102,648l10102,659,10110,668,10132,668,10141,659,10141,475,10132,466,10110,466,10102,475,10102,547,10013,547,10013,475,10004,466,9983,466,9974,475,9974,659,9983,668,10004,668,10013,659,10013,586,10102,586,10102,648xe" filled="t" fillcolor="#FFFFFF" stroked="f">
            <v:path arrowok="t"/>
            <v:fill/>
          </v:shape>
          <v:shape style="position:absolute;left:10439;top:466;width:260;height:202" coordorigin="10439,466" coordsize="260,202" path="m10448,668l10471,668,10478,659,10478,524,10481,523,10541,650,10547,661,10557,668,10581,668,10592,661,10597,650,10657,523,10660,524,10660,659,10669,668,10691,668,10700,659,10700,500,10693,480,10676,467,10665,466,10651,466,10640,473,10633,488,10571,619,10568,619,10506,488,10499,473,10488,466,10474,466,10452,473,10441,491,10439,500,10439,659,10448,668xe" filled="t" fillcolor="#FFFFFF" stroked="f">
            <v:path arrowok="t"/>
            <v:fill/>
          </v:shape>
          <v:shape style="position:absolute;left:11179;top:466;width:159;height:205" coordorigin="11179,466" coordsize="159,205" path="m11323,666l11332,661,11337,650,11332,640,11305,581,11305,581,11323,569,11333,552,11338,531,11338,527,11338,526,11334,504,11322,485,11305,472,11284,466,11277,466,11187,466,11179,475,11179,659,11188,668,11210,668,11218,659,11218,585,11219,584,11219,548,11218,548,11218,506,11219,505,11292,505,11298,518,11298,535,11291,548,11277,548,11264,585,11297,656,11301,666,11313,670,11323,666xe" filled="t" fillcolor="#FFFFFF" stroked="f">
            <v:path arrowok="t"/>
            <v:fill/>
          </v:shape>
          <v:shape style="position:absolute;left:11179;top:466;width:159;height:205" coordorigin="11179,466" coordsize="159,205" path="m11277,548l11219,548,11219,584,11262,584,11264,585,11277,548xe" filled="t" fillcolor="#FFFFFF" stroked="f">
            <v:path arrowok="t"/>
            <v:fill/>
          </v:shape>
          <v:shape style="position:absolute;left:10180;top:466;width:142;height:202" coordorigin="10180,466" coordsize="142,202" path="m10322,565l10322,554,10313,546,10219,546,10219,505,10313,505,10322,496,10322,475,10313,466,10191,466,10184,471,10181,478,10180,483,10180,659,10189,668,10313,668,10322,659,10322,637,10313,629,10219,629,10219,585,10313,585,10322,576,10322,565xe" filled="t" fillcolor="#FFFFFF" stroked="f">
            <v:path arrowok="t"/>
            <v:fill/>
          </v:shape>
          <v:shape style="position:absolute;left:10920;top:466;width:39;height:202" coordorigin="10920,466" coordsize="39,202" path="m10959,485l10959,475,10950,466,10929,466,10920,475,10920,659,10929,668,10950,668,10959,659,10959,485xe" filled="t" fillcolor="#FFFFFF" stroked="f">
            <v:path arrowok="t"/>
            <v:fill/>
          </v:shape>
          <v:shape style="position:absolute;left:10739;top:466;width:142;height:202" coordorigin="10739,466" coordsize="142,202" path="m10881,565l10881,554,10872,546,10778,546,10778,505,10872,505,10881,496,10881,475,10872,466,10750,466,10743,471,10740,478,10739,483,10739,659,10747,668,10872,668,10881,659,10881,637,10872,629,10778,629,10778,585,10872,585,10881,576,10881,565xe" filled="t" fillcolor="#FFFFFF" stroked="f">
            <v:path arrowok="t"/>
            <v:fill/>
          </v:shape>
          <v:shape style="position:absolute;left:10998;top:466;width:142;height:202" coordorigin="10998,466" coordsize="142,202" path="m11140,565l11140,554,11131,546,11037,546,11037,505,11131,505,11140,496,11140,475,11131,466,11010,466,11003,471,11000,478,10998,483,10998,659,11007,668,11131,668,11140,659,11140,637,11131,629,11037,629,11037,585,11131,585,11140,576,11140,565xe" filled="t" fillcolor="#FFFFFF" stroked="f">
            <v:path arrowok="t"/>
            <v:fill/>
          </v:shape>
          <w10:wrap type="none"/>
        </v:group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0pt;width:595.276pt;height:57.195pt;mso-position-horizontal-relative:page;mso-position-vertical-relative:page;z-index:-2339" coordorigin="0,0" coordsize="11906,1144">
          <v:shape style="position:absolute;left:0;top:-283;width:12189;height:1417" coordorigin="0,-283" coordsize="12189,1417" path="m11906,0l0,0,0,1134,11906,1134,11906,0xe" filled="t" fillcolor="#F5821F" stroked="f">
            <v:path arrowok="t"/>
            <v:fill/>
          </v:shape>
          <v:shape style="position:absolute;left:9415;top:466;width:39;height:202" coordorigin="9415,466" coordsize="39,202" path="m9454,485l9454,475,9445,466,9424,466,9415,475,9415,659,9424,668,9445,668,9454,659,9454,485xe" filled="t" fillcolor="#FFFFFF" stroked="f">
            <v:path arrowok="t"/>
            <v:fill/>
          </v:shape>
          <v:shape style="position:absolute;left:9796;top:466;width:39;height:202" coordorigin="9796,466" coordsize="39,202" path="m9835,485l9835,475,9826,466,9805,466,9796,475,9796,659,9805,668,9826,668,9835,659,9835,485xe" filled="t" fillcolor="#FFFFFF" stroked="f">
            <v:path arrowok="t"/>
            <v:fill/>
          </v:shape>
          <v:shape style="position:absolute;left:9494;top:466;width:260;height:202" coordorigin="9494,466" coordsize="260,202" path="m9504,668l9526,668,9534,659,9534,524,9537,523,9597,650,9602,661,9613,668,9637,668,9647,661,9653,650,9713,523,9716,524,9716,659,9724,668,9746,668,9755,659,9755,500,9748,480,9731,467,9720,466,9706,466,9695,473,9688,488,9626,619,9623,619,9561,488,9554,473,9543,466,9529,466,9507,473,9496,491,9494,500,9494,659,9504,668xe" filled="t" fillcolor="#FFFFFF" stroked="f">
            <v:path arrowok="t"/>
            <v:fill/>
          </v:shape>
          <v:shape style="position:absolute;left:8977;top:472;width:145;height:194" coordorigin="8977,472" coordsize="145,194" path="m8977,569l9050,666,9122,569,9050,472,8977,569xe" filled="t" fillcolor="#FFFFFF" stroked="f">
            <v:path arrowok="t"/>
            <v:fill/>
          </v:shape>
          <v:shape style="position:absolute;left:8823;top:340;width:227;height:454" coordorigin="8823,340" coordsize="227,454" path="m9050,707l9045,707,9040,705,9037,701,8960,776,8981,783,9003,789,9025,793,9048,794,9050,794,9050,707xe" filled="t" fillcolor="#FFFFFF" stroked="f">
            <v:path arrowok="t"/>
            <v:fill/>
          </v:shape>
          <v:shape style="position:absolute;left:8823;top:340;width:227;height:454" coordorigin="8823,340" coordsize="227,454" path="m9073,793l9095,789,9117,784,9138,776,9158,767,9176,755,9194,742,9210,728,9224,712,9237,694,9249,676,9258,656,9266,635,9272,614,9275,591,9277,568,9277,567,9275,544,9272,521,9267,500,9259,479,9249,459,9238,440,9225,423,9211,407,9195,392,9177,379,9159,368,9139,358,9118,350,9096,345,9074,341,9051,340,9050,340,9027,341,9004,345,8982,350,8962,358,8942,367,8923,378,8906,391,8890,406,8875,422,8862,439,8850,458,8841,478,8833,499,8827,520,8824,543,8823,566,8823,567,8824,590,8827,613,8833,634,8840,655,8850,675,8861,694,8874,711,8889,727,8905,742,8922,755,8941,766,8960,776,9037,701,8945,578,8941,573,8941,565,8945,560,9037,437,9040,433,9045,431,9055,431,9059,433,9062,437,9154,560,9158,565,9158,573,9154,578,9062,701,9059,705,9055,707,9050,707,9050,794,9050,794,9073,793xe" filled="t" fillcolor="#FFFFFF" stroked="f">
            <v:path arrowok="t"/>
            <v:fill/>
          </v:shape>
          <v:shape style="position:absolute;left:10361;top:466;width:39;height:202" coordorigin="10361,466" coordsize="39,202" path="m10400,485l10400,475,10391,466,10370,466,10361,475,10361,659,10370,668,10391,668,10400,659,10400,485xe" filled="t" fillcolor="#FFFFFF" stroked="f">
            <v:path arrowok="t"/>
            <v:fill/>
          </v:shape>
          <v:shape style="position:absolute;left:9974;top:466;width:167;height:202" coordorigin="9974,466" coordsize="167,202" path="m10102,648l10102,659,10110,668,10132,668,10141,659,10141,475,10132,466,10110,466,10102,475,10102,547,10013,547,10013,475,10004,466,9983,466,9974,475,9974,659,9983,668,10004,668,10013,659,10013,586,10102,586,10102,648xe" filled="t" fillcolor="#FFFFFF" stroked="f">
            <v:path arrowok="t"/>
            <v:fill/>
          </v:shape>
          <v:shape style="position:absolute;left:10439;top:466;width:260;height:202" coordorigin="10439,466" coordsize="260,202" path="m10448,668l10471,668,10478,659,10478,524,10481,523,10541,650,10547,661,10557,668,10581,668,10592,661,10597,650,10657,523,10660,524,10660,659,10669,668,10691,668,10700,659,10700,500,10693,480,10676,467,10665,466,10651,466,10640,473,10633,488,10571,619,10568,619,10506,488,10499,473,10488,466,10474,466,10452,473,10441,491,10439,500,10439,659,10448,668xe" filled="t" fillcolor="#FFFFFF" stroked="f">
            <v:path arrowok="t"/>
            <v:fill/>
          </v:shape>
          <v:shape style="position:absolute;left:11179;top:466;width:159;height:205" coordorigin="11179,466" coordsize="159,205" path="m11323,666l11332,661,11337,650,11332,640,11305,581,11305,581,11323,569,11333,552,11338,531,11338,527,11338,526,11334,504,11322,485,11305,472,11284,466,11277,466,11187,466,11179,475,11179,659,11188,668,11210,668,11218,659,11218,585,11219,584,11219,548,11218,548,11218,506,11219,505,11292,505,11298,518,11298,535,11291,548,11277,548,11264,585,11297,656,11301,666,11313,670,11323,666xe" filled="t" fillcolor="#FFFFFF" stroked="f">
            <v:path arrowok="t"/>
            <v:fill/>
          </v:shape>
          <v:shape style="position:absolute;left:11179;top:466;width:159;height:205" coordorigin="11179,466" coordsize="159,205" path="m11277,548l11219,548,11219,584,11262,584,11264,585,11277,548xe" filled="t" fillcolor="#FFFFFF" stroked="f">
            <v:path arrowok="t"/>
            <v:fill/>
          </v:shape>
          <v:shape style="position:absolute;left:10180;top:466;width:142;height:202" coordorigin="10180,466" coordsize="142,202" path="m10322,565l10322,554,10313,546,10219,546,10219,505,10313,505,10322,496,10322,475,10313,466,10191,466,10184,471,10181,478,10180,483,10180,659,10189,668,10313,668,10322,659,10322,637,10313,629,10219,629,10219,585,10313,585,10322,576,10322,565xe" filled="t" fillcolor="#FFFFFF" stroked="f">
            <v:path arrowok="t"/>
            <v:fill/>
          </v:shape>
          <v:shape style="position:absolute;left:10920;top:466;width:39;height:202" coordorigin="10920,466" coordsize="39,202" path="m10959,485l10959,475,10950,466,10929,466,10920,475,10920,659,10929,668,10950,668,10959,659,10959,485xe" filled="t" fillcolor="#FFFFFF" stroked="f">
            <v:path arrowok="t"/>
            <v:fill/>
          </v:shape>
          <v:shape style="position:absolute;left:10739;top:466;width:142;height:202" coordorigin="10739,466" coordsize="142,202" path="m10881,565l10881,554,10872,546,10778,546,10778,505,10872,505,10881,496,10881,475,10872,466,10750,466,10743,471,10740,478,10739,483,10739,659,10747,668,10872,668,10881,659,10881,637,10872,629,10778,629,10778,585,10872,585,10881,576,10881,565xe" filled="t" fillcolor="#FFFFFF" stroked="f">
            <v:path arrowok="t"/>
            <v:fill/>
          </v:shape>
          <v:shape style="position:absolute;left:10998;top:466;width:142;height:202" coordorigin="10998,466" coordsize="142,202" path="m11140,565l11140,554,11131,546,11037,546,11037,505,11131,505,11140,496,11140,475,11131,466,11010,466,11003,471,11000,478,10998,483,10998,659,11007,668,11131,668,11140,659,11140,637,11131,629,11037,629,11037,585,11131,585,11140,576,11140,565xe" filled="t" fillcolor="#FFFFFF" stroked="f">
            <v:path arrowok="t"/>
            <v:fill/>
          </v:shape>
          <w10:wrap type="none"/>
        </v:group>
      </w:pict>
    </w:r>
    <w:r>
      <w:pict>
        <v:group style="position:absolute;margin-left:56.6929pt;margin-top:85.3896pt;width:510.193pt;height:0pt;mso-position-horizontal-relative:page;mso-position-vertical-relative:page;z-index:-2338" coordorigin="1134,1708" coordsize="10204,0">
          <v:shape style="position:absolute;left:1134;top:1708;width:10204;height:0" coordorigin="1134,1708" coordsize="10204,0" path="m1134,1708l11338,1708e" filled="f" stroked="t" strokeweight="0.7pt" strokecolor="#F5821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-14.173pt;margin-top:-14.172pt;width:609.449pt;height:70.867pt;mso-position-horizontal-relative:page;mso-position-vertical-relative:page;z-index:-2337" coordorigin="-283,-283" coordsize="12189,1417">
          <v:shape style="position:absolute;left:-283;top:-283;width:12189;height:1417" coordorigin="-283,-283" coordsize="12189,1417" path="m11906,0l0,0,0,1134,11906,1134,11906,0xe" filled="t" fillcolor="#F5821F" stroked="f">
            <v:path arrowok="t"/>
            <v:fill/>
          </v:shape>
          <w10:wrap type="none"/>
        </v:group>
      </w:pict>
    </w:r>
    <w:r>
      <w:pict>
        <v:shape type="#_x0000_t202" style="position:absolute;margin-left:27.3464pt;margin-top:23.7288pt;width:207.455pt;height:13pt;mso-position-horizontal-relative:page;mso-position-vertical-relative:page;z-index:-23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color w:val="FFFFFF"/>
                    <w:spacing w:val="0"/>
                    <w:w w:val="91"/>
                    <w:sz w:val="22"/>
                    <w:szCs w:val="22"/>
                  </w:rPr>
                  <w:t>IMI</w:t>
                </w:r>
                <w:r>
                  <w:rPr>
                    <w:rFonts w:cs="Arial" w:hAnsi="Arial" w:eastAsia="Arial" w:ascii="Arial"/>
                    <w:color w:val="FFFFFF"/>
                    <w:spacing w:val="9"/>
                    <w:w w:val="91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1"/>
                    <w:sz w:val="22"/>
                    <w:szCs w:val="22"/>
                  </w:rPr>
                  <w:t>HEIMEIER</w:t>
                </w:r>
                <w:r>
                  <w:rPr>
                    <w:rFonts w:cs="Arial" w:hAnsi="Arial" w:eastAsia="Arial" w:ascii="Arial"/>
                    <w:color w:val="FFFFFF"/>
                    <w:spacing w:val="5"/>
                    <w:w w:val="91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/</w:t>
                </w:r>
                <w:r>
                  <w:rPr>
                    <w:rFonts w:cs="Arial" w:hAnsi="Arial" w:eastAsia="Arial" w:ascii="Arial"/>
                    <w:color w:val="FFFFFF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5"/>
                    <w:sz w:val="22"/>
                    <w:szCs w:val="22"/>
                  </w:rPr>
                  <w:t>Floor</w:t>
                </w:r>
                <w:r>
                  <w:rPr>
                    <w:rFonts w:cs="Arial" w:hAnsi="Arial" w:eastAsia="Arial" w:ascii="Arial"/>
                    <w:color w:val="FFFFFF"/>
                    <w:spacing w:val="-2"/>
                    <w:w w:val="95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5"/>
                    <w:sz w:val="22"/>
                    <w:szCs w:val="22"/>
                  </w:rPr>
                  <w:t>Heating</w:t>
                </w:r>
                <w:r>
                  <w:rPr>
                    <w:rFonts w:cs="Arial" w:hAnsi="Arial" w:eastAsia="Arial" w:ascii="Arial"/>
                    <w:color w:val="FFFFFF"/>
                    <w:spacing w:val="11"/>
                    <w:w w:val="95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Cont</w:t>
                </w:r>
                <w:r>
                  <w:rPr>
                    <w:rFonts w:cs="Arial" w:hAnsi="Arial" w:eastAsia="Arial" w:ascii="Arial"/>
                    <w:color w:val="FFFFFF"/>
                    <w:spacing w:val="-4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ol</w:t>
                </w:r>
                <w:r>
                  <w:rPr>
                    <w:rFonts w:cs="Arial" w:hAnsi="Arial" w:eastAsia="Arial" w:ascii="Arial"/>
                    <w:color w:val="FFFFFF"/>
                    <w:spacing w:val="-1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/</w:t>
                </w:r>
                <w:r>
                  <w:rPr>
                    <w:rFonts w:cs="Arial" w:hAnsi="Arial" w:eastAsia="Arial" w:ascii="Arial"/>
                    <w:color w:val="FFFFFF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TL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-14.173pt;margin-top:-14.172pt;width:609.449pt;height:70.867pt;mso-position-horizontal-relative:page;mso-position-vertical-relative:page;z-index:-2335" coordorigin="-283,-283" coordsize="12189,1417">
          <v:shape style="position:absolute;left:-283;top:-283;width:12189;height:1417" coordorigin="-283,-283" coordsize="12189,1417" path="m11906,0l0,0,0,1134,11906,1134,11906,0xe" filled="t" fillcolor="#F5821F" stroked="f">
            <v:path arrowok="t"/>
            <v:fill/>
          </v:shape>
          <w10:wrap type="none"/>
        </v:group>
      </w:pict>
    </w:r>
    <w:r>
      <w:pict>
        <v:shape type="#_x0000_t202" style="position:absolute;margin-left:27.3464pt;margin-top:23.7288pt;width:207.455pt;height:13pt;mso-position-horizontal-relative:page;mso-position-vertical-relative:page;z-index:-23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color w:val="FFFFFF"/>
                    <w:spacing w:val="0"/>
                    <w:w w:val="91"/>
                    <w:sz w:val="22"/>
                    <w:szCs w:val="22"/>
                  </w:rPr>
                  <w:t>IMI</w:t>
                </w:r>
                <w:r>
                  <w:rPr>
                    <w:rFonts w:cs="Arial" w:hAnsi="Arial" w:eastAsia="Arial" w:ascii="Arial"/>
                    <w:color w:val="FFFFFF"/>
                    <w:spacing w:val="9"/>
                    <w:w w:val="91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1"/>
                    <w:sz w:val="22"/>
                    <w:szCs w:val="22"/>
                  </w:rPr>
                  <w:t>HEIMEIER</w:t>
                </w:r>
                <w:r>
                  <w:rPr>
                    <w:rFonts w:cs="Arial" w:hAnsi="Arial" w:eastAsia="Arial" w:ascii="Arial"/>
                    <w:color w:val="FFFFFF"/>
                    <w:spacing w:val="5"/>
                    <w:w w:val="91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/</w:t>
                </w:r>
                <w:r>
                  <w:rPr>
                    <w:rFonts w:cs="Arial" w:hAnsi="Arial" w:eastAsia="Arial" w:ascii="Arial"/>
                    <w:color w:val="FFFFFF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5"/>
                    <w:sz w:val="22"/>
                    <w:szCs w:val="22"/>
                  </w:rPr>
                  <w:t>Floor</w:t>
                </w:r>
                <w:r>
                  <w:rPr>
                    <w:rFonts w:cs="Arial" w:hAnsi="Arial" w:eastAsia="Arial" w:ascii="Arial"/>
                    <w:color w:val="FFFFFF"/>
                    <w:spacing w:val="-2"/>
                    <w:w w:val="95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95"/>
                    <w:sz w:val="22"/>
                    <w:szCs w:val="22"/>
                  </w:rPr>
                  <w:t>Heating</w:t>
                </w:r>
                <w:r>
                  <w:rPr>
                    <w:rFonts w:cs="Arial" w:hAnsi="Arial" w:eastAsia="Arial" w:ascii="Arial"/>
                    <w:color w:val="FFFFFF"/>
                    <w:spacing w:val="11"/>
                    <w:w w:val="95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Cont</w:t>
                </w:r>
                <w:r>
                  <w:rPr>
                    <w:rFonts w:cs="Arial" w:hAnsi="Arial" w:eastAsia="Arial" w:ascii="Arial"/>
                    <w:color w:val="FFFFFF"/>
                    <w:spacing w:val="-4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ol</w:t>
                </w:r>
                <w:r>
                  <w:rPr>
                    <w:rFonts w:cs="Arial" w:hAnsi="Arial" w:eastAsia="Arial" w:ascii="Arial"/>
                    <w:color w:val="FFFFFF"/>
                    <w:spacing w:val="-1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/</w:t>
                </w:r>
                <w:r>
                  <w:rPr>
                    <w:rFonts w:cs="Arial" w:hAnsi="Arial" w:eastAsia="Arial" w:ascii="Arial"/>
                    <w:color w:val="FFFFFF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FFFFFF"/>
                    <w:spacing w:val="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color w:val="FFFFFF"/>
                    <w:spacing w:val="0"/>
                    <w:w w:val="100"/>
                    <w:sz w:val="22"/>
                    <w:szCs w:val="22"/>
                  </w:rPr>
                  <w:t>TL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header" Target="header5.xml"/><Relationship Id="rId35" Type="http://schemas.openxmlformats.org/officeDocument/2006/relationships/footer" Target="footer3.xml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hyperlink" Target="http://www.imi-hydronic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